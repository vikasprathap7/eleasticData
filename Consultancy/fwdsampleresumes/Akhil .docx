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6F" w:rsidRPr="00B85565" w:rsidRDefault="00DA7E9A" w:rsidP="00F27E6F">
      <w:pPr>
        <w:rPr>
          <w:rFonts w:ascii="Cambria" w:hAnsi="Cambria"/>
          <w:b/>
          <w:color w:val="0D0D0D" w:themeColor="text1" w:themeTint="F2"/>
          <w:sz w:val="22"/>
          <w:szCs w:val="22"/>
        </w:rPr>
      </w:pPr>
      <w:r w:rsidRPr="00B85565">
        <w:rPr>
          <w:rFonts w:ascii="Cambria" w:hAnsi="Cambria"/>
          <w:b/>
          <w:color w:val="0D0D0D" w:themeColor="text1" w:themeTint="F2"/>
          <w:sz w:val="22"/>
          <w:szCs w:val="22"/>
        </w:rPr>
        <w:t>Akhil</w:t>
      </w:r>
    </w:p>
    <w:p w:rsidR="00E14A3C" w:rsidRPr="00B85565" w:rsidRDefault="00E14A3C" w:rsidP="00F27E6F">
      <w:pPr>
        <w:rPr>
          <w:rFonts w:ascii="Cambria" w:hAnsi="Cambria"/>
          <w:b/>
          <w:color w:val="0D0D0D" w:themeColor="text1" w:themeTint="F2"/>
          <w:sz w:val="22"/>
          <w:szCs w:val="22"/>
        </w:rPr>
      </w:pPr>
      <w:r w:rsidRPr="00B85565">
        <w:rPr>
          <w:rFonts w:ascii="Cambria" w:hAnsi="Cambria"/>
          <w:b/>
          <w:color w:val="0D0D0D" w:themeColor="text1" w:themeTint="F2"/>
          <w:sz w:val="22"/>
          <w:szCs w:val="22"/>
        </w:rPr>
        <w:t>Sr. Java Developer</w:t>
      </w:r>
    </w:p>
    <w:p w:rsidR="00E14A3C" w:rsidRPr="00E14A3C" w:rsidRDefault="00E14A3C" w:rsidP="00E14A3C">
      <w:pPr>
        <w:shd w:val="clear" w:color="auto" w:fill="FFFFFF"/>
        <w:rPr>
          <w:rFonts w:ascii="Arial" w:hAnsi="Arial" w:cs="Arial"/>
          <w:sz w:val="20"/>
          <w:szCs w:val="20"/>
        </w:rPr>
      </w:pPr>
    </w:p>
    <w:tbl>
      <w:tblPr>
        <w:tblW w:w="11446" w:type="dxa"/>
        <w:tblLayout w:type="fixed"/>
        <w:tblLook w:val="0000"/>
      </w:tblPr>
      <w:tblGrid>
        <w:gridCol w:w="11446"/>
      </w:tblGrid>
      <w:tr w:rsidR="0025659C" w:rsidRPr="0025659C" w:rsidTr="0080547E">
        <w:trPr>
          <w:trHeight w:val="285"/>
        </w:trPr>
        <w:tc>
          <w:tcPr>
            <w:tcW w:w="11446" w:type="dxa"/>
            <w:shd w:val="clear" w:color="auto" w:fill="C0C0C0"/>
          </w:tcPr>
          <w:p w:rsidR="00F27E6F" w:rsidRPr="0025659C" w:rsidRDefault="0080547E" w:rsidP="00950BA9">
            <w:pPr>
              <w:snapToGrid w:val="0"/>
              <w:jc w:val="both"/>
              <w:rPr>
                <w:rFonts w:ascii="Cambria" w:hAnsi="Cambria"/>
                <w:b/>
                <w:color w:val="0D0D0D" w:themeColor="text1" w:themeTint="F2"/>
              </w:rPr>
            </w:pPr>
            <w:r w:rsidRPr="0025659C">
              <w:rPr>
                <w:rFonts w:ascii="Cambria" w:hAnsi="Cambria"/>
                <w:b/>
                <w:color w:val="0D0D0D" w:themeColor="text1" w:themeTint="F2"/>
                <w:sz w:val="22"/>
                <w:szCs w:val="22"/>
              </w:rPr>
              <w:t xml:space="preserve">PROFESSIONAL </w:t>
            </w:r>
            <w:r w:rsidR="00F27E6F" w:rsidRPr="0025659C">
              <w:rPr>
                <w:rFonts w:ascii="Cambria" w:hAnsi="Cambria"/>
                <w:b/>
                <w:color w:val="0D0D0D" w:themeColor="text1" w:themeTint="F2"/>
                <w:sz w:val="22"/>
                <w:szCs w:val="22"/>
              </w:rPr>
              <w:t>SUMMARY</w:t>
            </w:r>
          </w:p>
        </w:tc>
      </w:tr>
    </w:tbl>
    <w:p w:rsidR="00F27E6F" w:rsidRPr="0025659C" w:rsidRDefault="00F27E6F" w:rsidP="00F27E6F">
      <w:pPr>
        <w:tabs>
          <w:tab w:val="left" w:pos="2520"/>
          <w:tab w:val="left" w:pos="7920"/>
        </w:tabs>
        <w:overflowPunct w:val="0"/>
        <w:autoSpaceDE w:val="0"/>
        <w:autoSpaceDN w:val="0"/>
        <w:adjustRightInd w:val="0"/>
        <w:ind w:left="360"/>
        <w:jc w:val="both"/>
        <w:textAlignment w:val="baseline"/>
        <w:rPr>
          <w:rFonts w:ascii="Cambria" w:hAnsi="Cambria"/>
          <w:color w:val="0D0D0D" w:themeColor="text1" w:themeTint="F2"/>
          <w:sz w:val="22"/>
          <w:szCs w:val="22"/>
        </w:rPr>
      </w:pPr>
    </w:p>
    <w:p w:rsidR="00F27E6F" w:rsidRPr="0025659C" w:rsidRDefault="0080547E" w:rsidP="00F27E6F">
      <w:pPr>
        <w:numPr>
          <w:ilvl w:val="0"/>
          <w:numId w:val="2"/>
        </w:numPr>
        <w:tabs>
          <w:tab w:val="left" w:pos="2520"/>
          <w:tab w:val="left" w:pos="7920"/>
        </w:tab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9</w:t>
      </w:r>
      <w:r w:rsidR="00F27E6F" w:rsidRPr="0025659C">
        <w:rPr>
          <w:rFonts w:ascii="Cambria" w:hAnsi="Cambria"/>
          <w:color w:val="0D0D0D" w:themeColor="text1" w:themeTint="F2"/>
          <w:sz w:val="22"/>
          <w:szCs w:val="22"/>
        </w:rPr>
        <w:t xml:space="preserve">+years of IT experience in </w:t>
      </w:r>
      <w:r w:rsidR="00F27E6F" w:rsidRPr="0025659C">
        <w:rPr>
          <w:rFonts w:ascii="Cambria" w:hAnsi="Cambria"/>
          <w:b/>
          <w:color w:val="0D0D0D" w:themeColor="text1" w:themeTint="F2"/>
          <w:sz w:val="22"/>
          <w:szCs w:val="22"/>
        </w:rPr>
        <w:t>designing</w:t>
      </w:r>
      <w:r w:rsidR="00F27E6F" w:rsidRPr="0025659C">
        <w:rPr>
          <w:rFonts w:ascii="Cambria" w:hAnsi="Cambria"/>
          <w:color w:val="0D0D0D" w:themeColor="text1" w:themeTint="F2"/>
          <w:sz w:val="22"/>
          <w:szCs w:val="22"/>
        </w:rPr>
        <w:t xml:space="preserve"> and </w:t>
      </w:r>
      <w:r w:rsidR="00F27E6F" w:rsidRPr="0025659C">
        <w:rPr>
          <w:rFonts w:ascii="Cambria" w:hAnsi="Cambria"/>
          <w:b/>
          <w:color w:val="0D0D0D" w:themeColor="text1" w:themeTint="F2"/>
          <w:sz w:val="22"/>
          <w:szCs w:val="22"/>
        </w:rPr>
        <w:t>developing</w:t>
      </w:r>
      <w:r w:rsidR="00F27E6F" w:rsidRPr="0025659C">
        <w:rPr>
          <w:rFonts w:ascii="Cambria" w:hAnsi="Cambria"/>
          <w:color w:val="0D0D0D" w:themeColor="text1" w:themeTint="F2"/>
          <w:sz w:val="22"/>
          <w:szCs w:val="22"/>
        </w:rPr>
        <w:t xml:space="preserve"> large scale enterprise applications using </w:t>
      </w:r>
      <w:r w:rsidR="00F27E6F" w:rsidRPr="0025659C">
        <w:rPr>
          <w:rFonts w:ascii="Cambria" w:hAnsi="Cambria"/>
          <w:b/>
          <w:color w:val="0D0D0D" w:themeColor="text1" w:themeTint="F2"/>
          <w:sz w:val="22"/>
          <w:szCs w:val="22"/>
        </w:rPr>
        <w:t>Java 1.6, Java 7, J2EE, Struts, Spring MVC, Spring AOP, Spring Security, OpenJPA, JSF, RESTful Web Services, SOA, XML, JAXB, Ant and Maven.</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b/>
          <w:bCs/>
          <w:color w:val="0D0D0D" w:themeColor="text1" w:themeTint="F2"/>
          <w:sz w:val="22"/>
          <w:szCs w:val="22"/>
        </w:rPr>
      </w:pPr>
      <w:r w:rsidRPr="0025659C">
        <w:rPr>
          <w:rFonts w:ascii="Cambria" w:hAnsi="Cambria"/>
          <w:bCs/>
          <w:color w:val="0D0D0D" w:themeColor="text1" w:themeTint="F2"/>
          <w:sz w:val="22"/>
          <w:szCs w:val="22"/>
        </w:rPr>
        <w:t xml:space="preserve">Extensive experience with </w:t>
      </w:r>
      <w:r w:rsidRPr="0025659C">
        <w:rPr>
          <w:rFonts w:ascii="Cambria" w:hAnsi="Cambria"/>
          <w:b/>
          <w:bCs/>
          <w:color w:val="0D0D0D" w:themeColor="text1" w:themeTint="F2"/>
          <w:sz w:val="22"/>
          <w:szCs w:val="22"/>
        </w:rPr>
        <w:t>ORM</w:t>
      </w:r>
      <w:r w:rsidRPr="0025659C">
        <w:rPr>
          <w:rFonts w:ascii="Cambria" w:hAnsi="Cambria"/>
          <w:bCs/>
          <w:color w:val="0D0D0D" w:themeColor="text1" w:themeTint="F2"/>
          <w:sz w:val="22"/>
          <w:szCs w:val="22"/>
        </w:rPr>
        <w:t xml:space="preserve"> frameworks like </w:t>
      </w:r>
      <w:r w:rsidRPr="0025659C">
        <w:rPr>
          <w:rFonts w:ascii="Cambria" w:hAnsi="Cambria"/>
          <w:b/>
          <w:bCs/>
          <w:color w:val="0D0D0D" w:themeColor="text1" w:themeTint="F2"/>
          <w:sz w:val="22"/>
          <w:szCs w:val="22"/>
        </w:rPr>
        <w:t>Hibernate</w:t>
      </w:r>
      <w:r w:rsidRPr="0025659C">
        <w:rPr>
          <w:rFonts w:ascii="Cambria" w:hAnsi="Cambria"/>
          <w:bCs/>
          <w:color w:val="0D0D0D" w:themeColor="text1" w:themeTint="F2"/>
          <w:sz w:val="22"/>
          <w:szCs w:val="22"/>
        </w:rPr>
        <w:t xml:space="preserve"> and </w:t>
      </w:r>
      <w:r w:rsidRPr="0025659C">
        <w:rPr>
          <w:rFonts w:ascii="Cambria" w:hAnsi="Cambria"/>
          <w:b/>
          <w:bCs/>
          <w:color w:val="0D0D0D" w:themeColor="text1" w:themeTint="F2"/>
          <w:sz w:val="22"/>
          <w:szCs w:val="22"/>
        </w:rPr>
        <w:t>OpenJPA, MyBatis</w:t>
      </w:r>
      <w:r w:rsidRPr="0025659C">
        <w:rPr>
          <w:rFonts w:ascii="Cambria" w:hAnsi="Cambria"/>
          <w:bCs/>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b/>
          <w:bCs/>
          <w:color w:val="0D0D0D" w:themeColor="text1" w:themeTint="F2"/>
          <w:sz w:val="22"/>
          <w:szCs w:val="22"/>
        </w:rPr>
      </w:pPr>
      <w:r w:rsidRPr="0025659C">
        <w:rPr>
          <w:rFonts w:ascii="Cambria" w:hAnsi="Cambria"/>
          <w:bCs/>
          <w:color w:val="0D0D0D" w:themeColor="text1" w:themeTint="F2"/>
          <w:sz w:val="22"/>
          <w:szCs w:val="22"/>
        </w:rPr>
        <w:t xml:space="preserve">Extensive experience on Java </w:t>
      </w:r>
      <w:r w:rsidRPr="0025659C">
        <w:rPr>
          <w:rFonts w:ascii="Cambria" w:hAnsi="Cambria"/>
          <w:b/>
          <w:bCs/>
          <w:color w:val="0D0D0D" w:themeColor="text1" w:themeTint="F2"/>
          <w:sz w:val="22"/>
          <w:szCs w:val="22"/>
        </w:rPr>
        <w:t>Full Stack</w:t>
      </w:r>
      <w:r w:rsidRPr="0025659C">
        <w:rPr>
          <w:rFonts w:ascii="Cambria" w:hAnsi="Cambria"/>
          <w:bCs/>
          <w:color w:val="0D0D0D" w:themeColor="text1" w:themeTint="F2"/>
          <w:sz w:val="22"/>
          <w:szCs w:val="22"/>
        </w:rPr>
        <w:t xml:space="preserve"> development and support.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b/>
          <w:bCs/>
          <w:color w:val="0D0D0D" w:themeColor="text1" w:themeTint="F2"/>
          <w:sz w:val="22"/>
          <w:szCs w:val="22"/>
        </w:rPr>
      </w:pPr>
      <w:r w:rsidRPr="0025659C">
        <w:rPr>
          <w:rFonts w:ascii="Cambria" w:hAnsi="Cambria"/>
          <w:bCs/>
          <w:color w:val="0D0D0D" w:themeColor="text1" w:themeTint="F2"/>
          <w:sz w:val="22"/>
          <w:szCs w:val="22"/>
        </w:rPr>
        <w:t xml:space="preserve">Extensive experience with Web Frameworks like </w:t>
      </w:r>
      <w:r w:rsidRPr="0025659C">
        <w:rPr>
          <w:rFonts w:ascii="Cambria" w:hAnsi="Cambria"/>
          <w:b/>
          <w:bCs/>
          <w:color w:val="0D0D0D" w:themeColor="text1" w:themeTint="F2"/>
          <w:sz w:val="22"/>
          <w:szCs w:val="22"/>
        </w:rPr>
        <w:t>Struts 2.x</w:t>
      </w:r>
      <w:r w:rsidRPr="0025659C">
        <w:rPr>
          <w:rFonts w:ascii="Cambria" w:hAnsi="Cambria"/>
          <w:bCs/>
          <w:color w:val="0D0D0D" w:themeColor="text1" w:themeTint="F2"/>
          <w:sz w:val="22"/>
          <w:szCs w:val="22"/>
        </w:rPr>
        <w:t xml:space="preserve"> and </w:t>
      </w:r>
      <w:r w:rsidRPr="0025659C">
        <w:rPr>
          <w:rFonts w:ascii="Cambria" w:hAnsi="Cambria"/>
          <w:b/>
          <w:bCs/>
          <w:color w:val="0D0D0D" w:themeColor="text1" w:themeTint="F2"/>
          <w:sz w:val="22"/>
          <w:szCs w:val="22"/>
        </w:rPr>
        <w:t>JavaServerFaces (JSF)</w:t>
      </w:r>
      <w:r w:rsidRPr="0025659C">
        <w:rPr>
          <w:rFonts w:ascii="Cambria" w:hAnsi="Cambria"/>
          <w:bCs/>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Extensive database development experience in developing </w:t>
      </w:r>
      <w:r w:rsidRPr="0025659C">
        <w:rPr>
          <w:rFonts w:ascii="Cambria" w:hAnsi="Cambria"/>
          <w:b/>
          <w:bCs/>
          <w:color w:val="0D0D0D" w:themeColor="text1" w:themeTint="F2"/>
          <w:sz w:val="22"/>
          <w:szCs w:val="22"/>
        </w:rPr>
        <w:t xml:space="preserve">Stored Procedures, Functions, </w:t>
      </w:r>
      <w:r w:rsidRPr="0025659C">
        <w:rPr>
          <w:rFonts w:ascii="Cambria" w:hAnsi="Cambria"/>
          <w:bCs/>
          <w:color w:val="0D0D0D" w:themeColor="text1" w:themeTint="F2"/>
          <w:sz w:val="22"/>
          <w:szCs w:val="22"/>
        </w:rPr>
        <w:t>and</w:t>
      </w:r>
      <w:r w:rsidRPr="0025659C">
        <w:rPr>
          <w:rFonts w:ascii="Cambria" w:hAnsi="Cambria"/>
          <w:b/>
          <w:bCs/>
          <w:color w:val="0D0D0D" w:themeColor="text1" w:themeTint="F2"/>
          <w:sz w:val="22"/>
          <w:szCs w:val="22"/>
        </w:rPr>
        <w:t xml:space="preserve"> Triggers </w:t>
      </w:r>
      <w:r w:rsidRPr="0025659C">
        <w:rPr>
          <w:rFonts w:ascii="Cambria" w:hAnsi="Cambria"/>
          <w:bCs/>
          <w:color w:val="0D0D0D" w:themeColor="text1" w:themeTint="F2"/>
          <w:sz w:val="22"/>
          <w:szCs w:val="22"/>
        </w:rPr>
        <w:t>on</w:t>
      </w:r>
      <w:r w:rsidRPr="0025659C">
        <w:rPr>
          <w:rFonts w:ascii="Cambria" w:hAnsi="Cambria"/>
          <w:b/>
          <w:color w:val="0D0D0D" w:themeColor="text1" w:themeTint="F2"/>
          <w:sz w:val="22"/>
          <w:szCs w:val="22"/>
        </w:rPr>
        <w:t>SQLServer</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 xml:space="preserve">Oracle </w:t>
      </w:r>
      <w:r w:rsidRPr="0025659C">
        <w:rPr>
          <w:rFonts w:ascii="Cambria" w:hAnsi="Cambria"/>
          <w:color w:val="0D0D0D" w:themeColor="text1" w:themeTint="F2"/>
          <w:sz w:val="22"/>
          <w:szCs w:val="22"/>
        </w:rPr>
        <w:t xml:space="preserve">and </w:t>
      </w:r>
      <w:r w:rsidRPr="0025659C">
        <w:rPr>
          <w:rFonts w:ascii="Cambria" w:hAnsi="Cambria"/>
          <w:b/>
          <w:color w:val="0D0D0D" w:themeColor="text1" w:themeTint="F2"/>
          <w:sz w:val="22"/>
          <w:szCs w:val="22"/>
        </w:rPr>
        <w:t>DB2</w:t>
      </w:r>
      <w:r w:rsidRPr="0025659C">
        <w:rPr>
          <w:rFonts w:ascii="Cambria" w:hAnsi="Cambria"/>
          <w:color w:val="0D0D0D" w:themeColor="text1" w:themeTint="F2"/>
          <w:sz w:val="22"/>
          <w:szCs w:val="22"/>
        </w:rPr>
        <w:t>.</w:t>
      </w:r>
    </w:p>
    <w:p w:rsidR="00F27E6F" w:rsidRPr="0025659C" w:rsidRDefault="00F27E6F" w:rsidP="00F27E6F">
      <w:pPr>
        <w:numPr>
          <w:ilvl w:val="0"/>
          <w:numId w:val="1"/>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Experience in managing application development with full SDLC using agile and waterfall environments</w:t>
      </w:r>
    </w:p>
    <w:p w:rsidR="00BD278D" w:rsidRPr="0025659C" w:rsidRDefault="00BD278D" w:rsidP="00BD278D">
      <w:pPr>
        <w:numPr>
          <w:ilvl w:val="0"/>
          <w:numId w:val="1"/>
        </w:numPr>
        <w:rPr>
          <w:rFonts w:ascii="Cambria" w:hAnsi="Cambria"/>
          <w:color w:val="0D0D0D" w:themeColor="text1" w:themeTint="F2"/>
          <w:sz w:val="22"/>
          <w:szCs w:val="22"/>
        </w:rPr>
      </w:pPr>
      <w:r w:rsidRPr="0025659C">
        <w:rPr>
          <w:rFonts w:ascii="Cambria" w:hAnsi="Cambria"/>
          <w:color w:val="0D0D0D" w:themeColor="text1" w:themeTint="F2"/>
          <w:sz w:val="22"/>
          <w:szCs w:val="22"/>
        </w:rPr>
        <w:t>Involved in entire SDLC including requirements gathering, analysis, design, development, deployment and implementation and testing applications.</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working various development models like </w:t>
      </w:r>
      <w:r w:rsidRPr="0025659C">
        <w:rPr>
          <w:rFonts w:ascii="Cambria" w:hAnsi="Cambria"/>
          <w:b/>
          <w:color w:val="0D0D0D" w:themeColor="text1" w:themeTint="F2"/>
          <w:sz w:val="22"/>
          <w:szCs w:val="22"/>
        </w:rPr>
        <w:t xml:space="preserve">Waterfall, Iterative </w:t>
      </w:r>
      <w:r w:rsidRPr="0025659C">
        <w:rPr>
          <w:rFonts w:ascii="Cambria" w:hAnsi="Cambria"/>
          <w:color w:val="0D0D0D" w:themeColor="text1" w:themeTint="F2"/>
          <w:sz w:val="22"/>
          <w:szCs w:val="22"/>
        </w:rPr>
        <w:t>and</w:t>
      </w:r>
      <w:r w:rsidRPr="0025659C">
        <w:rPr>
          <w:rFonts w:ascii="Cambria" w:hAnsi="Cambria"/>
          <w:b/>
          <w:color w:val="0D0D0D" w:themeColor="text1" w:themeTint="F2"/>
          <w:sz w:val="22"/>
          <w:szCs w:val="22"/>
        </w:rPr>
        <w:t xml:space="preserve"> Agile</w:t>
      </w:r>
      <w:r w:rsidRPr="0025659C">
        <w:rPr>
          <w:rFonts w:ascii="Cambria" w:hAnsi="Cambria"/>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b/>
          <w:color w:val="0D0D0D" w:themeColor="text1" w:themeTint="F2"/>
          <w:sz w:val="22"/>
          <w:szCs w:val="22"/>
        </w:rPr>
      </w:pPr>
      <w:r w:rsidRPr="0025659C">
        <w:rPr>
          <w:rFonts w:ascii="Cambria" w:hAnsi="Cambria"/>
          <w:color w:val="0D0D0D" w:themeColor="text1" w:themeTint="F2"/>
          <w:sz w:val="22"/>
          <w:szCs w:val="22"/>
        </w:rPr>
        <w:t xml:space="preserve">Implemented </w:t>
      </w:r>
      <w:r w:rsidRPr="0025659C">
        <w:rPr>
          <w:rFonts w:ascii="Cambria" w:hAnsi="Cambria"/>
          <w:b/>
          <w:color w:val="0D0D0D" w:themeColor="text1" w:themeTint="F2"/>
          <w:sz w:val="22"/>
          <w:szCs w:val="22"/>
        </w:rPr>
        <w:t>J2EE design patterns</w:t>
      </w:r>
      <w:r w:rsidRPr="0025659C">
        <w:rPr>
          <w:rFonts w:ascii="Cambria" w:hAnsi="Cambria"/>
          <w:color w:val="0D0D0D" w:themeColor="text1" w:themeTint="F2"/>
          <w:sz w:val="22"/>
          <w:szCs w:val="22"/>
        </w:rPr>
        <w:t xml:space="preserve"> like </w:t>
      </w:r>
      <w:r w:rsidRPr="0025659C">
        <w:rPr>
          <w:rFonts w:ascii="Cambria" w:hAnsi="Cambria"/>
          <w:b/>
          <w:color w:val="0D0D0D" w:themeColor="text1" w:themeTint="F2"/>
          <w:sz w:val="22"/>
          <w:szCs w:val="22"/>
        </w:rPr>
        <w:t xml:space="preserve">Singleton, Session Facade, Business Delegate, VO </w:t>
      </w:r>
      <w:r w:rsidRPr="0025659C">
        <w:rPr>
          <w:rFonts w:ascii="Cambria" w:hAnsi="Cambria"/>
          <w:color w:val="0D0D0D" w:themeColor="text1" w:themeTint="F2"/>
          <w:sz w:val="22"/>
          <w:szCs w:val="22"/>
        </w:rPr>
        <w:t xml:space="preserve">and </w:t>
      </w:r>
      <w:r w:rsidRPr="0025659C">
        <w:rPr>
          <w:rFonts w:ascii="Cambria" w:hAnsi="Cambria"/>
          <w:b/>
          <w:color w:val="0D0D0D" w:themeColor="text1" w:themeTint="F2"/>
          <w:sz w:val="22"/>
          <w:szCs w:val="22"/>
        </w:rPr>
        <w:t xml:space="preserve">DAO. </w:t>
      </w:r>
      <w:r w:rsidRPr="0025659C">
        <w:rPr>
          <w:rFonts w:ascii="Cambria" w:hAnsi="Cambria"/>
          <w:color w:val="0D0D0D" w:themeColor="text1" w:themeTint="F2"/>
          <w:sz w:val="22"/>
          <w:szCs w:val="22"/>
        </w:rPr>
        <w:t xml:space="preserve">Strong Object Oriented Design skills and experience with </w:t>
      </w:r>
      <w:r w:rsidRPr="0025659C">
        <w:rPr>
          <w:rFonts w:ascii="Cambria" w:hAnsi="Cambria"/>
          <w:b/>
          <w:color w:val="0D0D0D" w:themeColor="text1" w:themeTint="F2"/>
          <w:sz w:val="22"/>
          <w:szCs w:val="22"/>
        </w:rPr>
        <w:t>UML</w:t>
      </w:r>
    </w:p>
    <w:p w:rsidR="00F27E6F" w:rsidRPr="0025659C" w:rsidRDefault="00F27E6F" w:rsidP="00F27E6F">
      <w:pPr>
        <w:numPr>
          <w:ilvl w:val="0"/>
          <w:numId w:val="1"/>
        </w:numPr>
        <w:jc w:val="both"/>
        <w:rPr>
          <w:rFonts w:ascii="Cambria" w:hAnsi="Cambria"/>
          <w:color w:val="0D0D0D" w:themeColor="text1" w:themeTint="F2"/>
          <w:sz w:val="22"/>
          <w:szCs w:val="22"/>
        </w:rPr>
      </w:pPr>
      <w:r w:rsidRPr="0025659C">
        <w:rPr>
          <w:rFonts w:ascii="Cambria" w:hAnsi="Cambria"/>
          <w:color w:val="0D0D0D" w:themeColor="text1" w:themeTint="F2"/>
          <w:sz w:val="22"/>
          <w:szCs w:val="22"/>
          <w:shd w:val="clear" w:color="auto" w:fill="FFFFFF"/>
        </w:rPr>
        <w:t>Extensive in Analysis, Design, Coding, Integration Development and Developing client &amp; server end programming for Internet Applications using Sun and Web technologies, Web logic application server, Web sphere commerce server, WSAD (Web Sphere Server)</w:t>
      </w:r>
      <w:r w:rsidRPr="0025659C">
        <w:rPr>
          <w:rFonts w:ascii="Cambria" w:hAnsi="Cambria"/>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with </w:t>
      </w:r>
      <w:r w:rsidRPr="0025659C">
        <w:rPr>
          <w:rFonts w:ascii="Cambria" w:hAnsi="Cambria"/>
          <w:b/>
          <w:color w:val="0D0D0D" w:themeColor="text1" w:themeTint="F2"/>
          <w:sz w:val="22"/>
          <w:szCs w:val="22"/>
        </w:rPr>
        <w:t xml:space="preserve">JAXWS, JAXRS, </w:t>
      </w:r>
      <w:r w:rsidRPr="0025659C">
        <w:rPr>
          <w:rFonts w:ascii="Cambria" w:hAnsi="Cambria"/>
          <w:color w:val="0D0D0D" w:themeColor="text1" w:themeTint="F2"/>
          <w:sz w:val="22"/>
          <w:szCs w:val="22"/>
        </w:rPr>
        <w:t xml:space="preserve">and </w:t>
      </w:r>
      <w:r w:rsidRPr="0025659C">
        <w:rPr>
          <w:rFonts w:ascii="Cambria" w:hAnsi="Cambria"/>
          <w:b/>
          <w:color w:val="0D0D0D" w:themeColor="text1" w:themeTint="F2"/>
          <w:sz w:val="22"/>
          <w:szCs w:val="22"/>
        </w:rPr>
        <w:t>spring boot</w:t>
      </w:r>
      <w:r w:rsidRPr="0025659C">
        <w:rPr>
          <w:rFonts w:ascii="Cambria" w:hAnsi="Cambria"/>
          <w:color w:val="0D0D0D" w:themeColor="text1" w:themeTint="F2"/>
          <w:sz w:val="22"/>
          <w:szCs w:val="22"/>
        </w:rPr>
        <w:t xml:space="preserve"> based Contract First Webservices.</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using </w:t>
      </w:r>
      <w:r w:rsidRPr="0025659C">
        <w:rPr>
          <w:rFonts w:ascii="Cambria" w:hAnsi="Cambria"/>
          <w:b/>
          <w:color w:val="0D0D0D" w:themeColor="text1" w:themeTint="F2"/>
          <w:sz w:val="22"/>
          <w:szCs w:val="22"/>
        </w:rPr>
        <w:t>Restful</w:t>
      </w:r>
      <w:r w:rsidRPr="0025659C">
        <w:rPr>
          <w:rFonts w:ascii="Cambria" w:hAnsi="Cambria"/>
          <w:color w:val="0D0D0D" w:themeColor="text1" w:themeTint="F2"/>
          <w:sz w:val="22"/>
          <w:szCs w:val="22"/>
        </w:rPr>
        <w:t xml:space="preserve">, and </w:t>
      </w:r>
      <w:r w:rsidRPr="0025659C">
        <w:rPr>
          <w:rFonts w:ascii="Cambria" w:hAnsi="Cambria"/>
          <w:b/>
          <w:color w:val="0D0D0D" w:themeColor="text1" w:themeTint="F2"/>
          <w:sz w:val="22"/>
          <w:szCs w:val="22"/>
        </w:rPr>
        <w:t>SOAP</w:t>
      </w:r>
      <w:r w:rsidRPr="0025659C">
        <w:rPr>
          <w:rFonts w:ascii="Cambria" w:hAnsi="Cambria"/>
          <w:color w:val="0D0D0D" w:themeColor="text1" w:themeTint="F2"/>
          <w:sz w:val="22"/>
          <w:szCs w:val="22"/>
        </w:rPr>
        <w:t xml:space="preserve"> Web services</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Knowledge of </w:t>
      </w:r>
      <w:r w:rsidRPr="0025659C">
        <w:rPr>
          <w:rFonts w:ascii="Cambria" w:hAnsi="Cambria"/>
          <w:b/>
          <w:color w:val="0D0D0D" w:themeColor="text1" w:themeTint="F2"/>
          <w:sz w:val="22"/>
          <w:szCs w:val="22"/>
        </w:rPr>
        <w:t>Elastic Search</w:t>
      </w:r>
      <w:r w:rsidRPr="0025659C">
        <w:rPr>
          <w:rFonts w:ascii="Cambria" w:hAnsi="Cambria"/>
          <w:color w:val="0D0D0D" w:themeColor="text1" w:themeTint="F2"/>
          <w:sz w:val="22"/>
          <w:szCs w:val="22"/>
        </w:rPr>
        <w:t>, used for supporting distributed search by allowing start with one machine and extend further to other machines.</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w:t>
      </w:r>
      <w:r w:rsidRPr="0025659C">
        <w:rPr>
          <w:rFonts w:ascii="Cambria" w:hAnsi="Cambria"/>
          <w:b/>
          <w:bCs/>
          <w:color w:val="0D0D0D" w:themeColor="text1" w:themeTint="F2"/>
          <w:sz w:val="22"/>
          <w:szCs w:val="22"/>
        </w:rPr>
        <w:t>Apache Software</w:t>
      </w:r>
      <w:r w:rsidRPr="0025659C">
        <w:rPr>
          <w:rFonts w:ascii="Cambria" w:hAnsi="Cambria"/>
          <w:b/>
          <w:color w:val="0D0D0D" w:themeColor="text1" w:themeTint="F2"/>
          <w:sz w:val="22"/>
          <w:szCs w:val="22"/>
        </w:rPr>
        <w:t xml:space="preserve">Load Balancing, mongo Clustering and SSL Configuration </w:t>
      </w:r>
      <w:r w:rsidRPr="0025659C">
        <w:rPr>
          <w:rFonts w:ascii="Cambria" w:hAnsi="Cambria"/>
          <w:color w:val="0D0D0D" w:themeColor="text1" w:themeTint="F2"/>
          <w:sz w:val="22"/>
          <w:szCs w:val="22"/>
        </w:rPr>
        <w:t>on</w:t>
      </w:r>
      <w:r w:rsidRPr="0025659C">
        <w:rPr>
          <w:rFonts w:ascii="Cambria" w:hAnsi="Cambria"/>
          <w:b/>
          <w:color w:val="0D0D0D" w:themeColor="text1" w:themeTint="F2"/>
          <w:sz w:val="22"/>
          <w:szCs w:val="22"/>
        </w:rPr>
        <w:t xml:space="preserve"> Apache Server</w:t>
      </w:r>
      <w:r w:rsidRPr="0025659C">
        <w:rPr>
          <w:rFonts w:ascii="Cambria" w:hAnsi="Cambria"/>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Web development using </w:t>
      </w:r>
      <w:r w:rsidRPr="0025659C">
        <w:rPr>
          <w:rFonts w:ascii="Cambria" w:hAnsi="Cambria"/>
          <w:b/>
          <w:color w:val="0D0D0D" w:themeColor="text1" w:themeTint="F2"/>
          <w:sz w:val="22"/>
          <w:szCs w:val="22"/>
        </w:rPr>
        <w:t>HTML</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DHTML</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JavaScript</w:t>
      </w:r>
      <w:r w:rsidRPr="0025659C">
        <w:rPr>
          <w:rFonts w:ascii="Cambria" w:hAnsi="Cambria"/>
          <w:color w:val="0D0D0D" w:themeColor="text1" w:themeTint="F2"/>
          <w:sz w:val="22"/>
          <w:szCs w:val="22"/>
        </w:rPr>
        <w:t xml:space="preserve">, JQuery, DOJO, </w:t>
      </w:r>
      <w:r w:rsidRPr="0025659C">
        <w:rPr>
          <w:rFonts w:ascii="Cambria" w:hAnsi="Cambria"/>
          <w:b/>
          <w:color w:val="0D0D0D" w:themeColor="text1" w:themeTint="F2"/>
          <w:sz w:val="22"/>
          <w:szCs w:val="22"/>
        </w:rPr>
        <w:t>AJAX</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CSS</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XML</w:t>
      </w:r>
      <w:r w:rsidRPr="0025659C">
        <w:rPr>
          <w:rFonts w:ascii="Cambria" w:hAnsi="Cambria"/>
          <w:color w:val="0D0D0D" w:themeColor="text1" w:themeTint="F2"/>
          <w:sz w:val="22"/>
          <w:szCs w:val="22"/>
        </w:rPr>
        <w:t xml:space="preserve">, and </w:t>
      </w:r>
      <w:r w:rsidRPr="0025659C">
        <w:rPr>
          <w:rFonts w:ascii="Cambria" w:hAnsi="Cambria"/>
          <w:b/>
          <w:color w:val="0D0D0D" w:themeColor="text1" w:themeTint="F2"/>
          <w:sz w:val="22"/>
          <w:szCs w:val="22"/>
        </w:rPr>
        <w:t>XSL</w:t>
      </w:r>
      <w:r w:rsidRPr="0025659C">
        <w:rPr>
          <w:rFonts w:ascii="Cambria" w:hAnsi="Cambria"/>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using </w:t>
      </w:r>
      <w:r w:rsidRPr="0025659C">
        <w:rPr>
          <w:rFonts w:ascii="Cambria" w:hAnsi="Cambria"/>
          <w:b/>
          <w:color w:val="0D0D0D" w:themeColor="text1" w:themeTint="F2"/>
          <w:sz w:val="22"/>
          <w:szCs w:val="22"/>
        </w:rPr>
        <w:t>AngularJS</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Bootstrap</w:t>
      </w:r>
      <w:r w:rsidRPr="0025659C">
        <w:rPr>
          <w:rFonts w:ascii="Cambria" w:hAnsi="Cambria"/>
          <w:color w:val="0D0D0D" w:themeColor="text1" w:themeTint="F2"/>
          <w:sz w:val="22"/>
          <w:szCs w:val="22"/>
        </w:rPr>
        <w:t>.</w:t>
      </w:r>
      <w:r w:rsidRPr="0025659C">
        <w:rPr>
          <w:rFonts w:ascii="Cambria" w:hAnsi="Cambria"/>
          <w:b/>
          <w:color w:val="0D0D0D" w:themeColor="text1" w:themeTint="F2"/>
          <w:sz w:val="22"/>
          <w:szCs w:val="22"/>
        </w:rPr>
        <w:t>js</w:t>
      </w:r>
    </w:p>
    <w:p w:rsidR="00F27E6F" w:rsidRPr="0025659C" w:rsidRDefault="00F27E6F" w:rsidP="00F27E6F">
      <w:pPr>
        <w:widowControl w:val="0"/>
        <w:numPr>
          <w:ilvl w:val="0"/>
          <w:numId w:val="1"/>
        </w:numPr>
        <w:tabs>
          <w:tab w:val="left" w:pos="360"/>
          <w:tab w:val="left" w:pos="2520"/>
          <w:tab w:val="left" w:pos="7920"/>
        </w:tabs>
        <w:suppressAutoHyphen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using </w:t>
      </w:r>
      <w:r w:rsidRPr="0025659C">
        <w:rPr>
          <w:rFonts w:ascii="Cambria" w:hAnsi="Cambria"/>
          <w:b/>
          <w:color w:val="0D0D0D" w:themeColor="text1" w:themeTint="F2"/>
          <w:sz w:val="22"/>
          <w:szCs w:val="22"/>
          <w:shd w:val="clear" w:color="auto" w:fill="FFFFFF"/>
        </w:rPr>
        <w:t>Backbase</w:t>
      </w:r>
      <w:r w:rsidRPr="0025659C">
        <w:rPr>
          <w:rFonts w:ascii="Cambria" w:hAnsi="Cambria"/>
          <w:color w:val="0D0D0D" w:themeColor="text1" w:themeTint="F2"/>
          <w:sz w:val="22"/>
          <w:szCs w:val="22"/>
          <w:shd w:val="clear" w:color="auto" w:fill="FFFFFF"/>
        </w:rPr>
        <w:t>platform.</w:t>
      </w:r>
    </w:p>
    <w:p w:rsidR="00F27E6F" w:rsidRPr="0025659C" w:rsidRDefault="00F27E6F" w:rsidP="00F27E6F">
      <w:pPr>
        <w:widowControl w:val="0"/>
        <w:numPr>
          <w:ilvl w:val="0"/>
          <w:numId w:val="1"/>
        </w:numPr>
        <w:tabs>
          <w:tab w:val="left" w:pos="360"/>
          <w:tab w:val="left" w:pos="2520"/>
          <w:tab w:val="left" w:pos="7920"/>
        </w:tabs>
        <w:suppressAutoHyphen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Also have good knowledge on Jasper Reports, an Open Source Reporting Tool.</w:t>
      </w:r>
    </w:p>
    <w:p w:rsidR="00F27E6F" w:rsidRPr="0025659C" w:rsidRDefault="00F27E6F" w:rsidP="00F27E6F">
      <w:pPr>
        <w:widowControl w:val="0"/>
        <w:numPr>
          <w:ilvl w:val="0"/>
          <w:numId w:val="1"/>
        </w:numPr>
        <w:tabs>
          <w:tab w:val="left" w:pos="360"/>
          <w:tab w:val="left" w:pos="2520"/>
          <w:tab w:val="left" w:pos="7920"/>
        </w:tabs>
        <w:suppressAutoHyphen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with </w:t>
      </w:r>
      <w:r w:rsidRPr="0025659C">
        <w:rPr>
          <w:rFonts w:ascii="Cambria" w:hAnsi="Cambria"/>
          <w:b/>
          <w:color w:val="0D0D0D" w:themeColor="text1" w:themeTint="F2"/>
          <w:sz w:val="22"/>
          <w:szCs w:val="22"/>
        </w:rPr>
        <w:t>Apache Lucene</w:t>
      </w:r>
      <w:r w:rsidRPr="0025659C">
        <w:rPr>
          <w:rFonts w:ascii="Cambria" w:hAnsi="Cambria"/>
          <w:color w:val="0D0D0D" w:themeColor="text1" w:themeTint="F2"/>
          <w:sz w:val="22"/>
          <w:szCs w:val="22"/>
        </w:rPr>
        <w:t xml:space="preserve"> to access Lucene API which requires low level access and have customized reports. </w:t>
      </w:r>
    </w:p>
    <w:p w:rsidR="00F27E6F" w:rsidRPr="0025659C" w:rsidRDefault="00F27E6F" w:rsidP="00F27E6F">
      <w:pPr>
        <w:widowControl w:val="0"/>
        <w:numPr>
          <w:ilvl w:val="0"/>
          <w:numId w:val="1"/>
        </w:numPr>
        <w:tabs>
          <w:tab w:val="left" w:pos="360"/>
          <w:tab w:val="left" w:pos="2520"/>
          <w:tab w:val="left" w:pos="7920"/>
        </w:tabs>
        <w:suppressAutoHyphen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with </w:t>
      </w:r>
      <w:r w:rsidRPr="0025659C">
        <w:rPr>
          <w:rFonts w:ascii="Cambria" w:hAnsi="Cambria"/>
          <w:b/>
          <w:color w:val="0D0D0D" w:themeColor="text1" w:themeTint="F2"/>
          <w:sz w:val="22"/>
          <w:szCs w:val="22"/>
        </w:rPr>
        <w:t>Apache Solr</w:t>
      </w:r>
      <w:r w:rsidRPr="0025659C">
        <w:rPr>
          <w:rFonts w:ascii="Cambria" w:hAnsi="Cambria"/>
          <w:color w:val="0D0D0D" w:themeColor="text1" w:themeTint="F2"/>
          <w:sz w:val="22"/>
          <w:szCs w:val="22"/>
        </w:rPr>
        <w:t xml:space="preserve"> enables you to easily create search engines which searches websites, databases and files.</w:t>
      </w:r>
    </w:p>
    <w:p w:rsidR="00F27E6F" w:rsidRPr="0025659C" w:rsidRDefault="00F27E6F" w:rsidP="00F27E6F">
      <w:pPr>
        <w:numPr>
          <w:ilvl w:val="0"/>
          <w:numId w:val="1"/>
        </w:numPr>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Extensively worked on </w:t>
      </w:r>
      <w:r w:rsidRPr="0025659C">
        <w:rPr>
          <w:rFonts w:ascii="Cambria" w:hAnsi="Cambria"/>
          <w:b/>
          <w:bCs/>
          <w:color w:val="0D0D0D" w:themeColor="text1" w:themeTint="F2"/>
          <w:sz w:val="22"/>
          <w:szCs w:val="22"/>
        </w:rPr>
        <w:t>Weblogic 7.0/</w:t>
      </w:r>
      <w:r w:rsidRPr="0025659C">
        <w:rPr>
          <w:rFonts w:ascii="Cambria" w:hAnsi="Cambria"/>
          <w:b/>
          <w:color w:val="0D0D0D" w:themeColor="text1" w:themeTint="F2"/>
          <w:sz w:val="22"/>
          <w:szCs w:val="22"/>
        </w:rPr>
        <w:t>8.0/9.0</w:t>
      </w:r>
      <w:r w:rsidRPr="0025659C">
        <w:rPr>
          <w:rFonts w:ascii="Cambria" w:hAnsi="Cambria"/>
          <w:color w:val="0D0D0D" w:themeColor="text1" w:themeTint="F2"/>
          <w:sz w:val="22"/>
          <w:szCs w:val="22"/>
        </w:rPr>
        <w:t xml:space="preserve">, </w:t>
      </w:r>
      <w:r w:rsidRPr="0025659C">
        <w:rPr>
          <w:rFonts w:ascii="Cambria" w:hAnsi="Cambria"/>
          <w:b/>
          <w:color w:val="0D0D0D" w:themeColor="text1" w:themeTint="F2"/>
          <w:sz w:val="22"/>
          <w:szCs w:val="22"/>
        </w:rPr>
        <w:t xml:space="preserve">JRUN </w:t>
      </w:r>
      <w:r w:rsidRPr="0025659C">
        <w:rPr>
          <w:rFonts w:ascii="Cambria" w:hAnsi="Cambria"/>
          <w:color w:val="0D0D0D" w:themeColor="text1" w:themeTint="F2"/>
          <w:sz w:val="22"/>
          <w:szCs w:val="22"/>
        </w:rPr>
        <w:t xml:space="preserve">and </w:t>
      </w:r>
      <w:r w:rsidRPr="0025659C">
        <w:rPr>
          <w:rFonts w:ascii="Cambria" w:hAnsi="Cambria"/>
          <w:b/>
          <w:color w:val="0D0D0D" w:themeColor="text1" w:themeTint="F2"/>
          <w:sz w:val="22"/>
          <w:szCs w:val="22"/>
        </w:rPr>
        <w:t xml:space="preserve">JBoss 4.0.2 </w:t>
      </w:r>
      <w:r w:rsidRPr="0025659C">
        <w:rPr>
          <w:rFonts w:ascii="Cambria" w:hAnsi="Cambria"/>
          <w:color w:val="0D0D0D" w:themeColor="text1" w:themeTint="F2"/>
          <w:sz w:val="22"/>
          <w:szCs w:val="22"/>
        </w:rPr>
        <w:t xml:space="preserve">application servers. </w:t>
      </w:r>
      <w:r w:rsidRPr="0025659C">
        <w:rPr>
          <w:rFonts w:ascii="Cambria" w:hAnsi="Cambria"/>
          <w:color w:val="0D0D0D" w:themeColor="text1" w:themeTint="F2"/>
          <w:sz w:val="22"/>
          <w:szCs w:val="22"/>
          <w:shd w:val="clear" w:color="auto" w:fill="FFFFFF"/>
        </w:rPr>
        <w:t>Strong understanding of GIT Hub.</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Worked on </w:t>
      </w:r>
      <w:r w:rsidRPr="0025659C">
        <w:rPr>
          <w:rFonts w:ascii="Cambria" w:hAnsi="Cambria"/>
          <w:b/>
          <w:color w:val="0D0D0D" w:themeColor="text1" w:themeTint="F2"/>
          <w:sz w:val="22"/>
          <w:szCs w:val="22"/>
        </w:rPr>
        <w:t>Servlet</w:t>
      </w:r>
      <w:r w:rsidRPr="0025659C">
        <w:rPr>
          <w:rFonts w:ascii="Cambria" w:hAnsi="Cambria"/>
          <w:color w:val="0D0D0D" w:themeColor="text1" w:themeTint="F2"/>
          <w:sz w:val="22"/>
          <w:szCs w:val="22"/>
        </w:rPr>
        <w:t xml:space="preserve"> containers like </w:t>
      </w:r>
      <w:r w:rsidRPr="0025659C">
        <w:rPr>
          <w:rFonts w:ascii="Cambria" w:hAnsi="Cambria"/>
          <w:b/>
          <w:color w:val="0D0D0D" w:themeColor="text1" w:themeTint="F2"/>
          <w:sz w:val="22"/>
          <w:szCs w:val="22"/>
        </w:rPr>
        <w:t>Apache Tomcat, Weblogic and Websphere</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Worked on WebSphere Business Modeler (WBM) and WebSphere Integration Developer (</w:t>
      </w:r>
      <w:r w:rsidR="00BD278D" w:rsidRPr="0025659C">
        <w:rPr>
          <w:rFonts w:ascii="Cambria" w:hAnsi="Cambria"/>
          <w:color w:val="0D0D0D" w:themeColor="text1" w:themeTint="F2"/>
          <w:sz w:val="22"/>
          <w:szCs w:val="22"/>
        </w:rPr>
        <w:t>`</w:t>
      </w:r>
      <w:r w:rsidRPr="0025659C">
        <w:rPr>
          <w:rFonts w:ascii="Cambria" w:hAnsi="Cambria"/>
          <w:color w:val="0D0D0D" w:themeColor="text1" w:themeTint="F2"/>
          <w:sz w:val="22"/>
          <w:szCs w:val="22"/>
        </w:rPr>
        <w:t>WID).</w:t>
      </w:r>
    </w:p>
    <w:p w:rsidR="00F27E6F" w:rsidRPr="0025659C" w:rsidRDefault="00F27E6F" w:rsidP="00F27E6F">
      <w:pPr>
        <w:widowControl w:val="0"/>
        <w:numPr>
          <w:ilvl w:val="0"/>
          <w:numId w:val="1"/>
        </w:numPr>
        <w:autoSpaceDE w:val="0"/>
        <w:autoSpaceDN w:val="0"/>
        <w:adjustRightInd w:val="0"/>
        <w:jc w:val="both"/>
        <w:rPr>
          <w:rFonts w:ascii="Cambria" w:hAnsi="Cambria"/>
          <w:b/>
          <w:color w:val="0D0D0D" w:themeColor="text1" w:themeTint="F2"/>
          <w:sz w:val="22"/>
          <w:szCs w:val="22"/>
        </w:rPr>
      </w:pPr>
      <w:r w:rsidRPr="0025659C">
        <w:rPr>
          <w:rFonts w:ascii="Cambria" w:hAnsi="Cambria"/>
          <w:color w:val="0D0D0D" w:themeColor="text1" w:themeTint="F2"/>
          <w:sz w:val="22"/>
          <w:szCs w:val="22"/>
        </w:rPr>
        <w:t xml:space="preserve">Excellent in handling many projects using Multi-threading in </w:t>
      </w:r>
      <w:r w:rsidRPr="0025659C">
        <w:rPr>
          <w:rFonts w:ascii="Cambria" w:hAnsi="Cambria"/>
          <w:b/>
          <w:color w:val="0D0D0D" w:themeColor="text1" w:themeTint="F2"/>
          <w:sz w:val="22"/>
          <w:szCs w:val="22"/>
        </w:rPr>
        <w:t>Core Java</w:t>
      </w:r>
      <w:r w:rsidRPr="0025659C">
        <w:rPr>
          <w:rFonts w:ascii="Cambria" w:hAnsi="Cambria"/>
          <w:color w:val="0D0D0D" w:themeColor="text1" w:themeTint="F2"/>
          <w:sz w:val="22"/>
          <w:szCs w:val="22"/>
        </w:rPr>
        <w:t>.</w:t>
      </w:r>
    </w:p>
    <w:p w:rsidR="00F27E6F" w:rsidRPr="0025659C" w:rsidRDefault="00F27E6F" w:rsidP="00F27E6F">
      <w:pPr>
        <w:numPr>
          <w:ilvl w:val="0"/>
          <w:numId w:val="1"/>
        </w:numPr>
        <w:tabs>
          <w:tab w:val="left" w:pos="360"/>
          <w:tab w:val="left" w:pos="2520"/>
          <w:tab w:val="left" w:pos="7920"/>
        </w:tabs>
        <w:suppressAutoHyphens/>
        <w:overflowPunct w:val="0"/>
        <w:autoSpaceDE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Experience in working with </w:t>
      </w:r>
      <w:r w:rsidRPr="0025659C">
        <w:rPr>
          <w:rFonts w:ascii="Cambria" w:hAnsi="Cambria"/>
          <w:b/>
          <w:color w:val="0D0D0D" w:themeColor="text1" w:themeTint="F2"/>
          <w:sz w:val="22"/>
          <w:szCs w:val="22"/>
        </w:rPr>
        <w:t xml:space="preserve">Eclipse IDE and RAD 7.5 </w:t>
      </w:r>
      <w:r w:rsidRPr="0025659C">
        <w:rPr>
          <w:rFonts w:ascii="Cambria" w:hAnsi="Cambria"/>
          <w:color w:val="0D0D0D" w:themeColor="text1" w:themeTint="F2"/>
          <w:sz w:val="22"/>
          <w:szCs w:val="22"/>
        </w:rPr>
        <w:t xml:space="preserve">and build tools like </w:t>
      </w:r>
      <w:r w:rsidRPr="0025659C">
        <w:rPr>
          <w:rFonts w:ascii="Cambria" w:hAnsi="Cambria"/>
          <w:b/>
          <w:color w:val="0D0D0D" w:themeColor="text1" w:themeTint="F2"/>
          <w:sz w:val="22"/>
          <w:szCs w:val="22"/>
        </w:rPr>
        <w:t xml:space="preserve">Ant </w:t>
      </w:r>
      <w:r w:rsidRPr="0025659C">
        <w:rPr>
          <w:rFonts w:ascii="Cambria" w:hAnsi="Cambria"/>
          <w:color w:val="0D0D0D" w:themeColor="text1" w:themeTint="F2"/>
          <w:sz w:val="22"/>
          <w:szCs w:val="22"/>
        </w:rPr>
        <w:t>and</w:t>
      </w:r>
      <w:r w:rsidRPr="0025659C">
        <w:rPr>
          <w:rFonts w:ascii="Cambria" w:hAnsi="Cambria"/>
          <w:b/>
          <w:color w:val="0D0D0D" w:themeColor="text1" w:themeTint="F2"/>
          <w:sz w:val="22"/>
          <w:szCs w:val="22"/>
        </w:rPr>
        <w:t xml:space="preserve"> Maven </w:t>
      </w:r>
      <w:r w:rsidRPr="0025659C">
        <w:rPr>
          <w:rFonts w:ascii="Cambria" w:hAnsi="Cambria"/>
          <w:color w:val="0D0D0D" w:themeColor="text1" w:themeTint="F2"/>
          <w:sz w:val="22"/>
          <w:szCs w:val="22"/>
        </w:rPr>
        <w:t>and source controllers like</w:t>
      </w:r>
      <w:r w:rsidRPr="0025659C">
        <w:rPr>
          <w:rFonts w:ascii="Cambria" w:hAnsi="Cambria"/>
          <w:b/>
          <w:color w:val="0D0D0D" w:themeColor="text1" w:themeTint="F2"/>
          <w:sz w:val="22"/>
          <w:szCs w:val="22"/>
        </w:rPr>
        <w:t xml:space="preserve">,CVS, SVN, </w:t>
      </w:r>
      <w:r w:rsidRPr="0025659C">
        <w:rPr>
          <w:rFonts w:ascii="Cambria" w:hAnsi="Cambria"/>
          <w:color w:val="0D0D0D" w:themeColor="text1" w:themeTint="F2"/>
          <w:sz w:val="22"/>
          <w:szCs w:val="22"/>
        </w:rPr>
        <w:t>and</w:t>
      </w:r>
      <w:r w:rsidRPr="0025659C">
        <w:rPr>
          <w:rFonts w:ascii="Cambria" w:hAnsi="Cambria"/>
          <w:b/>
          <w:color w:val="0D0D0D" w:themeColor="text1" w:themeTint="F2"/>
          <w:sz w:val="22"/>
          <w:szCs w:val="22"/>
        </w:rPr>
        <w:t xml:space="preserve"> GITHUB</w:t>
      </w:r>
      <w:r w:rsidRPr="0025659C">
        <w:rPr>
          <w:rFonts w:ascii="Cambria" w:hAnsi="Cambria"/>
          <w:color w:val="0D0D0D" w:themeColor="text1" w:themeTint="F2"/>
          <w:sz w:val="22"/>
          <w:szCs w:val="22"/>
        </w:rPr>
        <w:t>.</w:t>
      </w:r>
    </w:p>
    <w:p w:rsidR="00D80CE2" w:rsidRPr="0025659C" w:rsidRDefault="00D80CE2" w:rsidP="00F27E6F">
      <w:pPr>
        <w:jc w:val="both"/>
        <w:rPr>
          <w:rFonts w:ascii="Cambria" w:hAnsi="Cambria"/>
          <w:color w:val="0D0D0D" w:themeColor="text1" w:themeTint="F2"/>
          <w:sz w:val="22"/>
          <w:szCs w:val="22"/>
          <w:highlight w:val="lightGray"/>
        </w:rPr>
      </w:pPr>
    </w:p>
    <w:p w:rsidR="00D80CE2" w:rsidRPr="0025659C" w:rsidRDefault="00D80CE2" w:rsidP="00F27E6F">
      <w:pPr>
        <w:jc w:val="both"/>
        <w:rPr>
          <w:rFonts w:ascii="Cambria" w:hAnsi="Cambria"/>
          <w:color w:val="0D0D0D" w:themeColor="text1" w:themeTint="F2"/>
          <w:sz w:val="22"/>
          <w:szCs w:val="22"/>
          <w:highlight w:val="lightGray"/>
        </w:rPr>
      </w:pPr>
    </w:p>
    <w:tbl>
      <w:tblPr>
        <w:tblW w:w="11160" w:type="dxa"/>
        <w:tblLayout w:type="fixed"/>
        <w:tblLook w:val="0000"/>
      </w:tblPr>
      <w:tblGrid>
        <w:gridCol w:w="11160"/>
      </w:tblGrid>
      <w:tr w:rsidR="0025659C" w:rsidRPr="0025659C" w:rsidTr="00723C5A">
        <w:trPr>
          <w:trHeight w:val="286"/>
        </w:trPr>
        <w:tc>
          <w:tcPr>
            <w:tcW w:w="11160" w:type="dxa"/>
            <w:shd w:val="clear" w:color="auto" w:fill="C0C0C0"/>
          </w:tcPr>
          <w:p w:rsidR="00F27E6F" w:rsidRPr="0025659C" w:rsidRDefault="00F27E6F" w:rsidP="00950BA9">
            <w:pPr>
              <w:snapToGrid w:val="0"/>
              <w:jc w:val="both"/>
              <w:rPr>
                <w:rFonts w:ascii="Cambria" w:hAnsi="Cambria"/>
                <w:b/>
                <w:color w:val="0D0D0D" w:themeColor="text1" w:themeTint="F2"/>
              </w:rPr>
            </w:pPr>
            <w:r w:rsidRPr="0025659C">
              <w:rPr>
                <w:rFonts w:ascii="Cambria" w:hAnsi="Cambria"/>
                <w:b/>
                <w:color w:val="0D0D0D" w:themeColor="text1" w:themeTint="F2"/>
                <w:sz w:val="22"/>
                <w:szCs w:val="22"/>
              </w:rPr>
              <w:t>SOFTWARE TECHNICAL SKILLS</w:t>
            </w:r>
          </w:p>
        </w:tc>
      </w:tr>
    </w:tbl>
    <w:p w:rsidR="00F27E6F" w:rsidRPr="0025659C" w:rsidRDefault="00F27E6F" w:rsidP="00F27E6F">
      <w:pPr>
        <w:rPr>
          <w:rFonts w:ascii="Cambria" w:hAnsi="Cambria"/>
          <w:color w:val="0D0D0D" w:themeColor="text1" w:themeTint="F2"/>
          <w:sz w:val="22"/>
          <w:szCs w:val="22"/>
        </w:rPr>
      </w:pPr>
    </w:p>
    <w:tbl>
      <w:tblPr>
        <w:tblW w:w="10957" w:type="dxa"/>
        <w:tblInd w:w="108" w:type="dxa"/>
        <w:tblLayout w:type="fixed"/>
        <w:tblLook w:val="0000"/>
      </w:tblPr>
      <w:tblGrid>
        <w:gridCol w:w="3150"/>
        <w:gridCol w:w="7807"/>
      </w:tblGrid>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Languages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496532" w:rsidRDefault="00496532" w:rsidP="00950BA9">
            <w:pPr>
              <w:snapToGrid w:val="0"/>
              <w:rPr>
                <w:rFonts w:ascii="Cambria" w:hAnsi="Cambria"/>
                <w:color w:val="0D0D0D" w:themeColor="text1" w:themeTint="F2"/>
              </w:rPr>
            </w:pPr>
            <w:r w:rsidRPr="00496532">
              <w:rPr>
                <w:rFonts w:ascii="Cambria" w:hAnsi="Cambria"/>
                <w:color w:val="0D0D0D" w:themeColor="text1" w:themeTint="F2"/>
                <w:sz w:val="22"/>
                <w:szCs w:val="22"/>
                <w:lang w:val="fr-FR"/>
              </w:rPr>
              <w:t xml:space="preserve">C, C++, </w:t>
            </w:r>
            <w:r w:rsidRPr="00496532">
              <w:rPr>
                <w:rFonts w:ascii="Cambria" w:hAnsi="Cambria"/>
                <w:color w:val="0D0D0D" w:themeColor="text1" w:themeTint="F2"/>
                <w:sz w:val="22"/>
                <w:szCs w:val="22"/>
                <w:lang w:val="es-ES"/>
              </w:rPr>
              <w:t>Java (J2SE, J2EE), Perl</w:t>
            </w:r>
            <w:r w:rsidR="00F27E6F" w:rsidRPr="00496532">
              <w:rPr>
                <w:rFonts w:ascii="Cambria" w:hAnsi="Cambria"/>
                <w:color w:val="0D0D0D" w:themeColor="text1" w:themeTint="F2"/>
                <w:sz w:val="22"/>
                <w:szCs w:val="22"/>
              </w:rPr>
              <w:t>, XML, HTML, PL/SQL</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Databases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Oracle, SQL Server, DB2, MS Access</w:t>
            </w:r>
          </w:p>
        </w:tc>
      </w:tr>
      <w:tr w:rsidR="0025659C" w:rsidRPr="0025659C" w:rsidTr="00723C5A">
        <w:trPr>
          <w:trHeight w:val="514"/>
        </w:trPr>
        <w:tc>
          <w:tcPr>
            <w:tcW w:w="3150" w:type="dxa"/>
            <w:tcBorders>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Web Technologies</w:t>
            </w:r>
          </w:p>
          <w:p w:rsidR="00F27E6F" w:rsidRPr="0025659C" w:rsidRDefault="00F27E6F" w:rsidP="00950BA9">
            <w:pPr>
              <w:snapToGrid w:val="0"/>
              <w:jc w:val="both"/>
              <w:rPr>
                <w:rFonts w:ascii="Cambria" w:hAnsi="Cambria"/>
                <w:color w:val="0D0D0D" w:themeColor="text1" w:themeTint="F2"/>
              </w:rPr>
            </w:pPr>
          </w:p>
        </w:tc>
        <w:tc>
          <w:tcPr>
            <w:tcW w:w="7807" w:type="dxa"/>
            <w:tcBorders>
              <w:left w:val="single" w:sz="4" w:space="0" w:color="000000"/>
              <w:bottom w:val="single" w:sz="4" w:space="0" w:color="000000"/>
              <w:right w:val="single" w:sz="4" w:space="0" w:color="000000"/>
            </w:tcBorders>
            <w:shd w:val="clear" w:color="auto" w:fill="auto"/>
          </w:tcPr>
          <w:p w:rsidR="00F27E6F" w:rsidRPr="0025659C" w:rsidRDefault="00F27E6F" w:rsidP="00496532">
            <w:pPr>
              <w:rPr>
                <w:rFonts w:ascii="Cambria" w:hAnsi="Cambria"/>
                <w:color w:val="0D0D0D" w:themeColor="text1" w:themeTint="F2"/>
              </w:rPr>
            </w:pPr>
            <w:r w:rsidRPr="0025659C">
              <w:rPr>
                <w:rFonts w:ascii="Cambria" w:hAnsi="Cambria"/>
                <w:color w:val="0D0D0D" w:themeColor="text1" w:themeTint="F2"/>
                <w:sz w:val="22"/>
                <w:szCs w:val="22"/>
              </w:rPr>
              <w:t xml:space="preserve">JSP, JSTL, </w:t>
            </w:r>
            <w:r w:rsidRPr="0025659C">
              <w:rPr>
                <w:rFonts w:ascii="Cambria" w:hAnsi="Cambria"/>
                <w:color w:val="0D0D0D" w:themeColor="text1" w:themeTint="F2"/>
                <w:sz w:val="22"/>
                <w:szCs w:val="22"/>
                <w:shd w:val="clear" w:color="auto" w:fill="FFFFFF"/>
              </w:rPr>
              <w:t>JSON</w:t>
            </w:r>
            <w:r w:rsidRPr="0025659C">
              <w:rPr>
                <w:rFonts w:ascii="Cambria" w:hAnsi="Cambria"/>
                <w:color w:val="0D0D0D" w:themeColor="text1" w:themeTint="F2"/>
                <w:sz w:val="22"/>
                <w:szCs w:val="22"/>
              </w:rPr>
              <w:t>, Tiles, Servlets, XML, HTML, XSLT, JSF, CSS, JavaScript, Angular JS, Bootstrap, DOJO</w:t>
            </w:r>
            <w:r w:rsidR="00496532">
              <w:rPr>
                <w:rFonts w:ascii="Cambria" w:hAnsi="Cambria"/>
                <w:color w:val="0D0D0D" w:themeColor="text1" w:themeTint="F2"/>
                <w:sz w:val="22"/>
                <w:szCs w:val="22"/>
              </w:rPr>
              <w:t>,</w:t>
            </w:r>
            <w:r w:rsidR="00496532" w:rsidRPr="00496532">
              <w:rPr>
                <w:rFonts w:ascii="Cambria" w:hAnsi="Cambria"/>
                <w:color w:val="0D0D0D" w:themeColor="text1" w:themeTint="F2"/>
                <w:sz w:val="22"/>
                <w:szCs w:val="22"/>
              </w:rPr>
              <w:t>HTML5, AJAX, DHTML, CSS3,Node.js</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496532" w:rsidRDefault="00496532" w:rsidP="00950BA9">
            <w:pPr>
              <w:snapToGrid w:val="0"/>
              <w:rPr>
                <w:rFonts w:ascii="Cambria" w:hAnsi="Cambria"/>
                <w:color w:val="0D0D0D" w:themeColor="text1" w:themeTint="F2"/>
              </w:rPr>
            </w:pPr>
            <w:r w:rsidRPr="00496532">
              <w:rPr>
                <w:rFonts w:ascii="Cambria" w:hAnsi="Cambria"/>
                <w:color w:val="0D0D0D" w:themeColor="text1" w:themeTint="F2"/>
                <w:sz w:val="22"/>
                <w:szCs w:val="22"/>
              </w:rPr>
              <w:t>J2EE/JAVA Technologies</w:t>
            </w:r>
            <w:r w:rsidR="00F27E6F" w:rsidRPr="00496532">
              <w:rPr>
                <w:rFonts w:ascii="Cambria" w:hAnsi="Cambria"/>
                <w:color w:val="0D0D0D" w:themeColor="text1" w:themeTint="F2"/>
                <w:sz w:val="22"/>
                <w:szCs w:val="22"/>
              </w:rPr>
              <w:tab/>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496532" w:rsidRDefault="00496532" w:rsidP="00950BA9">
            <w:pPr>
              <w:snapToGrid w:val="0"/>
              <w:rPr>
                <w:rFonts w:ascii="Cambria" w:hAnsi="Cambria"/>
                <w:color w:val="0D0D0D" w:themeColor="text1" w:themeTint="F2"/>
              </w:rPr>
            </w:pPr>
            <w:r w:rsidRPr="00496532">
              <w:rPr>
                <w:rFonts w:ascii="Cambria" w:hAnsi="Cambria"/>
                <w:color w:val="0D0D0D" w:themeColor="text1" w:themeTint="F2"/>
                <w:sz w:val="22"/>
                <w:szCs w:val="22"/>
                <w:lang w:val="fr-FR"/>
              </w:rPr>
              <w:t>JDK 1.4/1.5/1.6/1.7</w:t>
            </w:r>
            <w:r>
              <w:rPr>
                <w:rFonts w:ascii="Cambria" w:hAnsi="Cambria"/>
                <w:color w:val="0D0D0D" w:themeColor="text1" w:themeTint="F2"/>
                <w:sz w:val="22"/>
                <w:szCs w:val="22"/>
                <w:lang w:val="fr-FR"/>
              </w:rPr>
              <w:t>/1.8</w:t>
            </w:r>
            <w:r w:rsidRPr="00496532">
              <w:rPr>
                <w:rFonts w:ascii="Cambria" w:hAnsi="Cambria"/>
                <w:color w:val="0D0D0D" w:themeColor="text1" w:themeTint="F2"/>
                <w:sz w:val="22"/>
                <w:szCs w:val="22"/>
                <w:lang w:val="fr-FR"/>
              </w:rPr>
              <w:t>, Servlets 2.3/2.4/2.5, JSP 1.2/2.0, EJB 2.0/3.0 JDBC 3.0/4.0, AWT, SWINGS, JMS, RMI, JNDI, JTA, JPA, JAXP, JAXB, WSDL, XML, SOAP, Restful</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Application Servers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JBoss, BEA WebLogic 7.x/8.x /9.x</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Web Servers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Tomcat 5.5/4.0, IBM Web Sphere Commerce Application Server</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lastRenderedPageBreak/>
              <w:t>Database Tools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TOAD, SQL Developer, MySQL Work bench</w:t>
            </w:r>
          </w:p>
        </w:tc>
      </w:tr>
      <w:tr w:rsidR="00010D95" w:rsidRPr="0025659C" w:rsidTr="00723C5A">
        <w:tc>
          <w:tcPr>
            <w:tcW w:w="3150" w:type="dxa"/>
            <w:tcBorders>
              <w:top w:val="single" w:sz="4" w:space="0" w:color="000000"/>
              <w:left w:val="single" w:sz="4" w:space="0" w:color="000000"/>
              <w:bottom w:val="single" w:sz="4" w:space="0" w:color="000000"/>
            </w:tcBorders>
            <w:shd w:val="clear" w:color="auto" w:fill="auto"/>
          </w:tcPr>
          <w:p w:rsidR="00010D95" w:rsidRPr="00010D95" w:rsidRDefault="00010D95" w:rsidP="00010D95">
            <w:pPr>
              <w:snapToGrid w:val="0"/>
              <w:rPr>
                <w:rFonts w:ascii="Cambria" w:hAnsi="Cambria"/>
                <w:color w:val="0D0D0D" w:themeColor="text1" w:themeTint="F2"/>
              </w:rPr>
            </w:pPr>
            <w:r w:rsidRPr="00010D95">
              <w:rPr>
                <w:rFonts w:ascii="Cambria" w:hAnsi="Cambria"/>
                <w:color w:val="0D0D0D" w:themeColor="text1" w:themeTint="F2"/>
                <w:sz w:val="22"/>
                <w:szCs w:val="22"/>
              </w:rPr>
              <w:t>Cloud Technologies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010D95" w:rsidRPr="00010D95" w:rsidRDefault="00883195" w:rsidP="00010D95">
            <w:pPr>
              <w:snapToGrid w:val="0"/>
              <w:rPr>
                <w:rFonts w:ascii="Cambria" w:hAnsi="Cambria"/>
                <w:color w:val="0D0D0D" w:themeColor="text1" w:themeTint="F2"/>
              </w:rPr>
            </w:pPr>
            <w:hyperlink r:id="rId7" w:history="1">
              <w:r w:rsidR="00010D95">
                <w:rPr>
                  <w:rStyle w:val="Hyperlink"/>
                  <w:rFonts w:ascii="Cambria" w:hAnsi="Cambria" w:cs="Arial"/>
                  <w:color w:val="000000"/>
                  <w:sz w:val="22"/>
                  <w:szCs w:val="22"/>
                  <w:u w:val="none"/>
                  <w:shd w:val="clear" w:color="auto" w:fill="FFFFFF"/>
                </w:rPr>
                <w:t>AWS(</w:t>
              </w:r>
              <w:r w:rsidR="00010D95" w:rsidRPr="00010D95">
                <w:rPr>
                  <w:rStyle w:val="Hyperlink"/>
                  <w:rFonts w:ascii="Cambria" w:hAnsi="Cambria" w:cs="Arial"/>
                  <w:color w:val="000000"/>
                  <w:sz w:val="22"/>
                  <w:szCs w:val="22"/>
                  <w:u w:val="none"/>
                  <w:shd w:val="clear" w:color="auto" w:fill="FFFFFF"/>
                </w:rPr>
                <w:t>EC2</w:t>
              </w:r>
            </w:hyperlink>
            <w:r w:rsidR="00010D95" w:rsidRPr="00010D95">
              <w:rPr>
                <w:rStyle w:val="apple-converted-space"/>
                <w:rFonts w:ascii="Cambria" w:hAnsi="Cambria" w:cs="Arial"/>
                <w:color w:val="000000"/>
                <w:sz w:val="22"/>
                <w:szCs w:val="22"/>
                <w:shd w:val="clear" w:color="auto" w:fill="FFFFFF"/>
              </w:rPr>
              <w:t> </w:t>
            </w:r>
            <w:r w:rsidR="00010D95" w:rsidRPr="00010D95">
              <w:rPr>
                <w:rFonts w:ascii="Cambria" w:hAnsi="Cambria" w:cs="Arial"/>
                <w:color w:val="000000"/>
                <w:sz w:val="22"/>
                <w:szCs w:val="22"/>
                <w:shd w:val="clear" w:color="auto" w:fill="FFFFFF"/>
              </w:rPr>
              <w:t>,</w:t>
            </w:r>
            <w:hyperlink r:id="rId8" w:history="1">
              <w:r w:rsidR="00010D95" w:rsidRPr="00010D95">
                <w:rPr>
                  <w:rStyle w:val="Hyperlink"/>
                  <w:rFonts w:ascii="Cambria" w:hAnsi="Cambria" w:cs="Arial"/>
                  <w:color w:val="000000"/>
                  <w:sz w:val="22"/>
                  <w:szCs w:val="22"/>
                  <w:u w:val="none"/>
                  <w:shd w:val="clear" w:color="auto" w:fill="FFFFFF"/>
                </w:rPr>
                <w:t>DynamoDB</w:t>
              </w:r>
            </w:hyperlink>
            <w:r w:rsidR="00010D95" w:rsidRPr="00010D95">
              <w:rPr>
                <w:rFonts w:ascii="Cambria" w:hAnsi="Cambria" w:cs="Arial"/>
                <w:color w:val="000000"/>
                <w:sz w:val="22"/>
                <w:szCs w:val="22"/>
                <w:shd w:val="clear" w:color="auto" w:fill="FFFFFF"/>
              </w:rPr>
              <w:t>,</w:t>
            </w:r>
            <w:hyperlink r:id="rId9" w:history="1">
              <w:r w:rsidR="00010D95" w:rsidRPr="00010D95">
                <w:rPr>
                  <w:rStyle w:val="Hyperlink"/>
                  <w:rFonts w:ascii="Cambria" w:hAnsi="Cambria" w:cs="Arial"/>
                  <w:color w:val="000000"/>
                  <w:sz w:val="22"/>
                  <w:szCs w:val="22"/>
                  <w:u w:val="none"/>
                  <w:shd w:val="clear" w:color="auto" w:fill="FFFFFF"/>
                </w:rPr>
                <w:t>SimpleDB</w:t>
              </w:r>
            </w:hyperlink>
            <w:r w:rsidR="00010D95">
              <w:rPr>
                <w:rStyle w:val="Hyperlink"/>
                <w:rFonts w:ascii="Cambria" w:hAnsi="Cambria" w:cs="Arial"/>
                <w:color w:val="000000"/>
                <w:sz w:val="22"/>
                <w:szCs w:val="22"/>
                <w:u w:val="none"/>
                <w:shd w:val="clear" w:color="auto" w:fill="FFFFFF"/>
              </w:rPr>
              <w:t>)</w:t>
            </w:r>
            <w:r w:rsidR="00010D95" w:rsidRPr="00010D95">
              <w:rPr>
                <w:rFonts w:ascii="Cambria" w:hAnsi="Cambria" w:cs="Arial"/>
                <w:color w:val="000000"/>
                <w:sz w:val="22"/>
                <w:szCs w:val="22"/>
                <w:shd w:val="clear" w:color="auto" w:fill="FFFFFF"/>
              </w:rPr>
              <w:t>,</w:t>
            </w:r>
            <w:r w:rsidR="00010D95" w:rsidRPr="00010D95">
              <w:rPr>
                <w:rStyle w:val="apple-converted-space"/>
                <w:rFonts w:ascii="Cambria" w:hAnsi="Cambria" w:cs="Arial"/>
                <w:color w:val="000000"/>
                <w:sz w:val="22"/>
                <w:szCs w:val="22"/>
                <w:shd w:val="clear" w:color="auto" w:fill="FFFFFF"/>
              </w:rPr>
              <w:t> </w:t>
            </w:r>
            <w:hyperlink r:id="rId10" w:history="1">
              <w:r w:rsidR="00010D95" w:rsidRPr="00010D95">
                <w:rPr>
                  <w:rStyle w:val="Hyperlink"/>
                  <w:rFonts w:ascii="Cambria" w:hAnsi="Cambria" w:cs="Arial"/>
                  <w:color w:val="000000"/>
                  <w:sz w:val="22"/>
                  <w:szCs w:val="22"/>
                  <w:u w:val="none"/>
                  <w:shd w:val="clear" w:color="auto" w:fill="FFFFFF"/>
                </w:rPr>
                <w:t>AmazonCloudWatch</w:t>
              </w:r>
            </w:hyperlink>
            <w:r w:rsidR="00010D95" w:rsidRPr="00010D95">
              <w:rPr>
                <w:rStyle w:val="apple-converted-space"/>
                <w:rFonts w:ascii="Cambria" w:hAnsi="Cambria" w:cs="Arial"/>
                <w:color w:val="000000"/>
                <w:sz w:val="22"/>
                <w:szCs w:val="22"/>
                <w:shd w:val="clear" w:color="auto" w:fill="FFFFFF"/>
              </w:rPr>
              <w:t> </w:t>
            </w:r>
            <w:r w:rsidR="00010D95" w:rsidRPr="00010D95">
              <w:rPr>
                <w:rFonts w:ascii="Cambria" w:hAnsi="Cambria" w:cs="Arial"/>
                <w:color w:val="000000"/>
                <w:sz w:val="22"/>
                <w:szCs w:val="22"/>
                <w:shd w:val="clear" w:color="auto" w:fill="FFFFFF"/>
              </w:rPr>
              <w:t>(monitoring),</w:t>
            </w:r>
            <w:r w:rsidR="00010D95" w:rsidRPr="00010D95">
              <w:rPr>
                <w:rStyle w:val="apple-converted-space"/>
                <w:rFonts w:ascii="Cambria" w:hAnsi="Cambria" w:cs="Arial"/>
                <w:color w:val="000000"/>
                <w:sz w:val="22"/>
                <w:szCs w:val="22"/>
                <w:shd w:val="clear" w:color="auto" w:fill="FFFFFF"/>
              </w:rPr>
              <w:t> </w:t>
            </w:r>
            <w:hyperlink r:id="rId11" w:history="1">
              <w:r w:rsidR="00010D95" w:rsidRPr="00010D95">
                <w:rPr>
                  <w:rStyle w:val="Hyperlink"/>
                  <w:rFonts w:ascii="Cambria" w:hAnsi="Cambria" w:cs="Arial"/>
                  <w:color w:val="000000"/>
                  <w:sz w:val="22"/>
                  <w:szCs w:val="22"/>
                  <w:u w:val="none"/>
                  <w:shd w:val="clear" w:color="auto" w:fill="FFFFFF"/>
                </w:rPr>
                <w:t>AWSCloudFormation</w:t>
              </w:r>
            </w:hyperlink>
            <w:r w:rsidR="00010D95" w:rsidRPr="00010D95">
              <w:rPr>
                <w:rStyle w:val="apple-converted-space"/>
                <w:rFonts w:ascii="Cambria" w:hAnsi="Cambria" w:cs="Arial"/>
                <w:color w:val="000000"/>
                <w:sz w:val="22"/>
                <w:szCs w:val="22"/>
                <w:shd w:val="clear" w:color="auto" w:fill="FFFFFF"/>
              </w:rPr>
              <w:t> </w:t>
            </w:r>
            <w:r w:rsidR="00010D95" w:rsidRPr="00010D95">
              <w:rPr>
                <w:rFonts w:ascii="Cambria" w:hAnsi="Cambria" w:cs="Arial"/>
                <w:color w:val="000000"/>
                <w:sz w:val="22"/>
                <w:szCs w:val="22"/>
                <w:shd w:val="clear" w:color="auto" w:fill="FFFFFF"/>
              </w:rPr>
              <w:t>,</w:t>
            </w:r>
            <w:r w:rsidR="00010D95" w:rsidRPr="00010D95">
              <w:rPr>
                <w:rStyle w:val="apple-converted-space"/>
                <w:rFonts w:ascii="Cambria" w:hAnsi="Cambria" w:cs="Arial"/>
                <w:color w:val="000000"/>
                <w:sz w:val="22"/>
                <w:szCs w:val="22"/>
                <w:shd w:val="clear" w:color="auto" w:fill="FFFFFF"/>
              </w:rPr>
              <w:t> </w:t>
            </w:r>
            <w:r w:rsidR="00010D95" w:rsidRPr="00010D95">
              <w:rPr>
                <w:rStyle w:val="apple-converted-space"/>
                <w:rFonts w:ascii="Cambria" w:hAnsi="Cambria" w:cs="Arial"/>
                <w:sz w:val="22"/>
                <w:szCs w:val="22"/>
                <w:shd w:val="clear" w:color="auto" w:fill="FFFFFF"/>
              </w:rPr>
              <w:t>AWS</w:t>
            </w:r>
            <w:r w:rsidR="00010D95" w:rsidRPr="00010D95">
              <w:rPr>
                <w:rFonts w:ascii="Cambria" w:hAnsi="Cambria"/>
                <w:bCs/>
                <w:sz w:val="22"/>
                <w:szCs w:val="22"/>
                <w:shd w:val="clear" w:color="auto" w:fill="FFFFFF"/>
              </w:rPr>
              <w:t>ElasticBeanstalk</w:t>
            </w:r>
            <w:r w:rsidR="00010D95" w:rsidRPr="00010D95">
              <w:rPr>
                <w:rFonts w:ascii="Cambria" w:hAnsi="Cambria"/>
                <w:sz w:val="22"/>
                <w:szCs w:val="22"/>
              </w:rPr>
              <w:t>,</w:t>
            </w:r>
            <w:hyperlink r:id="rId12" w:history="1">
              <w:r w:rsidR="00010D95" w:rsidRPr="00010D95">
                <w:rPr>
                  <w:rStyle w:val="Hyperlink"/>
                  <w:rFonts w:ascii="Cambria" w:hAnsi="Cambria" w:cs="Arial"/>
                  <w:color w:val="000000"/>
                  <w:sz w:val="22"/>
                  <w:szCs w:val="22"/>
                  <w:u w:val="none"/>
                  <w:shd w:val="clear" w:color="auto" w:fill="FFFFFF"/>
                </w:rPr>
                <w:t>AmazonCloudSearch</w:t>
              </w:r>
            </w:hyperlink>
            <w:r w:rsidR="00010D95" w:rsidRPr="00010D95">
              <w:rPr>
                <w:rFonts w:ascii="Cambria" w:hAnsi="Cambria" w:cs="Arial"/>
                <w:color w:val="000000"/>
                <w:sz w:val="22"/>
                <w:szCs w:val="22"/>
                <w:shd w:val="clear" w:color="auto" w:fill="FFFFFF"/>
              </w:rPr>
              <w:t>,</w:t>
            </w:r>
            <w:hyperlink r:id="rId13" w:history="1">
              <w:r w:rsidR="00010D95" w:rsidRPr="00010D95">
                <w:rPr>
                  <w:rStyle w:val="Hyperlink"/>
                  <w:rFonts w:ascii="Cambria" w:hAnsi="Cambria" w:cs="Arial"/>
                  <w:color w:val="000000"/>
                  <w:sz w:val="22"/>
                  <w:szCs w:val="22"/>
                  <w:u w:val="none"/>
                  <w:shd w:val="clear" w:color="auto" w:fill="FFFFFF"/>
                </w:rPr>
                <w:t>AmazonSQS</w:t>
              </w:r>
            </w:hyperlink>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Operating Systems</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Windows, Unix and Linux</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 xml:space="preserve">IDE &amp; Versioning Tools </w:t>
            </w:r>
          </w:p>
        </w:tc>
        <w:tc>
          <w:tcPr>
            <w:tcW w:w="7807" w:type="dxa"/>
            <w:tcBorders>
              <w:top w:val="single" w:sz="4" w:space="0" w:color="000000"/>
              <w:left w:val="single" w:sz="4" w:space="0" w:color="000000"/>
              <w:bottom w:val="single" w:sz="4" w:space="0" w:color="000000"/>
              <w:right w:val="single" w:sz="4" w:space="0" w:color="000000"/>
            </w:tcBorders>
            <w:shd w:val="clear" w:color="auto" w:fill="auto"/>
          </w:tcPr>
          <w:p w:rsidR="00F27E6F" w:rsidRPr="0025659C" w:rsidRDefault="00F27E6F" w:rsidP="00010D95">
            <w:pPr>
              <w:snapToGrid w:val="0"/>
              <w:rPr>
                <w:rFonts w:ascii="Cambria" w:hAnsi="Cambria"/>
                <w:color w:val="0D0D0D" w:themeColor="text1" w:themeTint="F2"/>
              </w:rPr>
            </w:pPr>
            <w:r w:rsidRPr="0025659C">
              <w:rPr>
                <w:rFonts w:ascii="Cambria" w:hAnsi="Cambria"/>
                <w:color w:val="0D0D0D" w:themeColor="text1" w:themeTint="F2"/>
                <w:sz w:val="22"/>
                <w:szCs w:val="22"/>
              </w:rPr>
              <w:t>Eclipse, My Eclipse, RAD 7.5, , Microsoft Front Page, Jasper Reports, Concurrent Versioning System (CVS) and github.</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vAlign w:val="center"/>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Frameworks</w:t>
            </w:r>
          </w:p>
        </w:tc>
        <w:tc>
          <w:tcPr>
            <w:tcW w:w="7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Struts, JSF, Angular JS, Spring, iBatis, Hibernate and Velocity</w:t>
            </w:r>
          </w:p>
        </w:tc>
      </w:tr>
      <w:tr w:rsidR="0025659C" w:rsidRPr="0025659C" w:rsidTr="00723C5A">
        <w:tc>
          <w:tcPr>
            <w:tcW w:w="3150" w:type="dxa"/>
            <w:tcBorders>
              <w:top w:val="single" w:sz="4" w:space="0" w:color="000000"/>
              <w:left w:val="single" w:sz="4" w:space="0" w:color="000000"/>
              <w:bottom w:val="single" w:sz="4" w:space="0" w:color="000000"/>
            </w:tcBorders>
            <w:shd w:val="clear" w:color="auto" w:fill="auto"/>
            <w:vAlign w:val="center"/>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Design Patterns</w:t>
            </w:r>
          </w:p>
        </w:tc>
        <w:tc>
          <w:tcPr>
            <w:tcW w:w="78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27E6F" w:rsidRPr="0025659C" w:rsidRDefault="00F27E6F" w:rsidP="00950BA9">
            <w:pPr>
              <w:snapToGrid w:val="0"/>
              <w:rPr>
                <w:rFonts w:ascii="Cambria" w:hAnsi="Cambria"/>
                <w:color w:val="0D0D0D" w:themeColor="text1" w:themeTint="F2"/>
              </w:rPr>
            </w:pPr>
            <w:r w:rsidRPr="0025659C">
              <w:rPr>
                <w:rFonts w:ascii="Cambria" w:hAnsi="Cambria"/>
                <w:color w:val="0D0D0D" w:themeColor="text1" w:themeTint="F2"/>
                <w:sz w:val="22"/>
                <w:szCs w:val="22"/>
              </w:rPr>
              <w:t>Singleton, Data Access Objects, Value Objects, Template Method, Business Interface, Business Delegate, Service Locator, Model View Controller and Front Controller.</w:t>
            </w:r>
          </w:p>
        </w:tc>
      </w:tr>
    </w:tbl>
    <w:p w:rsidR="00F27E6F" w:rsidRPr="0025659C" w:rsidRDefault="00F27E6F" w:rsidP="00F27E6F">
      <w:pPr>
        <w:pStyle w:val="Heading1"/>
        <w:spacing w:before="0" w:after="0"/>
        <w:rPr>
          <w:rFonts w:ascii="Cambria" w:hAnsi="Cambria" w:cs="Times New Roman"/>
          <w:color w:val="0D0D0D" w:themeColor="text1" w:themeTint="F2"/>
          <w:sz w:val="22"/>
          <w:szCs w:val="22"/>
          <w:u w:val="single"/>
        </w:rPr>
      </w:pPr>
    </w:p>
    <w:p w:rsidR="00C93A08" w:rsidRDefault="00F27E6F" w:rsidP="00C93A08">
      <w:pPr>
        <w:pStyle w:val="Heading1"/>
        <w:spacing w:before="0" w:after="0"/>
        <w:rPr>
          <w:rFonts w:ascii="Cambria" w:hAnsi="Cambria" w:cs="Times New Roman"/>
          <w:color w:val="0D0D0D" w:themeColor="text1" w:themeTint="F2"/>
          <w:sz w:val="22"/>
          <w:szCs w:val="22"/>
          <w:u w:val="single"/>
        </w:rPr>
      </w:pPr>
      <w:r w:rsidRPr="0025659C">
        <w:rPr>
          <w:rFonts w:ascii="Cambria" w:hAnsi="Cambria" w:cs="Times New Roman"/>
          <w:color w:val="0D0D0D" w:themeColor="text1" w:themeTint="F2"/>
          <w:sz w:val="22"/>
          <w:szCs w:val="22"/>
          <w:u w:val="single"/>
        </w:rPr>
        <w:t>Education:</w:t>
      </w:r>
    </w:p>
    <w:p w:rsidR="00C93A08" w:rsidRPr="00C93A08" w:rsidRDefault="00C93A08" w:rsidP="00C93A08"/>
    <w:p w:rsidR="00C93A08" w:rsidRPr="00C93A08" w:rsidRDefault="00F27E6F" w:rsidP="00C93A08">
      <w:pPr>
        <w:rPr>
          <w:rFonts w:ascii="Cambria" w:hAnsi="Cambria"/>
          <w:b/>
          <w:sz w:val="22"/>
          <w:szCs w:val="22"/>
          <w:lang/>
        </w:rPr>
      </w:pPr>
      <w:r w:rsidRPr="00C93A08">
        <w:rPr>
          <w:rFonts w:ascii="Cambria" w:hAnsi="Cambria"/>
          <w:color w:val="0D0D0D" w:themeColor="text1" w:themeTint="F2"/>
          <w:sz w:val="22"/>
          <w:szCs w:val="22"/>
        </w:rPr>
        <w:t xml:space="preserve">Bachelor of Technology </w:t>
      </w:r>
      <w:r w:rsidR="00C93A08" w:rsidRPr="00C93A08">
        <w:rPr>
          <w:rFonts w:ascii="Cambria" w:hAnsi="Cambria"/>
          <w:sz w:val="22"/>
          <w:szCs w:val="22"/>
          <w:lang/>
        </w:rPr>
        <w:t>in computer science Engineering (CSE) from India.</w:t>
      </w:r>
    </w:p>
    <w:p w:rsidR="00F27E6F" w:rsidRPr="0025659C" w:rsidRDefault="00F27E6F" w:rsidP="00F27E6F">
      <w:pPr>
        <w:jc w:val="both"/>
        <w:rPr>
          <w:rFonts w:ascii="Cambria" w:hAnsi="Cambria"/>
          <w:color w:val="0D0D0D" w:themeColor="text1" w:themeTint="F2"/>
          <w:sz w:val="22"/>
          <w:szCs w:val="22"/>
        </w:rPr>
      </w:pPr>
    </w:p>
    <w:tbl>
      <w:tblPr>
        <w:tblW w:w="11336" w:type="dxa"/>
        <w:tblLayout w:type="fixed"/>
        <w:tblLook w:val="0000"/>
      </w:tblPr>
      <w:tblGrid>
        <w:gridCol w:w="11336"/>
      </w:tblGrid>
      <w:tr w:rsidR="0025659C" w:rsidRPr="0025659C" w:rsidTr="000C2194">
        <w:trPr>
          <w:trHeight w:val="94"/>
        </w:trPr>
        <w:tc>
          <w:tcPr>
            <w:tcW w:w="11336" w:type="dxa"/>
            <w:shd w:val="clear" w:color="auto" w:fill="C0C0C0"/>
          </w:tcPr>
          <w:p w:rsidR="00F27E6F" w:rsidRPr="0025659C" w:rsidRDefault="00F27E6F" w:rsidP="00950BA9">
            <w:pPr>
              <w:tabs>
                <w:tab w:val="left" w:pos="2520"/>
                <w:tab w:val="left" w:pos="7920"/>
              </w:tabs>
              <w:overflowPunct w:val="0"/>
              <w:autoSpaceDE w:val="0"/>
              <w:snapToGrid w:val="0"/>
              <w:jc w:val="both"/>
              <w:textAlignment w:val="baseline"/>
              <w:rPr>
                <w:rFonts w:ascii="Cambria" w:hAnsi="Cambria"/>
                <w:b/>
                <w:color w:val="0D0D0D" w:themeColor="text1" w:themeTint="F2"/>
              </w:rPr>
            </w:pPr>
            <w:r w:rsidRPr="0025659C">
              <w:rPr>
                <w:rFonts w:ascii="Cambria" w:hAnsi="Cambria"/>
                <w:b/>
                <w:color w:val="0D0D0D" w:themeColor="text1" w:themeTint="F2"/>
                <w:sz w:val="22"/>
                <w:szCs w:val="22"/>
              </w:rPr>
              <w:t>WORK EXPERIENCE</w:t>
            </w:r>
          </w:p>
        </w:tc>
      </w:tr>
    </w:tbl>
    <w:p w:rsidR="0012673D" w:rsidRPr="00E14A3C" w:rsidRDefault="00F27E6F" w:rsidP="000C2194">
      <w:pPr>
        <w:pStyle w:val="Heading5"/>
        <w:shd w:val="clear" w:color="auto" w:fill="FFFFFF"/>
        <w:spacing w:before="150"/>
        <w:rPr>
          <w:rFonts w:ascii="Helvetica" w:hAnsi="Helvetica"/>
          <w:color w:val="333333"/>
          <w:sz w:val="21"/>
          <w:szCs w:val="21"/>
        </w:rPr>
      </w:pPr>
      <w:r w:rsidRPr="0025659C">
        <w:rPr>
          <w:rFonts w:ascii="Cambria" w:hAnsi="Cambria"/>
          <w:b/>
          <w:color w:val="0D0D0D" w:themeColor="text1" w:themeTint="F2"/>
          <w:sz w:val="22"/>
          <w:szCs w:val="22"/>
        </w:rPr>
        <w:t>Client:</w:t>
      </w:r>
      <w:r w:rsidRPr="0025659C">
        <w:rPr>
          <w:rFonts w:ascii="Cambria" w:hAnsi="Cambria"/>
          <w:b/>
          <w:color w:val="0D0D0D" w:themeColor="text1" w:themeTint="F2"/>
          <w:sz w:val="22"/>
          <w:szCs w:val="22"/>
        </w:rPr>
        <w:tab/>
      </w:r>
      <w:hyperlink r:id="rId14" w:history="1">
        <w:r w:rsidR="00E14A3C" w:rsidRPr="000C2194">
          <w:rPr>
            <w:rStyle w:val="Hyperlink"/>
            <w:rFonts w:ascii="Cambria" w:hAnsi="Cambria"/>
            <w:b/>
            <w:color w:val="0D0D0D" w:themeColor="text1" w:themeTint="F2"/>
            <w:sz w:val="22"/>
            <w:szCs w:val="22"/>
            <w:u w:val="none"/>
          </w:rPr>
          <w:t>Henry Ford Health System</w:t>
        </w:r>
      </w:hyperlink>
      <w:r w:rsidR="000C2194" w:rsidRPr="000C2194">
        <w:rPr>
          <w:rFonts w:ascii="Cambria" w:hAnsi="Cambria"/>
          <w:b/>
          <w:color w:val="0D0D0D" w:themeColor="text1" w:themeTint="F2"/>
          <w:sz w:val="22"/>
          <w:szCs w:val="22"/>
        </w:rPr>
        <w:t xml:space="preserve"> ,</w:t>
      </w:r>
      <w:r w:rsidR="000C2194" w:rsidRPr="000C2194">
        <w:rPr>
          <w:rFonts w:ascii="Cambria" w:hAnsi="Cambria"/>
          <w:b/>
          <w:color w:val="0D0D0D" w:themeColor="text1" w:themeTint="F2"/>
          <w:sz w:val="22"/>
          <w:szCs w:val="22"/>
          <w:shd w:val="clear" w:color="auto" w:fill="FFFFFF"/>
        </w:rPr>
        <w:t xml:space="preserve"> Detroit, Michigan</w:t>
      </w:r>
      <w:r w:rsidR="000C2194" w:rsidRPr="000C2194">
        <w:rPr>
          <w:rStyle w:val="apple-converted-space"/>
          <w:rFonts w:ascii="Helvetica" w:hAnsi="Helvetica"/>
          <w:color w:val="0D0D0D" w:themeColor="text1" w:themeTint="F2"/>
          <w:sz w:val="20"/>
          <w:szCs w:val="20"/>
          <w:shd w:val="clear" w:color="auto" w:fill="FFFFFF"/>
        </w:rPr>
        <w:t> </w:t>
      </w:r>
      <w:r w:rsidR="000C2194" w:rsidRPr="0025659C">
        <w:rPr>
          <w:rFonts w:ascii="Cambria" w:hAnsi="Cambria"/>
          <w:b/>
          <w:color w:val="0D0D0D" w:themeColor="text1" w:themeTint="F2"/>
          <w:sz w:val="22"/>
          <w:szCs w:val="22"/>
        </w:rPr>
        <w:t>June ‘15 – Till Date</w:t>
      </w:r>
      <w:r w:rsidR="000C2194" w:rsidRPr="0025659C">
        <w:rPr>
          <w:rFonts w:ascii="Cambria" w:hAnsi="Cambria"/>
          <w:b/>
          <w:color w:val="0D0D0D" w:themeColor="text1" w:themeTint="F2"/>
          <w:sz w:val="22"/>
          <w:szCs w:val="22"/>
        </w:rPr>
        <w:tab/>
      </w:r>
    </w:p>
    <w:p w:rsidR="00F27E6F" w:rsidRPr="0025659C" w:rsidRDefault="0012673D" w:rsidP="000C2194">
      <w:pPr>
        <w:rPr>
          <w:rFonts w:ascii="Cambria" w:hAnsi="Cambria"/>
          <w:b/>
          <w:color w:val="0D0D0D" w:themeColor="text1" w:themeTint="F2"/>
          <w:sz w:val="22"/>
          <w:szCs w:val="22"/>
        </w:rPr>
      </w:pPr>
      <w:r w:rsidRPr="0025659C">
        <w:rPr>
          <w:rFonts w:ascii="Cambria" w:hAnsi="Cambria"/>
          <w:b/>
          <w:color w:val="0D0D0D" w:themeColor="text1" w:themeTint="F2"/>
          <w:sz w:val="22"/>
          <w:szCs w:val="22"/>
        </w:rPr>
        <w:t>Sr. Java Developer</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00F27E6F"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p>
    <w:p w:rsidR="00F27E6F" w:rsidRPr="0025659C" w:rsidRDefault="00F27E6F" w:rsidP="000C2194">
      <w:pPr>
        <w:ind w:right="-180"/>
        <w:rPr>
          <w:rFonts w:ascii="Cambria" w:hAnsi="Cambria"/>
          <w:color w:val="0D0D0D" w:themeColor="text1" w:themeTint="F2"/>
          <w:sz w:val="22"/>
          <w:szCs w:val="22"/>
        </w:rPr>
      </w:pPr>
      <w:r w:rsidRPr="0025659C">
        <w:rPr>
          <w:rFonts w:ascii="Cambria" w:hAnsi="Cambria"/>
          <w:b/>
          <w:color w:val="0D0D0D" w:themeColor="text1" w:themeTint="F2"/>
          <w:sz w:val="22"/>
          <w:szCs w:val="22"/>
        </w:rPr>
        <w:t xml:space="preserve">Project: </w:t>
      </w:r>
      <w:r w:rsidR="00DB6A4C" w:rsidRPr="00214C4E">
        <w:rPr>
          <w:rFonts w:ascii="Georgia" w:hAnsi="Georgia" w:cs="Arial"/>
          <w:b/>
          <w:sz w:val="20"/>
        </w:rPr>
        <w:t xml:space="preserve">Master Patient </w:t>
      </w:r>
      <w:r w:rsidRPr="0025659C">
        <w:rPr>
          <w:rFonts w:ascii="Cambria" w:eastAsia="Calibri" w:hAnsi="Cambria"/>
          <w:b/>
          <w:bCs/>
          <w:color w:val="0D0D0D" w:themeColor="text1" w:themeTint="F2"/>
          <w:sz w:val="22"/>
          <w:szCs w:val="22"/>
        </w:rPr>
        <w:t xml:space="preserve">Health </w:t>
      </w:r>
      <w:r w:rsidR="00DB6A4C">
        <w:rPr>
          <w:rFonts w:ascii="Cambria" w:eastAsia="Calibri" w:hAnsi="Cambria"/>
          <w:b/>
          <w:bCs/>
          <w:color w:val="0D0D0D" w:themeColor="text1" w:themeTint="F2"/>
          <w:sz w:val="22"/>
          <w:szCs w:val="22"/>
        </w:rPr>
        <w:t>Management</w:t>
      </w:r>
    </w:p>
    <w:p w:rsidR="00F27E6F"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Responsibilities:</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Followed</w:t>
      </w:r>
      <w:r w:rsidRPr="0025659C">
        <w:rPr>
          <w:rFonts w:ascii="Cambria" w:hAnsi="Cambria"/>
          <w:b/>
          <w:color w:val="0D0D0D" w:themeColor="text1" w:themeTint="F2"/>
          <w:sz w:val="22"/>
          <w:szCs w:val="22"/>
        </w:rPr>
        <w:t xml:space="preserve"> Agile/ Scrum methodology</w:t>
      </w:r>
      <w:r w:rsidRPr="0025659C">
        <w:rPr>
          <w:rFonts w:ascii="Cambria" w:hAnsi="Cambria"/>
          <w:color w:val="0D0D0D" w:themeColor="text1" w:themeTint="F2"/>
          <w:sz w:val="22"/>
          <w:szCs w:val="22"/>
        </w:rPr>
        <w:t xml:space="preserve"> with a daily scrum and a three weeks sprint.</w:t>
      </w:r>
    </w:p>
    <w:p w:rsidR="00F27E6F" w:rsidRPr="0025659C" w:rsidRDefault="00F27E6F" w:rsidP="00F27E6F">
      <w:pPr>
        <w:numPr>
          <w:ilvl w:val="0"/>
          <w:numId w:val="4"/>
        </w:numPr>
        <w:tabs>
          <w:tab w:val="left" w:pos="220"/>
          <w:tab w:val="left" w:pos="720"/>
        </w:tabs>
        <w:suppressAutoHyphen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  Designed various data models including class diagrams, dataflow diagrams, workflow diagrams, sequence diagrams and interaction diagrams.</w:t>
      </w:r>
    </w:p>
    <w:p w:rsidR="00F27E6F" w:rsidRPr="0025659C" w:rsidRDefault="00F27E6F" w:rsidP="00F27E6F">
      <w:pPr>
        <w:numPr>
          <w:ilvl w:val="0"/>
          <w:numId w:val="4"/>
        </w:numPr>
        <w:tabs>
          <w:tab w:val="left" w:pos="220"/>
          <w:tab w:val="left" w:pos="720"/>
        </w:tabs>
        <w:suppressAutoHyphen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  Involved in developing the User Interface screens for clients using Struts, JSP, JSP Tag Libraries, JQuery libraries, HTML, XML, XSL and JavaScript.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Cross-browser web applications are developed using </w:t>
      </w:r>
      <w:r w:rsidRPr="0025659C">
        <w:rPr>
          <w:rFonts w:ascii="Cambria" w:hAnsi="Cambria"/>
          <w:b/>
          <w:color w:val="0D0D0D" w:themeColor="text1" w:themeTint="F2"/>
          <w:sz w:val="22"/>
          <w:szCs w:val="22"/>
        </w:rPr>
        <w:t>AngularJS, JavaScript API</w:t>
      </w:r>
      <w:r w:rsidRPr="0025659C">
        <w:rPr>
          <w:rFonts w:ascii="Cambria" w:hAnsi="Cambria"/>
          <w:color w:val="0D0D0D" w:themeColor="text1" w:themeTint="F2"/>
          <w:sz w:val="22"/>
          <w:szCs w:val="22"/>
        </w:rPr>
        <w:t>. </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Web forms are built by using dynamic client side JavaScript codes and simulate process for web application, page navigation and form validation. </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Responsible for writing and implementation of </w:t>
      </w:r>
      <w:r w:rsidRPr="0025659C">
        <w:rPr>
          <w:rFonts w:ascii="Cambria" w:hAnsi="Cambria"/>
          <w:b/>
          <w:color w:val="0D0D0D" w:themeColor="text1" w:themeTint="F2"/>
          <w:sz w:val="22"/>
          <w:szCs w:val="22"/>
        </w:rPr>
        <w:t>JavaScript, AJAX and AngularJS</w:t>
      </w:r>
      <w:r w:rsidRPr="0025659C">
        <w:rPr>
          <w:rFonts w:ascii="Cambria" w:hAnsi="Cambria"/>
          <w:color w:val="0D0D0D" w:themeColor="text1" w:themeTint="F2"/>
          <w:sz w:val="22"/>
          <w:szCs w:val="22"/>
        </w:rPr>
        <w:t xml:space="preserve"> to interact with web Services and user controls.</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Designed and implemented a dynamic image rendering web service which is consumed by JSP, AngularJS, JavaScript and AJAX. </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For Bean management we used </w:t>
      </w:r>
      <w:r w:rsidRPr="0025659C">
        <w:rPr>
          <w:rFonts w:ascii="Cambria" w:hAnsi="Cambria"/>
          <w:b/>
          <w:bCs/>
          <w:color w:val="0D0D0D" w:themeColor="text1" w:themeTint="F2"/>
          <w:sz w:val="22"/>
          <w:szCs w:val="22"/>
        </w:rPr>
        <w:t>Spring Framework’s</w:t>
      </w:r>
      <w:r w:rsidRPr="0025659C">
        <w:rPr>
          <w:rFonts w:ascii="Cambria" w:hAnsi="Cambria"/>
          <w:b/>
          <w:color w:val="0D0D0D" w:themeColor="text1" w:themeTint="F2"/>
          <w:sz w:val="22"/>
          <w:szCs w:val="22"/>
        </w:rPr>
        <w:t>Dependency Injection.</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For Transaction Management we used </w:t>
      </w:r>
      <w:r w:rsidRPr="0025659C">
        <w:rPr>
          <w:rFonts w:ascii="Cambria" w:hAnsi="Cambria"/>
          <w:b/>
          <w:color w:val="0D0D0D" w:themeColor="text1" w:themeTint="F2"/>
          <w:sz w:val="22"/>
          <w:szCs w:val="22"/>
        </w:rPr>
        <w:t>AOP.</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By using proxy we delegated Struts action management to Spring Framework by integrating Struts with spring</w:t>
      </w:r>
    </w:p>
    <w:p w:rsidR="00F27E6F" w:rsidRPr="0025659C" w:rsidRDefault="00F27E6F" w:rsidP="00F27E6F">
      <w:pPr>
        <w:numPr>
          <w:ilvl w:val="0"/>
          <w:numId w:val="4"/>
        </w:numPr>
        <w:tabs>
          <w:tab w:val="left" w:pos="220"/>
          <w:tab w:val="left" w:pos="720"/>
        </w:tabs>
        <w:suppressAutoHyphen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  Developed Hibernate.cfg.xml to define the connection pooling which was being provided by Hibernate, did mapping for the POJOs in the application for which tables existed in the back end DB and developed corresponding .hbm files.</w:t>
      </w:r>
    </w:p>
    <w:p w:rsidR="00F27E6F" w:rsidRPr="0025659C" w:rsidRDefault="00F27E6F" w:rsidP="00F27E6F">
      <w:pPr>
        <w:numPr>
          <w:ilvl w:val="0"/>
          <w:numId w:val="4"/>
        </w:numPr>
        <w:jc w:val="both"/>
        <w:rPr>
          <w:rFonts w:ascii="Cambria" w:hAnsi="Cambria"/>
          <w:color w:val="0D0D0D" w:themeColor="text1" w:themeTint="F2"/>
          <w:sz w:val="22"/>
          <w:szCs w:val="22"/>
        </w:rPr>
      </w:pPr>
      <w:r w:rsidRPr="0025659C">
        <w:rPr>
          <w:rFonts w:ascii="Cambria" w:hAnsi="Cambria"/>
          <w:bCs/>
          <w:color w:val="0D0D0D" w:themeColor="text1" w:themeTint="F2"/>
          <w:sz w:val="22"/>
          <w:szCs w:val="22"/>
        </w:rPr>
        <w:t xml:space="preserve">Developed and consumed Web Services that use </w:t>
      </w:r>
      <w:r w:rsidRPr="0025659C">
        <w:rPr>
          <w:rFonts w:ascii="Cambria" w:hAnsi="Cambria"/>
          <w:b/>
          <w:color w:val="0D0D0D" w:themeColor="text1" w:themeTint="F2"/>
          <w:sz w:val="22"/>
          <w:szCs w:val="22"/>
        </w:rPr>
        <w:t>SOAP</w:t>
      </w:r>
      <w:r w:rsidRPr="0025659C">
        <w:rPr>
          <w:rFonts w:ascii="Cambria" w:hAnsi="Cambria"/>
          <w:b/>
          <w:bCs/>
          <w:color w:val="0D0D0D" w:themeColor="text1" w:themeTint="F2"/>
          <w:sz w:val="22"/>
          <w:szCs w:val="22"/>
        </w:rPr>
        <w: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Implemented several design patterns like Business Delegate, Data Access Object, Data Transfer Object and Singleton.</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Involved in writing views and stored procedures in </w:t>
      </w:r>
      <w:r w:rsidRPr="0025659C">
        <w:rPr>
          <w:rFonts w:ascii="Cambria" w:hAnsi="Cambria"/>
          <w:b/>
          <w:color w:val="0D0D0D" w:themeColor="text1" w:themeTint="F2"/>
          <w:sz w:val="22"/>
          <w:szCs w:val="22"/>
        </w:rPr>
        <w:t>DB2</w:t>
      </w:r>
      <w:r w:rsidRPr="0025659C">
        <w:rPr>
          <w:rFonts w:ascii="Cambria" w:hAnsi="Cambria"/>
          <w:color w:val="0D0D0D" w:themeColor="text1" w:themeTint="F2"/>
          <w:sz w:val="22"/>
          <w:szCs w:val="22"/>
        </w:rPr>
        <w:t>.</w:t>
      </w:r>
    </w:p>
    <w:p w:rsidR="00F27E6F"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For authentication, using AOP Interceptors we implemented spring security features.</w:t>
      </w:r>
    </w:p>
    <w:p w:rsidR="00496532" w:rsidRPr="00496532" w:rsidRDefault="00496532" w:rsidP="00496532">
      <w:pPr>
        <w:numPr>
          <w:ilvl w:val="0"/>
          <w:numId w:val="4"/>
        </w:numPr>
        <w:spacing w:line="276" w:lineRule="auto"/>
        <w:jc w:val="both"/>
        <w:rPr>
          <w:rFonts w:ascii="Cambria" w:eastAsia="Batang" w:hAnsi="Cambria"/>
          <w:color w:val="0D0D0D" w:themeColor="text1" w:themeTint="F2"/>
          <w:sz w:val="22"/>
          <w:szCs w:val="22"/>
        </w:rPr>
      </w:pPr>
      <w:r w:rsidRPr="00496532">
        <w:rPr>
          <w:rFonts w:ascii="Cambria" w:hAnsi="Cambria" w:cs="Arial"/>
          <w:color w:val="0D0D0D" w:themeColor="text1" w:themeTint="F2"/>
          <w:sz w:val="22"/>
          <w:szCs w:val="22"/>
          <w:shd w:val="clear" w:color="auto" w:fill="FFFFFF"/>
        </w:rPr>
        <w:t xml:space="preserve">Built and Configured Servers in </w:t>
      </w:r>
      <w:r w:rsidRPr="00496532">
        <w:rPr>
          <w:rFonts w:ascii="Cambria" w:hAnsi="Cambria" w:cs="Arial"/>
          <w:b/>
          <w:color w:val="0D0D0D" w:themeColor="text1" w:themeTint="F2"/>
          <w:sz w:val="22"/>
          <w:szCs w:val="22"/>
          <w:shd w:val="clear" w:color="auto" w:fill="FFFFFF"/>
        </w:rPr>
        <w:t>AWS Cloud</w:t>
      </w:r>
      <w:r w:rsidRPr="00496532">
        <w:rPr>
          <w:rFonts w:ascii="Cambria" w:hAnsi="Cambria" w:cs="Arial"/>
          <w:color w:val="0D0D0D" w:themeColor="text1" w:themeTint="F2"/>
          <w:sz w:val="22"/>
          <w:szCs w:val="22"/>
          <w:shd w:val="clear" w:color="auto" w:fill="FFFFFF"/>
        </w:rPr>
        <w:t xml:space="preserve"> Environment.</w:t>
      </w:r>
    </w:p>
    <w:p w:rsidR="00496532" w:rsidRPr="00496532" w:rsidRDefault="00496532" w:rsidP="00496532">
      <w:pPr>
        <w:numPr>
          <w:ilvl w:val="0"/>
          <w:numId w:val="4"/>
        </w:numPr>
        <w:spacing w:line="276" w:lineRule="auto"/>
        <w:jc w:val="both"/>
        <w:rPr>
          <w:rFonts w:ascii="Cambria" w:eastAsia="Batang" w:hAnsi="Cambria"/>
          <w:color w:val="0D0D0D" w:themeColor="text1" w:themeTint="F2"/>
          <w:sz w:val="22"/>
          <w:szCs w:val="22"/>
        </w:rPr>
      </w:pPr>
      <w:r w:rsidRPr="00496532">
        <w:rPr>
          <w:rFonts w:ascii="Cambria" w:hAnsi="Cambria" w:cs="Arial"/>
          <w:color w:val="0D0D0D" w:themeColor="text1" w:themeTint="F2"/>
          <w:sz w:val="22"/>
          <w:szCs w:val="22"/>
        </w:rPr>
        <w:t xml:space="preserve">Set up </w:t>
      </w:r>
      <w:r w:rsidRPr="00496532">
        <w:rPr>
          <w:rFonts w:ascii="Cambria" w:hAnsi="Cambria" w:cs="Arial"/>
          <w:b/>
          <w:color w:val="0D0D0D" w:themeColor="text1" w:themeTint="F2"/>
          <w:sz w:val="22"/>
          <w:szCs w:val="22"/>
        </w:rPr>
        <w:t>Jenkins server</w:t>
      </w:r>
      <w:r w:rsidRPr="00496532">
        <w:rPr>
          <w:rFonts w:ascii="Cambria" w:hAnsi="Cambria" w:cs="Arial"/>
          <w:color w:val="0D0D0D" w:themeColor="text1" w:themeTint="F2"/>
          <w:sz w:val="22"/>
          <w:szCs w:val="22"/>
        </w:rPr>
        <w:t xml:space="preserve"> and build jobs to provide continuous automated builds based on polling the </w:t>
      </w:r>
      <w:r w:rsidRPr="00496532">
        <w:rPr>
          <w:rFonts w:ascii="Cambria" w:hAnsi="Cambria" w:cs="Arial"/>
          <w:b/>
          <w:color w:val="0D0D0D" w:themeColor="text1" w:themeTint="F2"/>
          <w:sz w:val="22"/>
          <w:szCs w:val="22"/>
        </w:rPr>
        <w:t>Git</w:t>
      </w:r>
      <w:r w:rsidRPr="00496532">
        <w:rPr>
          <w:rStyle w:val="apple-converted-space"/>
          <w:rFonts w:ascii="Cambria" w:hAnsi="Cambria" w:cs="Arial"/>
          <w:b/>
          <w:color w:val="0D0D0D" w:themeColor="text1" w:themeTint="F2"/>
          <w:sz w:val="22"/>
          <w:szCs w:val="22"/>
        </w:rPr>
        <w:t>.</w:t>
      </w:r>
    </w:p>
    <w:p w:rsidR="00496532" w:rsidRPr="00496532" w:rsidRDefault="00496532" w:rsidP="00496532">
      <w:pPr>
        <w:numPr>
          <w:ilvl w:val="0"/>
          <w:numId w:val="4"/>
        </w:numPr>
        <w:spacing w:line="276" w:lineRule="auto"/>
        <w:jc w:val="both"/>
        <w:rPr>
          <w:rFonts w:ascii="Cambria" w:eastAsia="Batang" w:hAnsi="Cambria"/>
          <w:b/>
          <w:color w:val="0D0D0D" w:themeColor="text1" w:themeTint="F2"/>
          <w:sz w:val="22"/>
          <w:szCs w:val="22"/>
        </w:rPr>
      </w:pPr>
      <w:r w:rsidRPr="00496532">
        <w:rPr>
          <w:rFonts w:ascii="Cambria" w:hAnsi="Cambria" w:cs="Arial"/>
          <w:color w:val="0D0D0D" w:themeColor="text1" w:themeTint="F2"/>
          <w:sz w:val="22"/>
          <w:szCs w:val="22"/>
          <w:shd w:val="clear" w:color="auto" w:fill="FFFFFF"/>
        </w:rPr>
        <w:t xml:space="preserve">Installed, configured, and administration of </w:t>
      </w:r>
      <w:r w:rsidRPr="00496532">
        <w:rPr>
          <w:rFonts w:ascii="Cambria" w:hAnsi="Cambria" w:cs="Arial"/>
          <w:b/>
          <w:color w:val="0D0D0D" w:themeColor="text1" w:themeTint="F2"/>
          <w:sz w:val="22"/>
          <w:szCs w:val="22"/>
          <w:shd w:val="clear" w:color="auto" w:fill="FFFFFF"/>
        </w:rPr>
        <w:t>NoSQL</w:t>
      </w:r>
      <w:r w:rsidRPr="00496532">
        <w:rPr>
          <w:rFonts w:ascii="Cambria" w:hAnsi="Cambria" w:cs="Arial"/>
          <w:color w:val="0D0D0D" w:themeColor="text1" w:themeTint="F2"/>
          <w:sz w:val="22"/>
          <w:szCs w:val="22"/>
          <w:shd w:val="clear" w:color="auto" w:fill="FFFFFF"/>
        </w:rPr>
        <w:t xml:space="preserve">database clusters in </w:t>
      </w:r>
      <w:r w:rsidRPr="00496532">
        <w:rPr>
          <w:rFonts w:ascii="Cambria" w:hAnsi="Cambria" w:cs="Arial"/>
          <w:b/>
          <w:color w:val="0D0D0D" w:themeColor="text1" w:themeTint="F2"/>
          <w:sz w:val="22"/>
          <w:szCs w:val="22"/>
          <w:shd w:val="clear" w:color="auto" w:fill="FFFFFF"/>
        </w:rPr>
        <w:t>AWS Virtual Private Cloud Network. </w:t>
      </w:r>
    </w:p>
    <w:p w:rsidR="00496532" w:rsidRPr="00496532" w:rsidRDefault="00496532" w:rsidP="00496532">
      <w:pPr>
        <w:numPr>
          <w:ilvl w:val="0"/>
          <w:numId w:val="4"/>
        </w:numPr>
        <w:adjustRightInd w:val="0"/>
        <w:spacing w:line="276" w:lineRule="auto"/>
        <w:jc w:val="both"/>
        <w:rPr>
          <w:rFonts w:ascii="Cambria" w:hAnsi="Cambria"/>
          <w:color w:val="0D0D0D" w:themeColor="text1" w:themeTint="F2"/>
          <w:sz w:val="22"/>
          <w:szCs w:val="22"/>
        </w:rPr>
      </w:pPr>
      <w:r w:rsidRPr="00496532">
        <w:rPr>
          <w:rFonts w:ascii="Cambria" w:hAnsi="Cambria" w:cs="Arial"/>
          <w:color w:val="0D0D0D" w:themeColor="text1" w:themeTint="F2"/>
          <w:sz w:val="22"/>
          <w:szCs w:val="22"/>
        </w:rPr>
        <w:t xml:space="preserve">Migrated the Entire traditional </w:t>
      </w:r>
      <w:r w:rsidRPr="00496532">
        <w:rPr>
          <w:rFonts w:ascii="Cambria" w:hAnsi="Cambria" w:cs="Arial"/>
          <w:b/>
          <w:color w:val="0D0D0D" w:themeColor="text1" w:themeTint="F2"/>
          <w:sz w:val="22"/>
          <w:szCs w:val="22"/>
        </w:rPr>
        <w:t>EC2</w:t>
      </w:r>
      <w:r w:rsidRPr="00496532">
        <w:rPr>
          <w:rFonts w:ascii="Cambria" w:hAnsi="Cambria" w:cs="Arial"/>
          <w:color w:val="0D0D0D" w:themeColor="text1" w:themeTint="F2"/>
          <w:sz w:val="22"/>
          <w:szCs w:val="22"/>
        </w:rPr>
        <w:t xml:space="preserve"> Classic environment to </w:t>
      </w:r>
      <w:r w:rsidRPr="00496532">
        <w:rPr>
          <w:rFonts w:ascii="Cambria" w:hAnsi="Cambria" w:cs="Arial"/>
          <w:b/>
          <w:color w:val="0D0D0D" w:themeColor="text1" w:themeTint="F2"/>
          <w:sz w:val="22"/>
          <w:szCs w:val="22"/>
        </w:rPr>
        <w:t>Private network in AWS Cloud</w:t>
      </w:r>
      <w:r w:rsidRPr="00496532">
        <w:rPr>
          <w:rFonts w:ascii="Cambria" w:hAnsi="Cambria" w:cs="Arial"/>
          <w:color w:val="0D0D0D" w:themeColor="text1" w:themeTint="F2"/>
          <w:sz w:val="22"/>
          <w:szCs w:val="22"/>
        </w:rPr>
        <w:t xml:space="preserve">. This included a 3 tier Web Application. Integrated custom Cloud Portal to </w:t>
      </w:r>
      <w:r w:rsidRPr="00496532">
        <w:rPr>
          <w:rFonts w:ascii="Cambria" w:hAnsi="Cambria" w:cs="Arial"/>
          <w:b/>
          <w:color w:val="0D0D0D" w:themeColor="text1" w:themeTint="F2"/>
          <w:sz w:val="22"/>
          <w:szCs w:val="22"/>
        </w:rPr>
        <w:t>AWS APIs</w:t>
      </w:r>
      <w:r w:rsidRPr="00496532">
        <w:rPr>
          <w:rFonts w:ascii="Cambria" w:hAnsi="Cambria" w:cs="Arial"/>
          <w:color w:val="0D0D0D" w:themeColor="text1" w:themeTint="F2"/>
          <w:sz w:val="22"/>
          <w:szCs w:val="22"/>
        </w:rPr>
        <w:t xml:space="preserve"> for Automated Network.</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For faster response time we used Http compression and </w:t>
      </w:r>
      <w:r w:rsidRPr="0025659C">
        <w:rPr>
          <w:rFonts w:ascii="Cambria" w:hAnsi="Cambria"/>
          <w:b/>
          <w:bCs/>
          <w:color w:val="0D0D0D" w:themeColor="text1" w:themeTint="F2"/>
          <w:sz w:val="22"/>
          <w:szCs w:val="22"/>
        </w:rPr>
        <w:t>AJAX</w:t>
      </w:r>
      <w:r w:rsidRPr="0025659C">
        <w:rPr>
          <w:rFonts w:ascii="Cambria" w:hAnsi="Cambria"/>
          <w:color w:val="0D0D0D" w:themeColor="text1" w:themeTint="F2"/>
          <w:sz w:val="22"/>
          <w:szCs w:val="22"/>
        </w:rPr>
        <w:t>.</w:t>
      </w:r>
    </w:p>
    <w:p w:rsidR="00F27E6F" w:rsidRPr="0025659C" w:rsidRDefault="00F27E6F" w:rsidP="00F27E6F">
      <w:pPr>
        <w:numPr>
          <w:ilvl w:val="0"/>
          <w:numId w:val="4"/>
        </w:numPr>
        <w:suppressAutoHyphens/>
        <w:jc w:val="both"/>
        <w:rPr>
          <w:rFonts w:ascii="Cambria" w:hAnsi="Cambria"/>
          <w:bCs/>
          <w:color w:val="0D0D0D" w:themeColor="text1" w:themeTint="F2"/>
          <w:sz w:val="22"/>
          <w:szCs w:val="22"/>
        </w:rPr>
      </w:pPr>
      <w:r w:rsidRPr="0025659C">
        <w:rPr>
          <w:rFonts w:ascii="Cambria" w:hAnsi="Cambria"/>
          <w:color w:val="0D0D0D" w:themeColor="text1" w:themeTint="F2"/>
          <w:sz w:val="22"/>
          <w:szCs w:val="22"/>
        </w:rPr>
        <w:t>Involved in Exception handling (hibernate, SQL and generic exceptions) and displayed appropriate messages.</w:t>
      </w:r>
    </w:p>
    <w:p w:rsidR="00F27E6F" w:rsidRPr="00496532" w:rsidRDefault="00F27E6F" w:rsidP="00496532">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For testing web services we used </w:t>
      </w:r>
      <w:r w:rsidRPr="0025659C">
        <w:rPr>
          <w:rFonts w:ascii="Cambria" w:hAnsi="Cambria"/>
          <w:b/>
          <w:color w:val="0D0D0D" w:themeColor="text1" w:themeTint="F2"/>
          <w:sz w:val="22"/>
          <w:szCs w:val="22"/>
        </w:rPr>
        <w:t>SOAP UI.</w:t>
      </w:r>
      <w:r w:rsidRPr="00496532">
        <w:rPr>
          <w:rFonts w:ascii="Cambria" w:hAnsi="Cambria"/>
          <w:color w:val="0D0D0D" w:themeColor="text1" w:themeTint="F2"/>
          <w:sz w:val="22"/>
          <w:szCs w:val="22"/>
        </w:rPr>
        <w:t xml:space="preserve">For unit testing we used </w:t>
      </w:r>
      <w:r w:rsidRPr="00496532">
        <w:rPr>
          <w:rFonts w:ascii="Cambria" w:hAnsi="Cambria"/>
          <w:b/>
          <w:color w:val="0D0D0D" w:themeColor="text1" w:themeTint="F2"/>
          <w:sz w:val="22"/>
          <w:szCs w:val="22"/>
        </w:rPr>
        <w:t>JUNIT</w:t>
      </w:r>
      <w:r w:rsidRPr="00496532">
        <w:rPr>
          <w:rFonts w:ascii="Cambria" w:hAnsi="Cambria"/>
          <w:color w:val="0D0D0D" w:themeColor="text1" w:themeTint="F2"/>
          <w:sz w:val="22"/>
          <w:szCs w:val="22"/>
        </w:rPr>
        <w:t>.</w:t>
      </w:r>
    </w:p>
    <w:p w:rsidR="00F27E6F" w:rsidRPr="00496532" w:rsidRDefault="00F27E6F" w:rsidP="00496532">
      <w:pPr>
        <w:numPr>
          <w:ilvl w:val="0"/>
          <w:numId w:val="4"/>
        </w:numPr>
        <w:suppressAutoHyphen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Pr="0025659C">
        <w:rPr>
          <w:rFonts w:ascii="Cambria" w:hAnsi="Cambria"/>
          <w:b/>
          <w:color w:val="0D0D0D" w:themeColor="text1" w:themeTint="F2"/>
          <w:sz w:val="22"/>
          <w:szCs w:val="22"/>
        </w:rPr>
        <w:t xml:space="preserve">JIRA </w:t>
      </w:r>
      <w:r w:rsidRPr="0025659C">
        <w:rPr>
          <w:rFonts w:ascii="Cambria" w:hAnsi="Cambria"/>
          <w:color w:val="0D0D0D" w:themeColor="text1" w:themeTint="F2"/>
          <w:sz w:val="22"/>
          <w:szCs w:val="22"/>
        </w:rPr>
        <w:t>for issue tracking and bug tracking.</w:t>
      </w:r>
      <w:r w:rsidRPr="00496532">
        <w:rPr>
          <w:rFonts w:ascii="Cambria" w:hAnsi="Cambria"/>
          <w:color w:val="0D0D0D" w:themeColor="text1" w:themeTint="F2"/>
          <w:sz w:val="22"/>
          <w:szCs w:val="22"/>
        </w:rPr>
        <w:t xml:space="preserve">Used </w:t>
      </w:r>
      <w:r w:rsidRPr="00496532">
        <w:rPr>
          <w:rFonts w:ascii="Cambria" w:hAnsi="Cambria"/>
          <w:b/>
          <w:bCs/>
          <w:color w:val="0D0D0D" w:themeColor="text1" w:themeTint="F2"/>
          <w:sz w:val="22"/>
          <w:szCs w:val="22"/>
        </w:rPr>
        <w:t>log4j</w:t>
      </w:r>
      <w:r w:rsidRPr="00496532">
        <w:rPr>
          <w:rFonts w:ascii="Cambria" w:hAnsi="Cambria"/>
          <w:color w:val="0D0D0D" w:themeColor="text1" w:themeTint="F2"/>
          <w:sz w:val="22"/>
          <w:szCs w:val="22"/>
        </w:rPr>
        <w:t xml:space="preserve"> for logging.</w:t>
      </w:r>
    </w:p>
    <w:p w:rsidR="00F27E6F" w:rsidRPr="00496532" w:rsidRDefault="00F27E6F" w:rsidP="00496532">
      <w:pPr>
        <w:widowControl w:val="0"/>
        <w:numPr>
          <w:ilvl w:val="0"/>
          <w:numId w:val="4"/>
        </w:numPr>
        <w:tabs>
          <w:tab w:val="left" w:pos="0"/>
        </w:tabs>
        <w:suppressAutoHyphens/>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lastRenderedPageBreak/>
        <w:t xml:space="preserve">Worked in </w:t>
      </w:r>
      <w:r w:rsidRPr="0025659C">
        <w:rPr>
          <w:rFonts w:ascii="Cambria" w:hAnsi="Cambria"/>
          <w:b/>
          <w:color w:val="0D0D0D" w:themeColor="text1" w:themeTint="F2"/>
          <w:sz w:val="22"/>
          <w:szCs w:val="22"/>
        </w:rPr>
        <w:t>TDD</w:t>
      </w:r>
      <w:r w:rsidRPr="0025659C">
        <w:rPr>
          <w:rFonts w:ascii="Cambria" w:hAnsi="Cambria"/>
          <w:color w:val="0D0D0D" w:themeColor="text1" w:themeTint="F2"/>
          <w:sz w:val="22"/>
          <w:szCs w:val="22"/>
        </w:rPr>
        <w:t xml:space="preserve"> environment.</w:t>
      </w:r>
      <w:r w:rsidRPr="00496532">
        <w:rPr>
          <w:rFonts w:ascii="Cambria" w:hAnsi="Cambria"/>
          <w:b/>
          <w:color w:val="0D0D0D" w:themeColor="text1" w:themeTint="F2"/>
          <w:sz w:val="22"/>
          <w:szCs w:val="22"/>
        </w:rPr>
        <w:t xml:space="preserve">Selenium </w:t>
      </w:r>
      <w:r w:rsidRPr="00496532">
        <w:rPr>
          <w:rFonts w:ascii="Cambria" w:hAnsi="Cambria"/>
          <w:color w:val="0D0D0D" w:themeColor="text1" w:themeTint="F2"/>
          <w:sz w:val="22"/>
          <w:szCs w:val="22"/>
        </w:rPr>
        <w:t>for testing web application.</w:t>
      </w:r>
    </w:p>
    <w:p w:rsidR="00F27E6F" w:rsidRPr="0025659C" w:rsidRDefault="00F27E6F" w:rsidP="0025659C">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Used WebSphere application server to deploy the application.</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RAD was used as the application development environment on windows operating system.</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Build tool for the project was </w:t>
      </w:r>
      <w:r w:rsidRPr="0025659C">
        <w:rPr>
          <w:rFonts w:ascii="Cambria" w:hAnsi="Cambria"/>
          <w:b/>
          <w:color w:val="0D0D0D" w:themeColor="text1" w:themeTint="F2"/>
          <w:sz w:val="22"/>
          <w:szCs w:val="22"/>
        </w:rPr>
        <w:t>Maven</w:t>
      </w:r>
      <w:r w:rsidRPr="0025659C">
        <w:rPr>
          <w:rFonts w:ascii="Cambria" w:hAnsi="Cambria"/>
          <w:color w:val="0D0D0D" w:themeColor="text1" w:themeTint="F2"/>
          <w:sz w:val="22"/>
          <w:szCs w:val="22"/>
        </w:rPr>
        <w:t>. </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For version control we used </w:t>
      </w:r>
      <w:r w:rsidRPr="0025659C">
        <w:rPr>
          <w:rFonts w:ascii="Cambria" w:hAnsi="Cambria"/>
          <w:b/>
          <w:color w:val="0D0D0D" w:themeColor="text1" w:themeTint="F2"/>
          <w:sz w:val="22"/>
          <w:szCs w:val="22"/>
        </w:rPr>
        <w:t>SVN</w:t>
      </w:r>
      <w:r w:rsidRPr="0025659C">
        <w:rPr>
          <w:rFonts w:ascii="Cambria" w:hAnsi="Cambria"/>
          <w:color w:val="0D0D0D" w:themeColor="text1" w:themeTint="F2"/>
          <w:sz w:val="22"/>
          <w:szCs w:val="22"/>
        </w:rPr>
        <w:t>.</w:t>
      </w:r>
    </w:p>
    <w:p w:rsidR="00F27E6F" w:rsidRPr="0025659C" w:rsidRDefault="00F27E6F" w:rsidP="00F27E6F">
      <w:pPr>
        <w:numPr>
          <w:ilvl w:val="0"/>
          <w:numId w:val="4"/>
        </w:numPr>
        <w:tabs>
          <w:tab w:val="left" w:pos="220"/>
          <w:tab w:val="left" w:pos="720"/>
        </w:tabs>
        <w:suppressAutoHyphens/>
        <w:jc w:val="both"/>
        <w:rPr>
          <w:rFonts w:ascii="Cambria" w:hAnsi="Cambria"/>
          <w:b/>
          <w:color w:val="0D0D0D" w:themeColor="text1" w:themeTint="F2"/>
          <w:sz w:val="22"/>
          <w:szCs w:val="22"/>
        </w:rPr>
      </w:pPr>
      <w:r w:rsidRPr="0025659C">
        <w:rPr>
          <w:rFonts w:ascii="Cambria" w:hAnsi="Cambria"/>
          <w:color w:val="0D0D0D" w:themeColor="text1" w:themeTint="F2"/>
          <w:sz w:val="22"/>
          <w:szCs w:val="22"/>
        </w:rPr>
        <w:t xml:space="preserve"> Used Object Oriented Programming and Multi-Threading. </w:t>
      </w:r>
    </w:p>
    <w:p w:rsidR="0025659C" w:rsidRDefault="0025659C" w:rsidP="00F27E6F">
      <w:pPr>
        <w:autoSpaceDE w:val="0"/>
        <w:autoSpaceDN w:val="0"/>
        <w:adjustRightInd w:val="0"/>
        <w:rPr>
          <w:rFonts w:ascii="Cambria" w:hAnsi="Cambria"/>
          <w:b/>
          <w:bCs/>
          <w:color w:val="0D0D0D" w:themeColor="text1" w:themeTint="F2"/>
          <w:sz w:val="22"/>
          <w:szCs w:val="22"/>
          <w:lang w:val="fr-FR"/>
        </w:rPr>
      </w:pPr>
    </w:p>
    <w:p w:rsidR="00F27E6F" w:rsidRPr="00010D95" w:rsidRDefault="00F27E6F" w:rsidP="00010D95">
      <w:pPr>
        <w:autoSpaceDE w:val="0"/>
        <w:autoSpaceDN w:val="0"/>
        <w:adjustRightInd w:val="0"/>
        <w:rPr>
          <w:rFonts w:ascii="Cambria" w:eastAsia="Calibri" w:hAnsi="Cambria"/>
          <w:b/>
          <w:bCs/>
          <w:color w:val="0D0D0D" w:themeColor="text1" w:themeTint="F2"/>
          <w:sz w:val="22"/>
          <w:szCs w:val="22"/>
        </w:rPr>
      </w:pPr>
      <w:r w:rsidRPr="0025659C">
        <w:rPr>
          <w:rFonts w:ascii="Cambria" w:eastAsia="Calibri" w:hAnsi="Cambria"/>
          <w:b/>
          <w:bCs/>
          <w:color w:val="0D0D0D" w:themeColor="text1" w:themeTint="F2"/>
          <w:sz w:val="22"/>
          <w:szCs w:val="22"/>
        </w:rPr>
        <w:t>Environment:</w:t>
      </w:r>
      <w:r w:rsidR="00010D95" w:rsidRPr="00C86451">
        <w:rPr>
          <w:rFonts w:ascii="Cambria" w:hAnsi="Cambria"/>
          <w:b/>
          <w:color w:val="000000"/>
          <w:sz w:val="21"/>
          <w:szCs w:val="21"/>
          <w:shd w:val="clear" w:color="auto" w:fill="FFFFFF"/>
        </w:rPr>
        <w:t xml:space="preserve">Java, J2EE, Spring, Unix, JSP, JSON, Servlet, JDBC, SQL, Maven, AngularJS, </w:t>
      </w:r>
      <w:r w:rsidR="00806B78">
        <w:rPr>
          <w:rFonts w:ascii="Cambria" w:hAnsi="Cambria"/>
          <w:b/>
          <w:color w:val="000000"/>
          <w:sz w:val="21"/>
          <w:szCs w:val="21"/>
          <w:shd w:val="clear" w:color="auto" w:fill="FFFFFF"/>
        </w:rPr>
        <w:t>Java script, HTML, CSS, J</w:t>
      </w:r>
      <w:r w:rsidR="00496532">
        <w:rPr>
          <w:rFonts w:ascii="Cambria" w:hAnsi="Cambria"/>
          <w:b/>
          <w:color w:val="000000"/>
          <w:sz w:val="21"/>
          <w:szCs w:val="21"/>
          <w:shd w:val="clear" w:color="auto" w:fill="FFFFFF"/>
        </w:rPr>
        <w:t>Query</w:t>
      </w:r>
      <w:r w:rsidR="00010D95" w:rsidRPr="00C86451">
        <w:rPr>
          <w:rFonts w:ascii="Cambria" w:hAnsi="Cambria"/>
          <w:b/>
          <w:color w:val="000000"/>
          <w:sz w:val="21"/>
          <w:szCs w:val="21"/>
          <w:shd w:val="clear" w:color="auto" w:fill="FFFFFF"/>
        </w:rPr>
        <w:t>, Oracle, XML, Apache Tomcat v7,Log4j, SoapUI 3.4, toad,</w:t>
      </w:r>
      <w:r w:rsidR="00806B78">
        <w:rPr>
          <w:rFonts w:ascii="Cambria" w:hAnsi="Cambria"/>
          <w:b/>
          <w:color w:val="000000"/>
          <w:sz w:val="21"/>
          <w:szCs w:val="21"/>
          <w:shd w:val="clear" w:color="auto" w:fill="FFFFFF"/>
        </w:rPr>
        <w:t xml:space="preserve"> AWS,</w:t>
      </w:r>
      <w:r w:rsidR="00010D95" w:rsidRPr="00C86451">
        <w:rPr>
          <w:rFonts w:ascii="Cambria" w:hAnsi="Cambria"/>
          <w:b/>
          <w:color w:val="000000"/>
          <w:sz w:val="21"/>
          <w:szCs w:val="21"/>
          <w:shd w:val="clear" w:color="auto" w:fill="FFFFFF"/>
        </w:rPr>
        <w:t xml:space="preserve"> Spring Tool Suite 3.7.Tortoise SVN, </w:t>
      </w:r>
      <w:r w:rsidR="00806B78">
        <w:rPr>
          <w:rFonts w:ascii="Cambria" w:hAnsi="Cambria"/>
          <w:b/>
          <w:color w:val="000000"/>
          <w:sz w:val="21"/>
          <w:szCs w:val="21"/>
          <w:shd w:val="clear" w:color="auto" w:fill="FFFFFF"/>
        </w:rPr>
        <w:t xml:space="preserve">J </w:t>
      </w:r>
      <w:r w:rsidR="00010D95" w:rsidRPr="00C86451">
        <w:rPr>
          <w:rFonts w:ascii="Cambria" w:hAnsi="Cambria"/>
          <w:b/>
          <w:color w:val="000000"/>
          <w:sz w:val="21"/>
          <w:szCs w:val="21"/>
          <w:shd w:val="clear" w:color="auto" w:fill="FFFFFF"/>
        </w:rPr>
        <w:t>unit, Jenkins</w:t>
      </w:r>
      <w:r w:rsidRPr="0025659C">
        <w:rPr>
          <w:rFonts w:ascii="Cambria" w:hAnsi="Cambria"/>
          <w:color w:val="0D0D0D" w:themeColor="text1" w:themeTint="F2"/>
          <w:sz w:val="22"/>
          <w:szCs w:val="22"/>
          <w:lang w:val="fr-FR"/>
        </w:rPr>
        <w:t>.</w:t>
      </w:r>
    </w:p>
    <w:p w:rsidR="0080547E" w:rsidRPr="0025659C" w:rsidRDefault="0080547E" w:rsidP="00673E06">
      <w:pPr>
        <w:tabs>
          <w:tab w:val="left" w:pos="0"/>
        </w:tabs>
        <w:jc w:val="both"/>
        <w:rPr>
          <w:rFonts w:ascii="Cambria" w:hAnsi="Cambria"/>
          <w:color w:val="0D0D0D" w:themeColor="text1" w:themeTint="F2"/>
          <w:sz w:val="22"/>
          <w:szCs w:val="22"/>
          <w:lang w:val="fr-FR"/>
        </w:rPr>
      </w:pPr>
    </w:p>
    <w:p w:rsidR="001C4C40" w:rsidRPr="0025659C" w:rsidRDefault="00673E06" w:rsidP="00673E06">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Client:</w:t>
      </w:r>
      <w:r w:rsidRPr="0025659C">
        <w:rPr>
          <w:rFonts w:ascii="Cambria" w:hAnsi="Cambria"/>
          <w:b/>
          <w:color w:val="0D0D0D" w:themeColor="text1" w:themeTint="F2"/>
          <w:sz w:val="22"/>
          <w:szCs w:val="22"/>
        </w:rPr>
        <w:tab/>
      </w:r>
      <w:r w:rsidR="00806B78">
        <w:rPr>
          <w:rFonts w:ascii="Cambria" w:hAnsi="Cambria"/>
          <w:b/>
          <w:color w:val="0D0D0D" w:themeColor="text1" w:themeTint="F2"/>
          <w:sz w:val="22"/>
          <w:szCs w:val="22"/>
        </w:rPr>
        <w:t>AT &amp; T</w:t>
      </w:r>
      <w:r w:rsidRPr="0025659C">
        <w:rPr>
          <w:rFonts w:ascii="Cambria" w:hAnsi="Cambria"/>
          <w:b/>
          <w:color w:val="0D0D0D" w:themeColor="text1" w:themeTint="F2"/>
          <w:sz w:val="22"/>
          <w:szCs w:val="22"/>
        </w:rPr>
        <w:t>, Dallas, TX</w:t>
      </w:r>
      <w:r w:rsidRPr="0025659C">
        <w:rPr>
          <w:rFonts w:ascii="Cambria" w:hAnsi="Cambria"/>
          <w:b/>
          <w:color w:val="0D0D0D" w:themeColor="text1" w:themeTint="F2"/>
          <w:sz w:val="22"/>
          <w:szCs w:val="22"/>
        </w:rPr>
        <w:tab/>
      </w:r>
    </w:p>
    <w:p w:rsidR="00673E06" w:rsidRPr="0025659C" w:rsidRDefault="006A07B6" w:rsidP="00673E06">
      <w:pPr>
        <w:tabs>
          <w:tab w:val="left" w:pos="0"/>
        </w:tabs>
        <w:jc w:val="both"/>
        <w:rPr>
          <w:rFonts w:ascii="Cambria" w:hAnsi="Cambria"/>
          <w:b/>
          <w:color w:val="0D0D0D" w:themeColor="text1" w:themeTint="F2"/>
          <w:sz w:val="22"/>
          <w:szCs w:val="22"/>
        </w:rPr>
      </w:pPr>
      <w:r w:rsidRPr="006A07B6">
        <w:rPr>
          <w:rFonts w:ascii="Cambria" w:hAnsi="Cambria"/>
          <w:b/>
          <w:color w:val="0D0D0D" w:themeColor="text1" w:themeTint="F2"/>
          <w:sz w:val="22"/>
          <w:szCs w:val="22"/>
        </w:rPr>
        <w:t>Sr. Java/J2EE developer</w:t>
      </w:r>
      <w:r w:rsidR="001C4C40" w:rsidRPr="0025659C">
        <w:rPr>
          <w:rFonts w:ascii="Cambria" w:hAnsi="Cambria"/>
          <w:b/>
          <w:color w:val="0D0D0D" w:themeColor="text1" w:themeTint="F2"/>
          <w:sz w:val="22"/>
          <w:szCs w:val="22"/>
        </w:rPr>
        <w:tab/>
      </w:r>
      <w:r w:rsidR="001C4C40" w:rsidRPr="0025659C">
        <w:rPr>
          <w:rFonts w:ascii="Cambria" w:hAnsi="Cambria"/>
          <w:b/>
          <w:color w:val="0D0D0D" w:themeColor="text1" w:themeTint="F2"/>
          <w:sz w:val="22"/>
          <w:szCs w:val="22"/>
        </w:rPr>
        <w:tab/>
      </w:r>
      <w:r w:rsidR="001C4C40" w:rsidRPr="0025659C">
        <w:rPr>
          <w:rFonts w:ascii="Cambria" w:hAnsi="Cambria"/>
          <w:b/>
          <w:color w:val="0D0D0D" w:themeColor="text1" w:themeTint="F2"/>
          <w:sz w:val="22"/>
          <w:szCs w:val="22"/>
        </w:rPr>
        <w:tab/>
      </w:r>
      <w:r w:rsidR="001C4C40" w:rsidRPr="0025659C">
        <w:rPr>
          <w:rFonts w:ascii="Cambria" w:hAnsi="Cambria"/>
          <w:b/>
          <w:color w:val="0D0D0D" w:themeColor="text1" w:themeTint="F2"/>
          <w:sz w:val="22"/>
          <w:szCs w:val="22"/>
        </w:rPr>
        <w:tab/>
      </w:r>
      <w:r w:rsidR="001C4C40" w:rsidRPr="0025659C">
        <w:rPr>
          <w:rFonts w:ascii="Cambria" w:hAnsi="Cambria"/>
          <w:b/>
          <w:color w:val="0D0D0D" w:themeColor="text1" w:themeTint="F2"/>
          <w:sz w:val="22"/>
          <w:szCs w:val="22"/>
        </w:rPr>
        <w:tab/>
      </w:r>
      <w:r w:rsidR="00673E06" w:rsidRPr="0025659C">
        <w:rPr>
          <w:rFonts w:ascii="Cambria" w:hAnsi="Cambria"/>
          <w:b/>
          <w:color w:val="0D0D0D" w:themeColor="text1" w:themeTint="F2"/>
          <w:sz w:val="22"/>
          <w:szCs w:val="22"/>
        </w:rPr>
        <w:tab/>
      </w:r>
      <w:r w:rsidR="001C4C40" w:rsidRPr="0025659C">
        <w:rPr>
          <w:rFonts w:ascii="Cambria" w:hAnsi="Cambria"/>
          <w:b/>
          <w:color w:val="0D0D0D" w:themeColor="text1" w:themeTint="F2"/>
          <w:sz w:val="22"/>
          <w:szCs w:val="22"/>
        </w:rPr>
        <w:tab/>
      </w:r>
      <w:r w:rsidR="002220E8" w:rsidRPr="0025659C">
        <w:rPr>
          <w:rFonts w:ascii="Cambria" w:hAnsi="Cambria"/>
          <w:b/>
          <w:color w:val="0D0D0D" w:themeColor="text1" w:themeTint="F2"/>
          <w:sz w:val="22"/>
          <w:szCs w:val="22"/>
        </w:rPr>
        <w:t>Apr ‘14 – May’ 15</w:t>
      </w:r>
    </w:p>
    <w:p w:rsidR="00673E06" w:rsidRPr="0025659C" w:rsidRDefault="00673E06" w:rsidP="00673E06">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 xml:space="preserve">Project: Client Portal                                                               </w:t>
      </w:r>
    </w:p>
    <w:p w:rsidR="00252C3A" w:rsidRPr="0025659C" w:rsidRDefault="00252C3A" w:rsidP="00252C3A">
      <w:pPr>
        <w:pStyle w:val="CommentText"/>
        <w:jc w:val="both"/>
        <w:rPr>
          <w:rFonts w:ascii="Cambria" w:hAnsi="Cambria"/>
          <w:b/>
          <w:i/>
          <w:color w:val="0D0D0D" w:themeColor="text1" w:themeTint="F2"/>
          <w:sz w:val="22"/>
          <w:szCs w:val="22"/>
        </w:rPr>
      </w:pPr>
      <w:r w:rsidRPr="0025659C">
        <w:rPr>
          <w:rFonts w:ascii="Cambria" w:hAnsi="Cambria"/>
          <w:b/>
          <w:color w:val="0D0D0D" w:themeColor="text1" w:themeTint="F2"/>
          <w:sz w:val="22"/>
          <w:szCs w:val="22"/>
        </w:rPr>
        <w:t>Responsibilities:</w:t>
      </w:r>
    </w:p>
    <w:p w:rsidR="00252C3A" w:rsidRPr="0025659C" w:rsidRDefault="00252C3A" w:rsidP="00252C3A">
      <w:pPr>
        <w:numPr>
          <w:ilvl w:val="0"/>
          <w:numId w:val="13"/>
        </w:numPr>
        <w:suppressAutoHyphens/>
        <w:rPr>
          <w:rFonts w:ascii="Cambria" w:hAnsi="Cambria"/>
          <w:color w:val="0D0D0D" w:themeColor="text1" w:themeTint="F2"/>
          <w:sz w:val="22"/>
          <w:szCs w:val="22"/>
        </w:rPr>
      </w:pPr>
      <w:r w:rsidRPr="0025659C">
        <w:rPr>
          <w:rFonts w:ascii="Cambria" w:hAnsi="Cambria"/>
          <w:color w:val="0D0D0D" w:themeColor="text1" w:themeTint="F2"/>
          <w:sz w:val="22"/>
          <w:szCs w:val="22"/>
        </w:rPr>
        <w:t>Designed and developed a web pages HTML5, JSP, Portlets, AJAX, JSTL, Angular JS, JQuery and CSS.</w:t>
      </w:r>
    </w:p>
    <w:p w:rsidR="00252C3A" w:rsidRPr="0025659C" w:rsidRDefault="00252C3A" w:rsidP="00252C3A">
      <w:pPr>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Developed Custom Tags using </w:t>
      </w:r>
      <w:r w:rsidRPr="0025659C">
        <w:rPr>
          <w:rFonts w:ascii="Cambria" w:hAnsi="Cambria"/>
          <w:b/>
          <w:color w:val="0D0D0D" w:themeColor="text1" w:themeTint="F2"/>
          <w:sz w:val="22"/>
          <w:szCs w:val="22"/>
        </w:rPr>
        <w:t>JSTL</w:t>
      </w:r>
      <w:r w:rsidRPr="0025659C">
        <w:rPr>
          <w:rFonts w:ascii="Cambria" w:hAnsi="Cambria"/>
          <w:color w:val="0D0D0D" w:themeColor="text1" w:themeTint="F2"/>
          <w:sz w:val="22"/>
          <w:szCs w:val="22"/>
        </w:rPr>
        <w:t>.</w:t>
      </w:r>
    </w:p>
    <w:p w:rsidR="00252C3A" w:rsidRPr="0025659C" w:rsidRDefault="00252C3A" w:rsidP="00252C3A">
      <w:pPr>
        <w:numPr>
          <w:ilvl w:val="0"/>
          <w:numId w:val="13"/>
        </w:numPr>
        <w:suppressAutoHyphens/>
        <w:rPr>
          <w:rFonts w:ascii="Cambria" w:hAnsi="Cambria"/>
          <w:color w:val="0D0D0D" w:themeColor="text1" w:themeTint="F2"/>
          <w:sz w:val="22"/>
          <w:szCs w:val="22"/>
        </w:rPr>
      </w:pPr>
      <w:r w:rsidRPr="0025659C">
        <w:rPr>
          <w:rFonts w:ascii="Cambria" w:hAnsi="Cambria"/>
          <w:color w:val="0D0D0D" w:themeColor="text1" w:themeTint="F2"/>
          <w:sz w:val="22"/>
          <w:szCs w:val="22"/>
        </w:rPr>
        <w:t>Developed stored procedures, triggers and used PL/SQL on Oracle database.</w:t>
      </w:r>
    </w:p>
    <w:p w:rsidR="00252C3A" w:rsidRPr="0025659C" w:rsidRDefault="00252C3A" w:rsidP="00252C3A">
      <w:pPr>
        <w:numPr>
          <w:ilvl w:val="0"/>
          <w:numId w:val="13"/>
        </w:numPr>
        <w:suppressAutoHyphens/>
        <w:rPr>
          <w:rFonts w:ascii="Cambria" w:eastAsia="Times-Roman" w:hAnsi="Cambria"/>
          <w:color w:val="0D0D0D" w:themeColor="text1" w:themeTint="F2"/>
          <w:sz w:val="22"/>
          <w:szCs w:val="22"/>
        </w:rPr>
      </w:pPr>
      <w:r w:rsidRPr="0025659C">
        <w:rPr>
          <w:rFonts w:ascii="Cambria" w:hAnsi="Cambria"/>
          <w:color w:val="0D0D0D" w:themeColor="text1" w:themeTint="F2"/>
          <w:sz w:val="22"/>
          <w:szCs w:val="22"/>
        </w:rPr>
        <w:t>Used Node.js for server-side validation.</w:t>
      </w:r>
    </w:p>
    <w:p w:rsidR="00252C3A" w:rsidRPr="0025659C" w:rsidRDefault="00252C3A" w:rsidP="00252C3A">
      <w:pPr>
        <w:numPr>
          <w:ilvl w:val="0"/>
          <w:numId w:val="13"/>
        </w:numPr>
        <w:suppressAutoHyphens/>
        <w:rPr>
          <w:rFonts w:ascii="Cambria" w:hAnsi="Cambria"/>
          <w:bCs/>
          <w:color w:val="0D0D0D" w:themeColor="text1" w:themeTint="F2"/>
          <w:sz w:val="22"/>
          <w:szCs w:val="22"/>
        </w:rPr>
      </w:pPr>
      <w:r w:rsidRPr="0025659C">
        <w:rPr>
          <w:rFonts w:ascii="Cambria" w:hAnsi="Cambria"/>
          <w:color w:val="0D0D0D" w:themeColor="text1" w:themeTint="F2"/>
          <w:sz w:val="22"/>
          <w:szCs w:val="22"/>
        </w:rPr>
        <w:t>Used spring framework for implementing IOC/JDBC/ORM, AOP and Spring Security.</w:t>
      </w:r>
    </w:p>
    <w:p w:rsidR="00252C3A" w:rsidRPr="0025659C" w:rsidRDefault="00252C3A" w:rsidP="00252C3A">
      <w:pPr>
        <w:pStyle w:val="ColorfulList-Accent11"/>
        <w:numPr>
          <w:ilvl w:val="0"/>
          <w:numId w:val="13"/>
        </w:numPr>
        <w:suppressAutoHyphens/>
        <w:jc w:val="both"/>
        <w:rPr>
          <w:rFonts w:ascii="Cambria" w:hAnsi="Cambria"/>
          <w:bCs/>
          <w:color w:val="0D0D0D" w:themeColor="text1" w:themeTint="F2"/>
          <w:sz w:val="22"/>
          <w:szCs w:val="22"/>
        </w:rPr>
      </w:pPr>
      <w:r w:rsidRPr="0025659C">
        <w:rPr>
          <w:rFonts w:ascii="Cambria" w:hAnsi="Cambria"/>
          <w:bCs/>
          <w:color w:val="0D0D0D" w:themeColor="text1" w:themeTint="F2"/>
          <w:sz w:val="22"/>
          <w:szCs w:val="22"/>
        </w:rPr>
        <w:t>Involved in performance tuning, scalability of the application and production support.</w:t>
      </w:r>
    </w:p>
    <w:p w:rsidR="00252C3A" w:rsidRPr="00FB12B4" w:rsidRDefault="00252C3A" w:rsidP="00FB12B4">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25659C">
        <w:rPr>
          <w:rFonts w:ascii="Cambria" w:hAnsi="Cambria"/>
          <w:bCs/>
          <w:color w:val="0D0D0D" w:themeColor="text1" w:themeTint="F2"/>
          <w:sz w:val="22"/>
          <w:szCs w:val="22"/>
        </w:rPr>
        <w:t>Developed TDD using Junit.</w:t>
      </w:r>
      <w:r w:rsidR="00FB12B4" w:rsidRPr="0025659C">
        <w:rPr>
          <w:rFonts w:ascii="Cambria" w:hAnsi="Cambria"/>
          <w:color w:val="0D0D0D" w:themeColor="text1" w:themeTint="F2"/>
          <w:sz w:val="22"/>
          <w:szCs w:val="22"/>
        </w:rPr>
        <w:t xml:space="preserve">Consumed SOAP web services using </w:t>
      </w:r>
      <w:r w:rsidR="00FB12B4" w:rsidRPr="0025659C">
        <w:rPr>
          <w:rFonts w:ascii="Cambria" w:hAnsi="Cambria"/>
          <w:b/>
          <w:color w:val="0D0D0D" w:themeColor="text1" w:themeTint="F2"/>
          <w:sz w:val="22"/>
          <w:szCs w:val="22"/>
        </w:rPr>
        <w:t>spring</w:t>
      </w:r>
      <w:r w:rsidR="00FB12B4" w:rsidRPr="0025659C">
        <w:rPr>
          <w:rFonts w:ascii="Cambria" w:hAnsi="Cambria"/>
          <w:color w:val="0D0D0D" w:themeColor="text1" w:themeTint="F2"/>
          <w:sz w:val="22"/>
          <w:szCs w:val="22"/>
        </w:rPr>
        <w:t>.</w:t>
      </w:r>
    </w:p>
    <w:p w:rsidR="00252C3A" w:rsidRPr="0025659C" w:rsidRDefault="00252C3A" w:rsidP="00252C3A">
      <w:pPr>
        <w:numPr>
          <w:ilvl w:val="0"/>
          <w:numId w:val="13"/>
        </w:numPr>
        <w:spacing w:line="300" w:lineRule="atLeast"/>
        <w:jc w:val="both"/>
        <w:rPr>
          <w:rFonts w:ascii="Cambria" w:hAnsi="Cambria"/>
          <w:color w:val="0D0D0D" w:themeColor="text1" w:themeTint="F2"/>
          <w:sz w:val="22"/>
          <w:szCs w:val="22"/>
        </w:rPr>
      </w:pPr>
      <w:r w:rsidRPr="0025659C">
        <w:rPr>
          <w:rFonts w:ascii="Cambria" w:hAnsi="Cambria"/>
          <w:color w:val="0D0D0D" w:themeColor="text1" w:themeTint="F2"/>
          <w:sz w:val="22"/>
          <w:szCs w:val="22"/>
        </w:rPr>
        <w:t>Enabled better quality control of Java source code by implementing Sonar to report code quality and test coverage.</w:t>
      </w:r>
    </w:p>
    <w:p w:rsidR="00252C3A" w:rsidRDefault="00252C3A" w:rsidP="00252C3A">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Developed the presentation layer using </w:t>
      </w:r>
      <w:r w:rsidRPr="0025659C">
        <w:rPr>
          <w:rFonts w:ascii="Cambria" w:hAnsi="Cambria"/>
          <w:b/>
          <w:color w:val="0D0D0D" w:themeColor="text1" w:themeTint="F2"/>
          <w:sz w:val="22"/>
          <w:szCs w:val="22"/>
        </w:rPr>
        <w:t>Struts</w:t>
      </w:r>
      <w:r w:rsidRPr="0025659C">
        <w:rPr>
          <w:rFonts w:ascii="Cambria" w:hAnsi="Cambria"/>
          <w:color w:val="0D0D0D" w:themeColor="text1" w:themeTint="F2"/>
          <w:sz w:val="22"/>
          <w:szCs w:val="22"/>
        </w:rPr>
        <w:t xml:space="preserve"> Framework, </w:t>
      </w:r>
      <w:r w:rsidRPr="0025659C">
        <w:rPr>
          <w:rFonts w:ascii="Cambria" w:hAnsi="Cambria"/>
          <w:b/>
          <w:color w:val="0D0D0D" w:themeColor="text1" w:themeTint="F2"/>
          <w:sz w:val="22"/>
          <w:szCs w:val="22"/>
        </w:rPr>
        <w:t>JSP, Servlets, JavaScript, JQuery, and AJAX</w:t>
      </w:r>
      <w:r w:rsidRPr="0025659C">
        <w:rPr>
          <w:rFonts w:ascii="Cambria" w:hAnsi="Cambria"/>
          <w:color w:val="0D0D0D" w:themeColor="text1" w:themeTint="F2"/>
          <w:sz w:val="22"/>
          <w:szCs w:val="22"/>
        </w:rPr>
        <w:t>.</w:t>
      </w:r>
    </w:p>
    <w:p w:rsidR="00FE4850" w:rsidRPr="00FE4850" w:rsidRDefault="00FE4850" w:rsidP="00252C3A">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FE4850">
        <w:rPr>
          <w:rFonts w:ascii="Cambria" w:hAnsi="Cambria" w:cs="Helvetica"/>
          <w:sz w:val="22"/>
          <w:szCs w:val="22"/>
        </w:rPr>
        <w:t>Built spring based Java and Scala</w:t>
      </w:r>
      <w:r w:rsidRPr="00FE4850">
        <w:rPr>
          <w:rFonts w:ascii="Cambria" w:hAnsi="Cambria" w:cs="Helvetica"/>
          <w:b/>
          <w:sz w:val="22"/>
          <w:szCs w:val="22"/>
        </w:rPr>
        <w:t>microservices</w:t>
      </w:r>
      <w:r w:rsidRPr="00FE4850">
        <w:rPr>
          <w:rFonts w:ascii="Cambria" w:hAnsi="Cambria" w:cs="Helvetica"/>
          <w:sz w:val="22"/>
          <w:szCs w:val="22"/>
        </w:rPr>
        <w:t>to support enterprise web application.</w:t>
      </w:r>
    </w:p>
    <w:p w:rsidR="00252C3A" w:rsidRPr="0025659C" w:rsidRDefault="00252C3A" w:rsidP="00252C3A">
      <w:pPr>
        <w:numPr>
          <w:ilvl w:val="0"/>
          <w:numId w:val="13"/>
        </w:numPr>
        <w:suppressAutoHyphens/>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Developed Web services in the service layer and implemented Web Services based on </w:t>
      </w:r>
      <w:r w:rsidRPr="0025659C">
        <w:rPr>
          <w:rFonts w:ascii="Cambria" w:hAnsi="Cambria"/>
          <w:b/>
          <w:color w:val="0D0D0D" w:themeColor="text1" w:themeTint="F2"/>
          <w:sz w:val="22"/>
          <w:szCs w:val="22"/>
        </w:rPr>
        <w:t xml:space="preserve">SOA </w:t>
      </w:r>
      <w:r w:rsidRPr="0025659C">
        <w:rPr>
          <w:rFonts w:ascii="Cambria" w:hAnsi="Cambria"/>
          <w:color w:val="0D0D0D" w:themeColor="text1" w:themeTint="F2"/>
          <w:sz w:val="22"/>
          <w:szCs w:val="22"/>
        </w:rPr>
        <w:t>architecture with</w:t>
      </w:r>
      <w:r w:rsidRPr="0025659C">
        <w:rPr>
          <w:rFonts w:ascii="Cambria" w:hAnsi="Cambria"/>
          <w:b/>
          <w:color w:val="0D0D0D" w:themeColor="text1" w:themeTint="F2"/>
          <w:sz w:val="22"/>
          <w:szCs w:val="22"/>
        </w:rPr>
        <w:t xml:space="preserve"> Restful.</w:t>
      </w:r>
    </w:p>
    <w:p w:rsidR="00806B78" w:rsidRPr="00806B78" w:rsidRDefault="00806B78" w:rsidP="00806B78">
      <w:pPr>
        <w:numPr>
          <w:ilvl w:val="0"/>
          <w:numId w:val="13"/>
        </w:numPr>
        <w:adjustRightInd w:val="0"/>
        <w:spacing w:line="276" w:lineRule="auto"/>
        <w:jc w:val="both"/>
        <w:rPr>
          <w:rFonts w:ascii="Cambria" w:hAnsi="Cambria"/>
          <w:color w:val="0D0D0D" w:themeColor="text1" w:themeTint="F2"/>
          <w:sz w:val="22"/>
          <w:szCs w:val="22"/>
        </w:rPr>
      </w:pPr>
      <w:r w:rsidRPr="00806B78">
        <w:rPr>
          <w:rFonts w:ascii="Cambria" w:hAnsi="Cambria"/>
          <w:color w:val="0D0D0D" w:themeColor="text1" w:themeTint="F2"/>
          <w:sz w:val="22"/>
          <w:szCs w:val="22"/>
        </w:rPr>
        <w:t xml:space="preserve">Installed, secured, and configured </w:t>
      </w:r>
      <w:r w:rsidRPr="00806B78">
        <w:rPr>
          <w:rFonts w:ascii="Cambria" w:hAnsi="Cambria"/>
          <w:b/>
          <w:color w:val="0D0D0D" w:themeColor="text1" w:themeTint="F2"/>
          <w:sz w:val="22"/>
          <w:szCs w:val="22"/>
        </w:rPr>
        <w:t>AWS cloud servers</w:t>
      </w:r>
      <w:r w:rsidRPr="00806B78">
        <w:rPr>
          <w:rFonts w:ascii="Cambria" w:hAnsi="Cambria"/>
          <w:color w:val="0D0D0D" w:themeColor="text1" w:themeTint="F2"/>
          <w:sz w:val="22"/>
          <w:szCs w:val="22"/>
        </w:rPr>
        <w:t xml:space="preserve"> with Linux, Tomcat, MySQL, Apache, etc.</w:t>
      </w:r>
    </w:p>
    <w:p w:rsidR="00806B78" w:rsidRPr="00D770A2" w:rsidRDefault="00806B78" w:rsidP="00806B78">
      <w:pPr>
        <w:widowControl w:val="0"/>
        <w:numPr>
          <w:ilvl w:val="0"/>
          <w:numId w:val="13"/>
        </w:numPr>
        <w:autoSpaceDE w:val="0"/>
        <w:autoSpaceDN w:val="0"/>
        <w:adjustRightInd w:val="0"/>
        <w:spacing w:line="0" w:lineRule="atLeast"/>
        <w:jc w:val="both"/>
        <w:rPr>
          <w:rFonts w:ascii="Cambria" w:hAnsi="Cambria"/>
          <w:sz w:val="22"/>
          <w:szCs w:val="22"/>
          <w:lang w:eastAsia="zh-CN" w:bidi="th-TH"/>
        </w:rPr>
      </w:pPr>
      <w:r w:rsidRPr="00806B78">
        <w:rPr>
          <w:rFonts w:ascii="Cambria" w:hAnsi="Cambria" w:cs="Arial"/>
          <w:color w:val="000000"/>
          <w:sz w:val="22"/>
          <w:szCs w:val="22"/>
        </w:rPr>
        <w:t xml:space="preserve">Created architecture stack for data access with </w:t>
      </w:r>
      <w:r w:rsidRPr="00806B78">
        <w:rPr>
          <w:rFonts w:ascii="Cambria" w:hAnsi="Cambria" w:cs="Arial"/>
          <w:b/>
          <w:color w:val="000000"/>
          <w:sz w:val="22"/>
          <w:szCs w:val="22"/>
        </w:rPr>
        <w:t>NoSQL</w:t>
      </w:r>
      <w:r w:rsidRPr="00806B78">
        <w:rPr>
          <w:rFonts w:ascii="Cambria" w:hAnsi="Cambria" w:cs="Arial"/>
          <w:color w:val="000000"/>
          <w:sz w:val="22"/>
          <w:szCs w:val="22"/>
        </w:rPr>
        <w:t xml:space="preserve"> data base </w:t>
      </w:r>
      <w:r w:rsidRPr="00806B78">
        <w:rPr>
          <w:rFonts w:ascii="Cambria" w:hAnsi="Cambria" w:cs="Arial"/>
          <w:b/>
          <w:color w:val="000000"/>
          <w:sz w:val="22"/>
          <w:szCs w:val="22"/>
        </w:rPr>
        <w:t>Cassandra.</w:t>
      </w:r>
      <w:r w:rsidRPr="00806B78">
        <w:rPr>
          <w:rFonts w:ascii="Cambria" w:hAnsi="Cambria" w:cs="Arial"/>
          <w:sz w:val="22"/>
          <w:szCs w:val="22"/>
          <w:shd w:val="clear" w:color="auto" w:fill="FFFFFF"/>
        </w:rPr>
        <w:t xml:space="preserve"> Installed, configured, and administration of </w:t>
      </w:r>
      <w:r w:rsidRPr="00806B78">
        <w:rPr>
          <w:rFonts w:ascii="Cambria" w:hAnsi="Cambria" w:cs="Arial"/>
          <w:b/>
          <w:sz w:val="22"/>
          <w:szCs w:val="22"/>
          <w:shd w:val="clear" w:color="auto" w:fill="FFFFFF"/>
        </w:rPr>
        <w:t>NoSQL</w:t>
      </w:r>
      <w:r w:rsidRPr="00806B78">
        <w:rPr>
          <w:rFonts w:ascii="Cambria" w:hAnsi="Cambria" w:cs="Arial"/>
          <w:sz w:val="22"/>
          <w:szCs w:val="22"/>
          <w:shd w:val="clear" w:color="auto" w:fill="FFFFFF"/>
        </w:rPr>
        <w:t xml:space="preserve"> database clusters in </w:t>
      </w:r>
      <w:r w:rsidRPr="00806B78">
        <w:rPr>
          <w:rFonts w:ascii="Cambria" w:hAnsi="Cambria" w:cs="Arial"/>
          <w:b/>
          <w:sz w:val="22"/>
          <w:szCs w:val="22"/>
          <w:shd w:val="clear" w:color="auto" w:fill="FFFFFF"/>
        </w:rPr>
        <w:t>AWS Virtual Private Cloud Network. </w:t>
      </w:r>
    </w:p>
    <w:p w:rsidR="00D770A2" w:rsidRPr="00D770A2" w:rsidRDefault="00D770A2" w:rsidP="00D770A2">
      <w:pPr>
        <w:numPr>
          <w:ilvl w:val="0"/>
          <w:numId w:val="13"/>
        </w:numPr>
        <w:suppressAutoHyphens/>
        <w:jc w:val="both"/>
        <w:rPr>
          <w:rFonts w:ascii="Cambria" w:hAnsi="Cambria" w:cs="Arial"/>
          <w:color w:val="000000"/>
          <w:sz w:val="22"/>
          <w:szCs w:val="22"/>
        </w:rPr>
      </w:pPr>
      <w:r w:rsidRPr="004B1D7C">
        <w:rPr>
          <w:rFonts w:ascii="Cambria" w:hAnsi="Cambria" w:cs="Arial"/>
          <w:color w:val="000000"/>
          <w:sz w:val="22"/>
          <w:szCs w:val="22"/>
        </w:rPr>
        <w:t xml:space="preserve">Designed and implemented a </w:t>
      </w:r>
      <w:r w:rsidRPr="004B1D7C">
        <w:rPr>
          <w:rFonts w:ascii="Cambria" w:hAnsi="Cambria" w:cs="Arial"/>
          <w:b/>
          <w:color w:val="000000"/>
          <w:sz w:val="22"/>
          <w:szCs w:val="22"/>
        </w:rPr>
        <w:t>Cassandra</w:t>
      </w:r>
      <w:r w:rsidRPr="004B1D7C">
        <w:rPr>
          <w:rFonts w:ascii="Cambria" w:hAnsi="Cambria" w:cs="Arial"/>
          <w:color w:val="000000"/>
          <w:sz w:val="22"/>
          <w:szCs w:val="22"/>
        </w:rPr>
        <w:t xml:space="preserve">NoSQL based database and associated </w:t>
      </w:r>
      <w:r w:rsidRPr="004B1D7C">
        <w:rPr>
          <w:rFonts w:ascii="Cambria" w:hAnsi="Cambria" w:cs="Arial"/>
          <w:b/>
          <w:color w:val="000000"/>
          <w:sz w:val="22"/>
          <w:szCs w:val="22"/>
        </w:rPr>
        <w:t>RESTful</w:t>
      </w:r>
      <w:r w:rsidRPr="004B1D7C">
        <w:rPr>
          <w:rFonts w:ascii="Cambria" w:hAnsi="Cambria" w:cs="Arial"/>
          <w:color w:val="000000"/>
          <w:sz w:val="22"/>
          <w:szCs w:val="22"/>
        </w:rPr>
        <w:t xml:space="preserve"> web service that persists high-volume user profile data for vertical teams.</w:t>
      </w:r>
    </w:p>
    <w:p w:rsidR="00FA42F6" w:rsidRPr="00FA42F6" w:rsidRDefault="00FA42F6" w:rsidP="00FA42F6">
      <w:pPr>
        <w:pStyle w:val="ListParagraph"/>
        <w:numPr>
          <w:ilvl w:val="0"/>
          <w:numId w:val="13"/>
        </w:numPr>
        <w:spacing w:line="0" w:lineRule="atLeast"/>
        <w:jc w:val="both"/>
        <w:rPr>
          <w:rFonts w:ascii="Cambria" w:hAnsi="Cambria"/>
          <w:color w:val="0D0D0D" w:themeColor="text1" w:themeTint="F2"/>
          <w:sz w:val="22"/>
          <w:szCs w:val="22"/>
          <w:lang w:eastAsia="zh-CN" w:bidi="th-TH"/>
        </w:rPr>
      </w:pPr>
      <w:r w:rsidRPr="00FA42F6">
        <w:rPr>
          <w:rFonts w:ascii="Cambria" w:hAnsi="Cambria" w:cs="Arial"/>
          <w:color w:val="0D0D0D" w:themeColor="text1" w:themeTint="F2"/>
          <w:sz w:val="22"/>
          <w:szCs w:val="22"/>
          <w:shd w:val="clear" w:color="auto" w:fill="FFFFFF"/>
        </w:rPr>
        <w:t xml:space="preserve">Designed built, and deployed a multitude applications utilizing   AWS stack (Including </w:t>
      </w:r>
      <w:r w:rsidRPr="00FA42F6">
        <w:rPr>
          <w:rFonts w:ascii="Cambria" w:hAnsi="Cambria" w:cs="Arial"/>
          <w:b/>
          <w:color w:val="0D0D0D" w:themeColor="text1" w:themeTint="F2"/>
          <w:sz w:val="22"/>
          <w:szCs w:val="22"/>
          <w:shd w:val="clear" w:color="auto" w:fill="FFFFFF"/>
        </w:rPr>
        <w:t>EC2, R53, S3, Dynamo DB, SQS and EMR</w:t>
      </w:r>
      <w:r w:rsidRPr="00FA42F6">
        <w:rPr>
          <w:rFonts w:ascii="Cambria" w:hAnsi="Cambria" w:cs="Arial"/>
          <w:color w:val="0D0D0D" w:themeColor="text1" w:themeTint="F2"/>
          <w:sz w:val="22"/>
          <w:szCs w:val="22"/>
          <w:shd w:val="clear" w:color="auto" w:fill="FFFFFF"/>
        </w:rPr>
        <w:t xml:space="preserve">), focusing on high-availability, fault tolerance, </w:t>
      </w:r>
      <w:r w:rsidRPr="00FA42F6">
        <w:rPr>
          <w:rFonts w:ascii="Cambria" w:hAnsi="Cambria"/>
          <w:color w:val="0D0D0D" w:themeColor="text1" w:themeTint="F2"/>
          <w:sz w:val="22"/>
          <w:szCs w:val="22"/>
          <w:lang w:eastAsia="zh-CN" w:bidi="th-TH"/>
        </w:rPr>
        <w:t xml:space="preserve">and auto-scaling. Developed backend ran on </w:t>
      </w:r>
      <w:r w:rsidRPr="00FA42F6">
        <w:rPr>
          <w:rFonts w:ascii="Cambria" w:hAnsi="Cambria"/>
          <w:b/>
          <w:color w:val="0D0D0D" w:themeColor="text1" w:themeTint="F2"/>
          <w:sz w:val="22"/>
          <w:szCs w:val="22"/>
          <w:lang w:eastAsia="zh-CN" w:bidi="th-TH"/>
        </w:rPr>
        <w:t>AWS's Elastic Beanstalk</w:t>
      </w:r>
      <w:r w:rsidRPr="00FA42F6">
        <w:rPr>
          <w:rFonts w:ascii="Cambria" w:hAnsi="Cambria"/>
          <w:color w:val="0D0D0D" w:themeColor="text1" w:themeTint="F2"/>
          <w:sz w:val="22"/>
          <w:szCs w:val="22"/>
          <w:lang w:eastAsia="zh-CN" w:bidi="th-TH"/>
        </w:rPr>
        <w:t xml:space="preserve"> and interfaced with a MySQL on AWS's RDS. </w:t>
      </w:r>
    </w:p>
    <w:p w:rsidR="00FE4850" w:rsidRDefault="00252C3A" w:rsidP="00FE4850">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iCs/>
          <w:color w:val="0D0D0D" w:themeColor="text1" w:themeTint="F2"/>
          <w:sz w:val="22"/>
          <w:szCs w:val="22"/>
        </w:rPr>
      </w:pPr>
      <w:r w:rsidRPr="0025659C">
        <w:rPr>
          <w:rFonts w:ascii="Cambria" w:hAnsi="Cambria"/>
          <w:color w:val="0D0D0D" w:themeColor="text1" w:themeTint="F2"/>
          <w:sz w:val="22"/>
          <w:szCs w:val="22"/>
        </w:rPr>
        <w:t>Used Anypoint Connectors to eases the interaction between mule and external resources such as database, Rest API.</w:t>
      </w:r>
      <w:r w:rsidR="00FB12B4" w:rsidRPr="0025659C">
        <w:rPr>
          <w:rFonts w:ascii="Cambria" w:hAnsi="Cambria"/>
          <w:color w:val="0D0D0D" w:themeColor="text1" w:themeTint="F2"/>
          <w:sz w:val="22"/>
          <w:szCs w:val="22"/>
        </w:rPr>
        <w:t>Deployed the Application using Weblogic.</w:t>
      </w:r>
    </w:p>
    <w:p w:rsidR="00FE4850" w:rsidRPr="00FE4850" w:rsidRDefault="00FE4850" w:rsidP="00FE4850">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iCs/>
          <w:color w:val="0D0D0D" w:themeColor="text1" w:themeTint="F2"/>
          <w:sz w:val="22"/>
          <w:szCs w:val="22"/>
        </w:rPr>
      </w:pPr>
      <w:r w:rsidRPr="00FE4850">
        <w:rPr>
          <w:rFonts w:ascii="Cambria" w:hAnsi="Cambria"/>
          <w:color w:val="0D0D0D" w:themeColor="text1" w:themeTint="F2"/>
          <w:sz w:val="22"/>
          <w:szCs w:val="22"/>
        </w:rPr>
        <w:t xml:space="preserve">Setup High Availability for MQ servers. </w:t>
      </w:r>
      <w:r w:rsidRPr="00FE4850">
        <w:rPr>
          <w:rFonts w:ascii="Cambria" w:hAnsi="Cambria" w:cs="Arial"/>
          <w:sz w:val="22"/>
          <w:szCs w:val="22"/>
          <w:shd w:val="clear" w:color="auto" w:fill="FFFFFF"/>
        </w:rPr>
        <w:t xml:space="preserve">Integrate </w:t>
      </w:r>
      <w:r w:rsidRPr="00FE4850">
        <w:rPr>
          <w:rFonts w:ascii="Cambria" w:hAnsi="Cambria" w:cs="Arial"/>
          <w:b/>
          <w:sz w:val="22"/>
          <w:szCs w:val="22"/>
          <w:shd w:val="clear" w:color="auto" w:fill="FFFFFF"/>
        </w:rPr>
        <w:t>microservices</w:t>
      </w:r>
      <w:r w:rsidRPr="00FE4850">
        <w:rPr>
          <w:rFonts w:ascii="Cambria" w:hAnsi="Cambria" w:cs="Arial"/>
          <w:sz w:val="22"/>
          <w:szCs w:val="22"/>
          <w:shd w:val="clear" w:color="auto" w:fill="FFFFFF"/>
        </w:rPr>
        <w:t xml:space="preserve"> into an existing system architecture.</w:t>
      </w:r>
    </w:p>
    <w:p w:rsidR="00252C3A" w:rsidRPr="0025659C" w:rsidRDefault="00252C3A" w:rsidP="00252C3A">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Involved in integration, development of MULE services as part of both consumer and producer.</w:t>
      </w:r>
    </w:p>
    <w:p w:rsidR="00252C3A" w:rsidRPr="0025659C" w:rsidRDefault="00252C3A" w:rsidP="00252C3A">
      <w:pPr>
        <w:pStyle w:val="NoSpacing"/>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textAlignment w:val="baseline"/>
        <w:rPr>
          <w:rFonts w:ascii="Cambria" w:hAnsi="Cambria" w:cs="Times New Roman"/>
          <w:color w:val="0D0D0D" w:themeColor="text1" w:themeTint="F2"/>
          <w:sz w:val="22"/>
          <w:szCs w:val="22"/>
        </w:rPr>
      </w:pPr>
      <w:r w:rsidRPr="0025659C">
        <w:rPr>
          <w:rFonts w:ascii="Cambria" w:hAnsi="Cambria" w:cs="Times New Roman"/>
          <w:color w:val="0D0D0D" w:themeColor="text1" w:themeTint="F2"/>
          <w:sz w:val="22"/>
          <w:szCs w:val="22"/>
        </w:rPr>
        <w:t xml:space="preserve">Developed </w:t>
      </w:r>
      <w:r w:rsidRPr="0025659C">
        <w:rPr>
          <w:rFonts w:ascii="Cambria" w:hAnsi="Cambria" w:cs="Times New Roman"/>
          <w:b/>
          <w:color w:val="0D0D0D" w:themeColor="text1" w:themeTint="F2"/>
          <w:sz w:val="22"/>
          <w:szCs w:val="22"/>
        </w:rPr>
        <w:t>Maven scripts</w:t>
      </w:r>
      <w:r w:rsidRPr="0025659C">
        <w:rPr>
          <w:rFonts w:ascii="Cambria" w:hAnsi="Cambria" w:cs="Times New Roman"/>
          <w:color w:val="0D0D0D" w:themeColor="text1" w:themeTint="F2"/>
          <w:sz w:val="22"/>
          <w:szCs w:val="22"/>
        </w:rPr>
        <w:t xml:space="preserve"> to build and deploy the application onto</w:t>
      </w:r>
      <w:r w:rsidRPr="0025659C">
        <w:rPr>
          <w:rFonts w:ascii="Cambria" w:hAnsi="Cambria" w:cs="Times New Roman"/>
          <w:b/>
          <w:color w:val="0D0D0D" w:themeColor="text1" w:themeTint="F2"/>
          <w:sz w:val="22"/>
          <w:szCs w:val="22"/>
        </w:rPr>
        <w:t xml:space="preserve"> Web logic</w:t>
      </w:r>
      <w:r w:rsidRPr="0025659C">
        <w:rPr>
          <w:rFonts w:ascii="Cambria" w:hAnsi="Cambria" w:cs="Times New Roman"/>
          <w:color w:val="0D0D0D" w:themeColor="text1" w:themeTint="F2"/>
          <w:sz w:val="22"/>
          <w:szCs w:val="22"/>
        </w:rPr>
        <w:t xml:space="preserve"> Application Server and ran </w:t>
      </w:r>
      <w:r w:rsidRPr="0025659C">
        <w:rPr>
          <w:rFonts w:ascii="Cambria" w:hAnsi="Cambria" w:cs="Times New Roman"/>
          <w:b/>
          <w:color w:val="0D0D0D" w:themeColor="text1" w:themeTint="F2"/>
          <w:sz w:val="22"/>
          <w:szCs w:val="22"/>
        </w:rPr>
        <w:t>UNIX shell</w:t>
      </w:r>
      <w:r w:rsidRPr="0025659C">
        <w:rPr>
          <w:rFonts w:ascii="Cambria" w:hAnsi="Cambria" w:cs="Times New Roman"/>
          <w:color w:val="0D0D0D" w:themeColor="text1" w:themeTint="F2"/>
          <w:sz w:val="22"/>
          <w:szCs w:val="22"/>
        </w:rPr>
        <w:t xml:space="preserve"> scripts and implemented auto deployment process.</w:t>
      </w:r>
    </w:p>
    <w:p w:rsidR="00252C3A" w:rsidRDefault="00252C3A" w:rsidP="00252C3A">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Used Maven for Life Cycle Management of the project.</w:t>
      </w:r>
    </w:p>
    <w:p w:rsidR="00FE4850" w:rsidRPr="00FE4850" w:rsidRDefault="00FE4850" w:rsidP="00FE4850">
      <w:pPr>
        <w:pStyle w:val="ListParagraph"/>
        <w:numPr>
          <w:ilvl w:val="0"/>
          <w:numId w:val="13"/>
        </w:numPr>
        <w:overflowPunct w:val="0"/>
        <w:autoSpaceDE w:val="0"/>
        <w:autoSpaceDN w:val="0"/>
        <w:adjustRightInd w:val="0"/>
        <w:textAlignment w:val="baseline"/>
        <w:rPr>
          <w:rFonts w:ascii="Cambria" w:hAnsi="Cambria" w:cs="Tahoma"/>
          <w:b/>
          <w:color w:val="0D0D0D" w:themeColor="text1" w:themeTint="F2"/>
          <w:sz w:val="22"/>
          <w:szCs w:val="22"/>
        </w:rPr>
      </w:pPr>
      <w:r w:rsidRPr="00FE4850">
        <w:rPr>
          <w:rFonts w:ascii="Cambria" w:hAnsi="Cambria"/>
          <w:color w:val="000000" w:themeColor="text1"/>
          <w:sz w:val="22"/>
          <w:szCs w:val="22"/>
        </w:rPr>
        <w:t xml:space="preserve">Used </w:t>
      </w:r>
      <w:r w:rsidRPr="00FE4850">
        <w:rPr>
          <w:rFonts w:ascii="Cambria" w:hAnsi="Cambria"/>
          <w:b/>
          <w:color w:val="000000" w:themeColor="text1"/>
          <w:sz w:val="22"/>
          <w:szCs w:val="22"/>
        </w:rPr>
        <w:t>Spring Core</w:t>
      </w:r>
      <w:r w:rsidRPr="00FE4850">
        <w:rPr>
          <w:rFonts w:ascii="Cambria" w:hAnsi="Cambria"/>
          <w:color w:val="000000" w:themeColor="text1"/>
          <w:sz w:val="22"/>
          <w:szCs w:val="22"/>
        </w:rPr>
        <w:t xml:space="preserve"> Annotations for </w:t>
      </w:r>
      <w:r w:rsidRPr="00FE4850">
        <w:rPr>
          <w:rFonts w:ascii="Cambria" w:hAnsi="Cambria"/>
          <w:b/>
          <w:color w:val="000000" w:themeColor="text1"/>
          <w:sz w:val="22"/>
          <w:szCs w:val="22"/>
        </w:rPr>
        <w:t>Dependency Injection</w:t>
      </w:r>
      <w:r w:rsidRPr="00FE4850">
        <w:rPr>
          <w:rFonts w:ascii="Cambria" w:hAnsi="Cambria"/>
          <w:color w:val="000000" w:themeColor="text1"/>
          <w:sz w:val="22"/>
          <w:szCs w:val="22"/>
        </w:rPr>
        <w:t xml:space="preserve"> and </w:t>
      </w:r>
      <w:r w:rsidRPr="00FE4850">
        <w:rPr>
          <w:rFonts w:ascii="Cambria" w:hAnsi="Cambria"/>
          <w:b/>
          <w:color w:val="000000" w:themeColor="text1"/>
          <w:sz w:val="22"/>
          <w:szCs w:val="22"/>
        </w:rPr>
        <w:t>Spring MVC</w:t>
      </w:r>
      <w:r w:rsidRPr="00FE4850">
        <w:rPr>
          <w:rFonts w:ascii="Cambria" w:hAnsi="Cambria"/>
          <w:color w:val="000000" w:themeColor="text1"/>
          <w:sz w:val="22"/>
          <w:szCs w:val="22"/>
        </w:rPr>
        <w:t xml:space="preserve"> for </w:t>
      </w:r>
      <w:r w:rsidRPr="00FE4850">
        <w:rPr>
          <w:rFonts w:ascii="Cambria" w:hAnsi="Cambria"/>
          <w:b/>
          <w:color w:val="000000" w:themeColor="text1"/>
          <w:sz w:val="22"/>
          <w:szCs w:val="22"/>
        </w:rPr>
        <w:t>REST API s</w:t>
      </w:r>
      <w:r w:rsidRPr="00FE4850">
        <w:rPr>
          <w:rFonts w:ascii="Cambria" w:hAnsi="Cambria"/>
          <w:color w:val="000000" w:themeColor="text1"/>
          <w:sz w:val="22"/>
          <w:szCs w:val="22"/>
        </w:rPr>
        <w:t xml:space="preserve"> and </w:t>
      </w:r>
      <w:r w:rsidRPr="00FE4850">
        <w:rPr>
          <w:rFonts w:ascii="Cambria" w:hAnsi="Cambria"/>
          <w:b/>
          <w:color w:val="000000" w:themeColor="text1"/>
          <w:sz w:val="22"/>
          <w:szCs w:val="22"/>
        </w:rPr>
        <w:t>Spring Boot</w:t>
      </w:r>
      <w:r w:rsidRPr="00FE4850">
        <w:rPr>
          <w:rFonts w:ascii="Cambria" w:hAnsi="Cambria"/>
          <w:color w:val="000000" w:themeColor="text1"/>
          <w:sz w:val="22"/>
          <w:szCs w:val="22"/>
        </w:rPr>
        <w:t xml:space="preserve"> for micro-services.</w:t>
      </w:r>
      <w:bookmarkStart w:id="0" w:name="_GoBack"/>
      <w:bookmarkEnd w:id="0"/>
    </w:p>
    <w:p w:rsidR="00252C3A" w:rsidRPr="00FB12B4" w:rsidRDefault="00252C3A" w:rsidP="00FB12B4">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eastAsia="Verdana" w:hAnsi="Cambria"/>
          <w:color w:val="0D0D0D" w:themeColor="text1" w:themeTint="F2"/>
          <w:sz w:val="22"/>
          <w:szCs w:val="22"/>
        </w:rPr>
      </w:pPr>
      <w:r w:rsidRPr="0025659C">
        <w:rPr>
          <w:rFonts w:ascii="Cambria" w:hAnsi="Cambria"/>
          <w:color w:val="0D0D0D" w:themeColor="text1" w:themeTint="F2"/>
          <w:sz w:val="22"/>
          <w:szCs w:val="22"/>
        </w:rPr>
        <w:t xml:space="preserve">Unit tested the complete application using </w:t>
      </w:r>
      <w:r w:rsidR="00806B78">
        <w:rPr>
          <w:rFonts w:ascii="Cambria" w:hAnsi="Cambria"/>
          <w:b/>
          <w:color w:val="0D0D0D" w:themeColor="text1" w:themeTint="F2"/>
          <w:sz w:val="22"/>
          <w:szCs w:val="22"/>
        </w:rPr>
        <w:t xml:space="preserve">J </w:t>
      </w:r>
      <w:r w:rsidRPr="0025659C">
        <w:rPr>
          <w:rFonts w:ascii="Cambria" w:hAnsi="Cambria"/>
          <w:b/>
          <w:color w:val="0D0D0D" w:themeColor="text1" w:themeTint="F2"/>
          <w:sz w:val="22"/>
          <w:szCs w:val="22"/>
        </w:rPr>
        <w:t>Unit</w:t>
      </w:r>
      <w:r w:rsidRPr="0025659C">
        <w:rPr>
          <w:rFonts w:ascii="Cambria" w:hAnsi="Cambria"/>
          <w:color w:val="0D0D0D" w:themeColor="text1" w:themeTint="F2"/>
          <w:sz w:val="22"/>
          <w:szCs w:val="22"/>
        </w:rPr>
        <w:t>.</w:t>
      </w:r>
      <w:r w:rsidRPr="00FB12B4">
        <w:rPr>
          <w:rFonts w:ascii="Cambria" w:eastAsia="Verdana" w:hAnsi="Cambria"/>
          <w:color w:val="0D0D0D" w:themeColor="text1" w:themeTint="F2"/>
          <w:sz w:val="22"/>
          <w:szCs w:val="22"/>
        </w:rPr>
        <w:t xml:space="preserve">Used </w:t>
      </w:r>
      <w:r w:rsidRPr="00FB12B4">
        <w:rPr>
          <w:rFonts w:ascii="Cambria" w:eastAsia="Verdana" w:hAnsi="Cambria"/>
          <w:b/>
          <w:bCs/>
          <w:color w:val="0D0D0D" w:themeColor="text1" w:themeTint="F2"/>
          <w:sz w:val="22"/>
          <w:szCs w:val="22"/>
        </w:rPr>
        <w:t>Apache ActiveMQ</w:t>
      </w:r>
      <w:r w:rsidRPr="00FB12B4">
        <w:rPr>
          <w:rFonts w:ascii="Cambria" w:eastAsia="Verdana" w:hAnsi="Cambria"/>
          <w:color w:val="0D0D0D" w:themeColor="text1" w:themeTint="F2"/>
          <w:sz w:val="22"/>
          <w:szCs w:val="22"/>
        </w:rPr>
        <w:t xml:space="preserve"> as messaging platform.</w:t>
      </w:r>
    </w:p>
    <w:p w:rsidR="00252C3A" w:rsidRPr="0025659C" w:rsidRDefault="00252C3A" w:rsidP="00252C3A">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ind w:right="-540"/>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Pr="0025659C">
        <w:rPr>
          <w:rFonts w:ascii="Cambria" w:hAnsi="Cambria"/>
          <w:b/>
          <w:color w:val="0D0D0D" w:themeColor="text1" w:themeTint="F2"/>
          <w:sz w:val="22"/>
          <w:szCs w:val="22"/>
        </w:rPr>
        <w:t>Splunk</w:t>
      </w:r>
      <w:r w:rsidRPr="0025659C">
        <w:rPr>
          <w:rFonts w:ascii="Cambria" w:hAnsi="Cambria"/>
          <w:color w:val="0D0D0D" w:themeColor="text1" w:themeTint="F2"/>
          <w:sz w:val="22"/>
          <w:szCs w:val="22"/>
        </w:rPr>
        <w:t xml:space="preserve"> tool to search the application logs and used Log4j for logging.</w:t>
      </w:r>
    </w:p>
    <w:p w:rsidR="00AC5916" w:rsidRPr="0025659C" w:rsidRDefault="00AC5916" w:rsidP="00252C3A">
      <w:pPr>
        <w:rPr>
          <w:rFonts w:ascii="Cambria" w:hAnsi="Cambria"/>
          <w:iCs/>
          <w:color w:val="0D0D0D" w:themeColor="text1" w:themeTint="F2"/>
          <w:sz w:val="22"/>
          <w:szCs w:val="22"/>
        </w:rPr>
      </w:pPr>
    </w:p>
    <w:p w:rsidR="00252C3A" w:rsidRPr="00806B78" w:rsidRDefault="00252C3A" w:rsidP="00252C3A">
      <w:pPr>
        <w:rPr>
          <w:rFonts w:ascii="Cambria" w:hAnsi="Cambria"/>
          <w:b/>
          <w:color w:val="0D0D0D" w:themeColor="text1" w:themeTint="F2"/>
          <w:sz w:val="22"/>
          <w:szCs w:val="22"/>
        </w:rPr>
      </w:pPr>
      <w:r w:rsidRPr="0025659C">
        <w:rPr>
          <w:rFonts w:ascii="Cambria" w:hAnsi="Cambria"/>
          <w:b/>
          <w:color w:val="0D0D0D" w:themeColor="text1" w:themeTint="F2"/>
          <w:sz w:val="22"/>
          <w:szCs w:val="22"/>
        </w:rPr>
        <w:t>Environment:</w:t>
      </w:r>
      <w:r w:rsidRPr="00806B78">
        <w:rPr>
          <w:rFonts w:ascii="Cambria" w:hAnsi="Cambria"/>
          <w:b/>
          <w:color w:val="0D0D0D" w:themeColor="text1" w:themeTint="F2"/>
          <w:sz w:val="22"/>
          <w:szCs w:val="22"/>
        </w:rPr>
        <w:t xml:space="preserve">Core Java, JSP, Servlets, JQuery, JSTL, AJAX, Splunk, Struts, Restful, Apache ActiveMQ, Spring Core, Spring MVC, JUnit, ESB MULE, JSTL, SOAP UI, Spring Tool Suite, </w:t>
      </w:r>
      <w:r w:rsidR="00806B78" w:rsidRPr="00806B78">
        <w:rPr>
          <w:rFonts w:ascii="Cambria" w:hAnsi="Cambria"/>
          <w:b/>
          <w:color w:val="0D0D0D" w:themeColor="text1" w:themeTint="F2"/>
          <w:sz w:val="22"/>
          <w:szCs w:val="22"/>
        </w:rPr>
        <w:t>Web logic</w:t>
      </w:r>
      <w:r w:rsidRPr="00806B78">
        <w:rPr>
          <w:rFonts w:ascii="Cambria" w:hAnsi="Cambria"/>
          <w:b/>
          <w:color w:val="0D0D0D" w:themeColor="text1" w:themeTint="F2"/>
          <w:sz w:val="22"/>
          <w:szCs w:val="22"/>
        </w:rPr>
        <w:t>, Maven, SVN.</w:t>
      </w:r>
    </w:p>
    <w:p w:rsidR="00252C3A" w:rsidRPr="0025659C" w:rsidRDefault="00252C3A" w:rsidP="00252C3A">
      <w:pPr>
        <w:rPr>
          <w:rFonts w:ascii="Cambria" w:hAnsi="Cambria"/>
          <w:color w:val="0D0D0D" w:themeColor="text1" w:themeTint="F2"/>
          <w:sz w:val="22"/>
          <w:szCs w:val="22"/>
        </w:rPr>
      </w:pPr>
    </w:p>
    <w:p w:rsidR="001C4C40"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Client:</w:t>
      </w:r>
      <w:r w:rsidRPr="0025659C">
        <w:rPr>
          <w:rFonts w:ascii="Cambria" w:hAnsi="Cambria"/>
          <w:b/>
          <w:color w:val="0D0D0D" w:themeColor="text1" w:themeTint="F2"/>
          <w:sz w:val="22"/>
          <w:szCs w:val="22"/>
        </w:rPr>
        <w:tab/>
        <w:t>M&amp;T Bank, Buffalo, NY</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p>
    <w:p w:rsidR="00F27E6F" w:rsidRPr="0025659C" w:rsidRDefault="00B67509" w:rsidP="00F27E6F">
      <w:pPr>
        <w:tabs>
          <w:tab w:val="left" w:pos="0"/>
        </w:tabs>
        <w:jc w:val="both"/>
        <w:rPr>
          <w:rFonts w:ascii="Cambria" w:hAnsi="Cambria"/>
          <w:b/>
          <w:color w:val="0D0D0D" w:themeColor="text1" w:themeTint="F2"/>
          <w:sz w:val="22"/>
          <w:szCs w:val="22"/>
        </w:rPr>
      </w:pPr>
      <w:r w:rsidRPr="00B67509">
        <w:rPr>
          <w:rFonts w:ascii="Cambria" w:hAnsi="Cambria"/>
          <w:b/>
          <w:color w:val="0D0D0D" w:themeColor="text1" w:themeTint="F2"/>
          <w:sz w:val="22"/>
          <w:szCs w:val="22"/>
        </w:rPr>
        <w:t>Sr. Java/J2EE developer</w:t>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2220E8" w:rsidRPr="0025659C">
        <w:rPr>
          <w:rFonts w:ascii="Cambria" w:hAnsi="Cambria"/>
          <w:b/>
          <w:color w:val="0D0D0D" w:themeColor="text1" w:themeTint="F2"/>
          <w:sz w:val="22"/>
          <w:szCs w:val="22"/>
        </w:rPr>
        <w:t>Jan‘13 – Mar</w:t>
      </w:r>
      <w:r w:rsidR="0018491B" w:rsidRPr="0025659C">
        <w:rPr>
          <w:rFonts w:ascii="Cambria" w:hAnsi="Cambria"/>
          <w:b/>
          <w:color w:val="0D0D0D" w:themeColor="text1" w:themeTint="F2"/>
          <w:sz w:val="22"/>
          <w:szCs w:val="22"/>
        </w:rPr>
        <w:t>’ 14</w:t>
      </w:r>
    </w:p>
    <w:p w:rsidR="00F27E6F"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Project: PLMR (Project Loan Management Report)</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p>
    <w:p w:rsidR="00F27E6F" w:rsidRPr="0025659C" w:rsidRDefault="00F27E6F" w:rsidP="00F27E6F">
      <w:pPr>
        <w:tabs>
          <w:tab w:val="left" w:pos="0"/>
        </w:tabs>
        <w:jc w:val="both"/>
        <w:rPr>
          <w:rFonts w:ascii="Cambria" w:hAnsi="Cambria"/>
          <w:b/>
          <w:color w:val="0D0D0D" w:themeColor="text1" w:themeTint="F2"/>
          <w:sz w:val="22"/>
          <w:szCs w:val="22"/>
          <w:shd w:val="clear" w:color="auto" w:fill="FFFFFF"/>
        </w:rPr>
      </w:pPr>
      <w:r w:rsidRPr="0025659C">
        <w:rPr>
          <w:rFonts w:ascii="Cambria" w:hAnsi="Cambria"/>
          <w:b/>
          <w:bCs/>
          <w:color w:val="0D0D0D" w:themeColor="text1" w:themeTint="F2"/>
          <w:sz w:val="22"/>
          <w:szCs w:val="22"/>
        </w:rPr>
        <w:t>Responsibilities:</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lastRenderedPageBreak/>
        <w:t>Involved in understanding system requirements, application design, functional specifications and verify test strategies against the requirements.</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J2EE architecture with </w:t>
      </w:r>
      <w:r w:rsidRPr="0025659C">
        <w:rPr>
          <w:rFonts w:ascii="Cambria" w:hAnsi="Cambria"/>
          <w:b/>
          <w:color w:val="0D0D0D" w:themeColor="text1" w:themeTint="F2"/>
          <w:sz w:val="22"/>
          <w:szCs w:val="22"/>
        </w:rPr>
        <w:t>Spring MVC</w:t>
      </w:r>
      <w:r w:rsidRPr="0025659C">
        <w:rPr>
          <w:rFonts w:ascii="Cambria" w:hAnsi="Cambria"/>
          <w:color w:val="0D0D0D" w:themeColor="text1" w:themeTint="F2"/>
          <w:sz w:val="22"/>
          <w:szCs w:val="22"/>
        </w:rPr>
        <w:t xml:space="preserve"> to make the system scalable.</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Built Web pages that are more user-interactive using </w:t>
      </w:r>
      <w:r w:rsidRPr="0025659C">
        <w:rPr>
          <w:rFonts w:ascii="Cambria" w:hAnsi="Cambria"/>
          <w:b/>
          <w:color w:val="0D0D0D" w:themeColor="text1" w:themeTint="F2"/>
          <w:sz w:val="22"/>
          <w:szCs w:val="22"/>
        </w:rPr>
        <w:t>AJAX, JavaScript, and JQuery</w:t>
      </w:r>
      <w:r w:rsidRPr="0025659C">
        <w:rPr>
          <w:rFonts w:ascii="Cambria" w:hAnsi="Cambria"/>
          <w:color w:val="0D0D0D" w:themeColor="text1" w:themeTint="F2"/>
          <w:sz w:val="22"/>
          <w:szCs w:val="22"/>
        </w:rPr>
        <w: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Worked on jQuery for user interface interactions, effects and themes built on top of the JQuery, JavaScript.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Pr="0025659C">
        <w:rPr>
          <w:rFonts w:ascii="Cambria" w:hAnsi="Cambria"/>
          <w:b/>
          <w:color w:val="0D0D0D" w:themeColor="text1" w:themeTint="F2"/>
          <w:sz w:val="22"/>
          <w:szCs w:val="22"/>
        </w:rPr>
        <w:t>Bootstrap</w:t>
      </w:r>
      <w:r w:rsidRPr="0025659C">
        <w:rPr>
          <w:rFonts w:ascii="Cambria" w:hAnsi="Cambria"/>
          <w:color w:val="0D0D0D" w:themeColor="text1" w:themeTint="F2"/>
          <w:sz w:val="22"/>
          <w:szCs w:val="22"/>
        </w:rPr>
        <w:t xml:space="preserve"> for faster and easier web development.</w:t>
      </w:r>
    </w:p>
    <w:p w:rsidR="00F27E6F" w:rsidRPr="0025659C" w:rsidRDefault="00F27E6F" w:rsidP="00F27E6F">
      <w:pPr>
        <w:widowControl w:val="0"/>
        <w:numPr>
          <w:ilvl w:val="0"/>
          <w:numId w:val="4"/>
        </w:numPr>
        <w:tabs>
          <w:tab w:val="left" w:pos="2520"/>
          <w:tab w:val="left" w:pos="7920"/>
        </w:tabs>
        <w:suppressAutoHyphens/>
        <w:overflowPunct w:val="0"/>
        <w:autoSpaceDE w:val="0"/>
        <w:autoSpaceDN w:val="0"/>
        <w:adjustRightInd w:val="0"/>
        <w:jc w:val="both"/>
        <w:textAlignment w:val="baseline"/>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00806B78" w:rsidRPr="0025659C">
        <w:rPr>
          <w:rFonts w:ascii="Cambria" w:hAnsi="Cambria"/>
          <w:b/>
          <w:color w:val="0D0D0D" w:themeColor="text1" w:themeTint="F2"/>
          <w:sz w:val="22"/>
          <w:szCs w:val="22"/>
          <w:shd w:val="clear" w:color="auto" w:fill="FFFFFF"/>
        </w:rPr>
        <w:t>Back base</w:t>
      </w:r>
      <w:r w:rsidRPr="0025659C">
        <w:rPr>
          <w:rFonts w:ascii="Cambria" w:hAnsi="Cambria"/>
          <w:color w:val="0D0D0D" w:themeColor="text1" w:themeTint="F2"/>
          <w:sz w:val="22"/>
          <w:szCs w:val="22"/>
          <w:shd w:val="clear" w:color="auto" w:fill="FFFFFF"/>
        </w:rPr>
        <w:t>platform for customer’s easy usage.</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Designed and developed the Business Service using Spring Framework (Dependency Injection) and DTO Design Pattern.</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Responsible for designing user interface using </w:t>
      </w:r>
      <w:r w:rsidRPr="0025659C">
        <w:rPr>
          <w:rFonts w:ascii="Cambria" w:hAnsi="Cambria"/>
          <w:b/>
          <w:color w:val="0D0D0D" w:themeColor="text1" w:themeTint="F2"/>
          <w:sz w:val="22"/>
          <w:szCs w:val="22"/>
        </w:rPr>
        <w:t>Spring Framework</w:t>
      </w:r>
      <w:r w:rsidRPr="0025659C">
        <w:rPr>
          <w:rFonts w:ascii="Cambria" w:hAnsi="Cambria"/>
          <w:color w:val="0D0D0D" w:themeColor="text1" w:themeTint="F2"/>
          <w:sz w:val="22"/>
          <w:szCs w:val="22"/>
        </w:rPr>
        <w:t xml:space="preserve"> and </w:t>
      </w:r>
      <w:r w:rsidRPr="0025659C">
        <w:rPr>
          <w:rFonts w:ascii="Cambria" w:hAnsi="Cambria"/>
          <w:b/>
          <w:color w:val="0D0D0D" w:themeColor="text1" w:themeTint="F2"/>
          <w:sz w:val="22"/>
          <w:szCs w:val="22"/>
        </w:rPr>
        <w:t>JSP’s,</w:t>
      </w:r>
      <w:r w:rsidRPr="0025659C">
        <w:rPr>
          <w:rFonts w:ascii="Cambria" w:hAnsi="Cambria"/>
          <w:color w:val="0D0D0D" w:themeColor="text1" w:themeTint="F2"/>
          <w:sz w:val="22"/>
          <w:szCs w:val="22"/>
        </w:rPr>
        <w:t xml:space="preserve"> Java Script.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Application is deployed on </w:t>
      </w:r>
      <w:r w:rsidRPr="0025659C">
        <w:rPr>
          <w:rFonts w:ascii="Cambria" w:hAnsi="Cambria"/>
          <w:b/>
          <w:color w:val="0D0D0D" w:themeColor="text1" w:themeTint="F2"/>
          <w:sz w:val="22"/>
          <w:szCs w:val="22"/>
        </w:rPr>
        <w:t>Tomcat</w:t>
      </w:r>
      <w:r w:rsidRPr="0025659C">
        <w:rPr>
          <w:rFonts w:ascii="Cambria" w:hAnsi="Cambria"/>
          <w:color w:val="0D0D0D" w:themeColor="text1" w:themeTint="F2"/>
          <w:sz w:val="22"/>
          <w:szCs w:val="22"/>
        </w:rPr>
        <w:t xml:space="preserve"> server.</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Created an ATG Commerce pipeline process for authenticating user before checkout process.</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Worked on Hibernate object/relational mapping for DAO Design Pattern according to database schema.</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Worked on the </w:t>
      </w:r>
      <w:r w:rsidRPr="0025659C">
        <w:rPr>
          <w:rFonts w:ascii="Cambria" w:hAnsi="Cambria"/>
          <w:b/>
          <w:color w:val="0D0D0D" w:themeColor="text1" w:themeTint="F2"/>
          <w:sz w:val="22"/>
          <w:szCs w:val="22"/>
        </w:rPr>
        <w:t>Web Services</w:t>
      </w:r>
      <w:r w:rsidRPr="0025659C">
        <w:rPr>
          <w:rFonts w:ascii="Cambria" w:hAnsi="Cambria"/>
          <w:color w:val="0D0D0D" w:themeColor="text1" w:themeTint="F2"/>
          <w:sz w:val="22"/>
          <w:szCs w:val="22"/>
        </w:rPr>
        <w:t xml:space="preserve"> classes and </w:t>
      </w:r>
      <w:r w:rsidRPr="0025659C">
        <w:rPr>
          <w:rFonts w:ascii="Cambria" w:hAnsi="Cambria"/>
          <w:b/>
          <w:color w:val="0D0D0D" w:themeColor="text1" w:themeTint="F2"/>
          <w:sz w:val="22"/>
          <w:szCs w:val="22"/>
        </w:rPr>
        <w:t>WSDL</w:t>
      </w:r>
      <w:r w:rsidRPr="0025659C">
        <w:rPr>
          <w:rFonts w:ascii="Cambria" w:hAnsi="Cambria"/>
          <w:color w:val="0D0D0D" w:themeColor="text1" w:themeTint="F2"/>
          <w:sz w:val="22"/>
          <w:szCs w:val="22"/>
        </w:rPr>
        <w:t xml:space="preserve"> generation and exposed the service at server-side over the Internet.</w:t>
      </w:r>
    </w:p>
    <w:p w:rsidR="00F27E6F" w:rsidRPr="0025659C" w:rsidRDefault="00F27E6F" w:rsidP="00F27E6F">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Used Apache Axis 2 Web service standard to generate java classes from WSDL and created stubs call to consume the service at client.</w:t>
      </w:r>
    </w:p>
    <w:p w:rsidR="00F27E6F" w:rsidRPr="00FB12B4" w:rsidRDefault="00F27E6F" w:rsidP="00FB12B4">
      <w:pPr>
        <w:numPr>
          <w:ilvl w:val="0"/>
          <w:numId w:val="4"/>
        </w:numPr>
        <w:overflowPunct w:val="0"/>
        <w:autoSpaceDE w:val="0"/>
        <w:autoSpaceDN w:val="0"/>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Involved in performing Unit and Integration testing </w:t>
      </w:r>
      <w:r w:rsidRPr="0025659C">
        <w:rPr>
          <w:rFonts w:ascii="Cambria" w:hAnsi="Cambria"/>
          <w:b/>
          <w:color w:val="0D0D0D" w:themeColor="text1" w:themeTint="F2"/>
          <w:sz w:val="22"/>
          <w:szCs w:val="22"/>
        </w:rPr>
        <w:t>Junit.</w:t>
      </w:r>
      <w:r w:rsidRPr="00FB12B4">
        <w:rPr>
          <w:rFonts w:ascii="Cambria" w:hAnsi="Cambria"/>
          <w:color w:val="0D0D0D" w:themeColor="text1" w:themeTint="F2"/>
          <w:sz w:val="22"/>
          <w:szCs w:val="22"/>
        </w:rPr>
        <w:t xml:space="preserve">Used </w:t>
      </w:r>
      <w:r w:rsidRPr="00FB12B4">
        <w:rPr>
          <w:rFonts w:ascii="Cambria" w:hAnsi="Cambria"/>
          <w:b/>
          <w:color w:val="0D0D0D" w:themeColor="text1" w:themeTint="F2"/>
          <w:sz w:val="22"/>
          <w:szCs w:val="22"/>
        </w:rPr>
        <w:t>ANT</w:t>
      </w:r>
      <w:r w:rsidRPr="00FB12B4">
        <w:rPr>
          <w:rFonts w:ascii="Cambria" w:hAnsi="Cambria"/>
          <w:color w:val="0D0D0D" w:themeColor="text1" w:themeTint="F2"/>
          <w:sz w:val="22"/>
          <w:szCs w:val="22"/>
        </w:rPr>
        <w:t xml:space="preserve"> as build tool.</w:t>
      </w:r>
    </w:p>
    <w:p w:rsidR="00AC5916" w:rsidRPr="0025659C" w:rsidRDefault="00AC5916" w:rsidP="00803046">
      <w:pPr>
        <w:rPr>
          <w:rFonts w:ascii="Cambria" w:hAnsi="Cambria"/>
          <w:b/>
          <w:bCs/>
          <w:color w:val="0D0D0D" w:themeColor="text1" w:themeTint="F2"/>
          <w:sz w:val="22"/>
          <w:szCs w:val="22"/>
        </w:rPr>
      </w:pPr>
    </w:p>
    <w:p w:rsidR="00F27E6F" w:rsidRPr="00806B78" w:rsidRDefault="00F27E6F" w:rsidP="00803046">
      <w:pPr>
        <w:rPr>
          <w:rFonts w:ascii="Cambria" w:hAnsi="Cambria"/>
          <w:b/>
          <w:color w:val="0D0D0D" w:themeColor="text1" w:themeTint="F2"/>
          <w:sz w:val="22"/>
          <w:szCs w:val="22"/>
        </w:rPr>
      </w:pPr>
      <w:r w:rsidRPr="0025659C">
        <w:rPr>
          <w:rFonts w:ascii="Cambria" w:hAnsi="Cambria"/>
          <w:b/>
          <w:bCs/>
          <w:color w:val="0D0D0D" w:themeColor="text1" w:themeTint="F2"/>
          <w:sz w:val="22"/>
          <w:szCs w:val="22"/>
        </w:rPr>
        <w:t xml:space="preserve">Environment: </w:t>
      </w:r>
      <w:r w:rsidRPr="00806B78">
        <w:rPr>
          <w:rFonts w:ascii="Cambria" w:hAnsi="Cambria"/>
          <w:b/>
          <w:bCs/>
          <w:color w:val="0D0D0D" w:themeColor="text1" w:themeTint="F2"/>
          <w:sz w:val="22"/>
          <w:szCs w:val="22"/>
        </w:rPr>
        <w:t>Java 6,</w:t>
      </w:r>
      <w:r w:rsidRPr="00806B78">
        <w:rPr>
          <w:rFonts w:ascii="Cambria" w:hAnsi="Cambria"/>
          <w:b/>
          <w:color w:val="0D0D0D" w:themeColor="text1" w:themeTint="F2"/>
          <w:sz w:val="22"/>
          <w:szCs w:val="22"/>
        </w:rPr>
        <w:t xml:space="preserve"> J2EE (JSP’s, Servlets), Java Script, XML, Apache Tomcat, Bootstrap,</w:t>
      </w:r>
      <w:r w:rsidR="00806B78" w:rsidRPr="00806B78">
        <w:rPr>
          <w:rFonts w:ascii="Cambria" w:hAnsi="Cambria"/>
          <w:b/>
          <w:color w:val="0D0D0D" w:themeColor="text1" w:themeTint="F2"/>
          <w:sz w:val="22"/>
          <w:szCs w:val="22"/>
          <w:shd w:val="clear" w:color="auto" w:fill="FFFFFF"/>
        </w:rPr>
        <w:t>Back base</w:t>
      </w:r>
      <w:r w:rsidRPr="00806B78">
        <w:rPr>
          <w:rFonts w:ascii="Cambria" w:hAnsi="Cambria"/>
          <w:b/>
          <w:color w:val="0D0D0D" w:themeColor="text1" w:themeTint="F2"/>
          <w:sz w:val="22"/>
          <w:szCs w:val="22"/>
          <w:shd w:val="clear" w:color="auto" w:fill="FFFFFF"/>
        </w:rPr>
        <w:t xml:space="preserve"> platform,</w:t>
      </w:r>
      <w:r w:rsidR="009A5F65" w:rsidRPr="00806B78">
        <w:rPr>
          <w:rFonts w:ascii="Cambria" w:hAnsi="Cambria"/>
          <w:b/>
          <w:color w:val="0D0D0D" w:themeColor="text1" w:themeTint="F2"/>
          <w:sz w:val="22"/>
          <w:szCs w:val="22"/>
        </w:rPr>
        <w:t xml:space="preserve"> HTML</w:t>
      </w:r>
      <w:r w:rsidRPr="00806B78">
        <w:rPr>
          <w:rFonts w:ascii="Cambria" w:hAnsi="Cambria"/>
          <w:b/>
          <w:color w:val="0D0D0D" w:themeColor="text1" w:themeTint="F2"/>
          <w:sz w:val="22"/>
          <w:szCs w:val="22"/>
        </w:rPr>
        <w:t>, Spring MVC 3.0, Hibernate, SOAP Web Services and Junit, Ant, and Log4J</w:t>
      </w:r>
    </w:p>
    <w:p w:rsidR="00803046" w:rsidRPr="0025659C" w:rsidRDefault="00803046" w:rsidP="00803046">
      <w:pPr>
        <w:rPr>
          <w:rFonts w:ascii="Cambria" w:hAnsi="Cambria"/>
          <w:color w:val="0D0D0D" w:themeColor="text1" w:themeTint="F2"/>
          <w:sz w:val="22"/>
          <w:szCs w:val="22"/>
        </w:rPr>
      </w:pPr>
    </w:p>
    <w:p w:rsidR="00BA407F"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 xml:space="preserve">Client: </w:t>
      </w:r>
      <w:r w:rsidRPr="0025659C">
        <w:rPr>
          <w:rFonts w:ascii="Cambria" w:hAnsi="Cambria"/>
          <w:b/>
          <w:color w:val="0D0D0D" w:themeColor="text1" w:themeTint="F2"/>
          <w:sz w:val="22"/>
          <w:szCs w:val="22"/>
        </w:rPr>
        <w:tab/>
        <w:t>EBay, Phoenix, AZ</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p>
    <w:p w:rsidR="00F27E6F" w:rsidRPr="0025659C" w:rsidRDefault="00D72C4F" w:rsidP="00F27E6F">
      <w:pPr>
        <w:tabs>
          <w:tab w:val="left" w:pos="0"/>
        </w:tabs>
        <w:jc w:val="both"/>
        <w:rPr>
          <w:rFonts w:ascii="Cambria" w:hAnsi="Cambria"/>
          <w:b/>
          <w:color w:val="0D0D0D" w:themeColor="text1" w:themeTint="F2"/>
          <w:sz w:val="22"/>
          <w:szCs w:val="22"/>
        </w:rPr>
      </w:pPr>
      <w:r w:rsidRPr="00D72C4F">
        <w:rPr>
          <w:rFonts w:ascii="Cambria" w:hAnsi="Cambria"/>
          <w:b/>
          <w:color w:val="0D0D0D" w:themeColor="text1" w:themeTint="F2"/>
          <w:sz w:val="22"/>
          <w:szCs w:val="22"/>
        </w:rPr>
        <w:t>Sr. Java/J2EE developer</w:t>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E4562C" w:rsidRPr="0025659C">
        <w:rPr>
          <w:rFonts w:ascii="Cambria" w:hAnsi="Cambria"/>
          <w:b/>
          <w:color w:val="0D0D0D" w:themeColor="text1" w:themeTint="F2"/>
          <w:sz w:val="22"/>
          <w:szCs w:val="22"/>
        </w:rPr>
        <w:t>Oct</w:t>
      </w:r>
      <w:r w:rsidR="00F27E6F" w:rsidRPr="0025659C">
        <w:rPr>
          <w:rFonts w:ascii="Cambria" w:hAnsi="Cambria"/>
          <w:b/>
          <w:color w:val="0D0D0D" w:themeColor="text1" w:themeTint="F2"/>
          <w:sz w:val="22"/>
          <w:szCs w:val="22"/>
        </w:rPr>
        <w:t>‘1</w:t>
      </w:r>
      <w:r w:rsidR="002220E8" w:rsidRPr="0025659C">
        <w:rPr>
          <w:rFonts w:ascii="Cambria" w:hAnsi="Cambria"/>
          <w:b/>
          <w:color w:val="0D0D0D" w:themeColor="text1" w:themeTint="F2"/>
          <w:sz w:val="22"/>
          <w:szCs w:val="22"/>
        </w:rPr>
        <w:t>1 – Dec’ 12</w:t>
      </w:r>
    </w:p>
    <w:p w:rsidR="00F27E6F"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 xml:space="preserve">Project: Customer Order Processing and Fulfillment System </w:t>
      </w:r>
      <w:r w:rsidRPr="0025659C">
        <w:rPr>
          <w:rFonts w:ascii="Cambria" w:hAnsi="Cambria"/>
          <w:b/>
          <w:color w:val="0D0D0D" w:themeColor="text1" w:themeTint="F2"/>
          <w:sz w:val="22"/>
          <w:szCs w:val="22"/>
        </w:rPr>
        <w:tab/>
      </w:r>
    </w:p>
    <w:p w:rsidR="00F27E6F" w:rsidRPr="0025659C" w:rsidRDefault="00F27E6F" w:rsidP="00F27E6F">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Responsibilities:</w:t>
      </w:r>
    </w:p>
    <w:p w:rsidR="00F27E6F" w:rsidRPr="0025659C" w:rsidRDefault="00F27E6F" w:rsidP="00F27E6F">
      <w:pPr>
        <w:numPr>
          <w:ilvl w:val="0"/>
          <w:numId w:val="6"/>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Involved in analysis, design and development and testing phases of the application development using </w:t>
      </w:r>
      <w:r w:rsidRPr="0025659C">
        <w:rPr>
          <w:rFonts w:ascii="Cambria" w:hAnsi="Cambria"/>
          <w:b/>
          <w:color w:val="0D0D0D" w:themeColor="text1" w:themeTint="F2"/>
          <w:sz w:val="22"/>
          <w:szCs w:val="22"/>
        </w:rPr>
        <w:t>Agile Scrum</w:t>
      </w:r>
      <w:r w:rsidRPr="0025659C">
        <w:rPr>
          <w:rFonts w:ascii="Cambria" w:hAnsi="Cambria"/>
          <w:color w:val="0D0D0D" w:themeColor="text1" w:themeTint="F2"/>
          <w:sz w:val="22"/>
          <w:szCs w:val="22"/>
        </w:rPr>
        <w:t xml:space="preserve"> methodology.</w:t>
      </w:r>
    </w:p>
    <w:p w:rsidR="00F27E6F" w:rsidRPr="0025659C" w:rsidRDefault="00F27E6F" w:rsidP="00F27E6F">
      <w:pPr>
        <w:numPr>
          <w:ilvl w:val="0"/>
          <w:numId w:val="6"/>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Implemented entire application using Core java, java Collections and Spring 2.5 MVC design framework. </w:t>
      </w:r>
    </w:p>
    <w:p w:rsidR="00F27E6F" w:rsidRPr="0025659C" w:rsidRDefault="00F27E6F" w:rsidP="00F27E6F">
      <w:pPr>
        <w:numPr>
          <w:ilvl w:val="0"/>
          <w:numId w:val="6"/>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Designed and deployed </w:t>
      </w:r>
      <w:r w:rsidRPr="0025659C">
        <w:rPr>
          <w:rFonts w:ascii="Cambria" w:hAnsi="Cambria"/>
          <w:b/>
          <w:color w:val="0D0D0D" w:themeColor="text1" w:themeTint="F2"/>
          <w:sz w:val="22"/>
          <w:szCs w:val="22"/>
        </w:rPr>
        <w:t>XML</w:t>
      </w:r>
      <w:r w:rsidRPr="0025659C">
        <w:rPr>
          <w:rFonts w:ascii="Cambria" w:hAnsi="Cambria"/>
          <w:color w:val="0D0D0D" w:themeColor="text1" w:themeTint="F2"/>
          <w:sz w:val="22"/>
          <w:szCs w:val="22"/>
        </w:rPr>
        <w:t xml:space="preserve"> files for Dispatcher Servlets, Application Context and Controllers to implement the Inversion of Control (IOC) module in spring 2.5. </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Designed and developed queries using </w:t>
      </w:r>
      <w:r w:rsidRPr="0025659C">
        <w:rPr>
          <w:rFonts w:ascii="Cambria" w:hAnsi="Cambria"/>
          <w:b/>
          <w:color w:val="0D0D0D" w:themeColor="text1" w:themeTint="F2"/>
          <w:sz w:val="22"/>
          <w:szCs w:val="22"/>
        </w:rPr>
        <w:t>SQL</w:t>
      </w:r>
      <w:r w:rsidRPr="0025659C">
        <w:rPr>
          <w:rFonts w:ascii="Cambria" w:hAnsi="Cambria"/>
          <w:color w:val="0D0D0D" w:themeColor="text1" w:themeTint="F2"/>
          <w:sz w:val="22"/>
          <w:szCs w:val="22"/>
        </w:rPr>
        <w:t> and named queries, criterion API’s and also Created one-to-one and one-to many relationship using </w:t>
      </w:r>
      <w:r w:rsidRPr="0025659C">
        <w:rPr>
          <w:rFonts w:ascii="Cambria" w:hAnsi="Cambria"/>
          <w:b/>
          <w:color w:val="0D0D0D" w:themeColor="text1" w:themeTint="F2"/>
          <w:sz w:val="22"/>
          <w:szCs w:val="22"/>
        </w:rPr>
        <w:t>Hibernate</w:t>
      </w:r>
      <w:r w:rsidRPr="0025659C">
        <w:rPr>
          <w:rFonts w:ascii="Cambria" w:hAnsi="Cambria"/>
          <w:color w:val="0D0D0D" w:themeColor="text1" w:themeTint="F2"/>
          <w:sz w:val="22"/>
          <w:szCs w:val="22"/>
        </w:rPr>
        <w:t> and created </w:t>
      </w:r>
      <w:r w:rsidRPr="0025659C">
        <w:rPr>
          <w:rFonts w:ascii="Cambria" w:hAnsi="Cambria"/>
          <w:b/>
          <w:color w:val="0D0D0D" w:themeColor="text1" w:themeTint="F2"/>
          <w:sz w:val="22"/>
          <w:szCs w:val="22"/>
        </w:rPr>
        <w:t>hibernate mapping files</w:t>
      </w:r>
      <w:r w:rsidRPr="0025659C">
        <w:rPr>
          <w:rFonts w:ascii="Cambria" w:hAnsi="Cambria"/>
          <w:color w:val="0D0D0D" w:themeColor="text1" w:themeTint="F2"/>
          <w:sz w:val="22"/>
          <w:szCs w:val="22"/>
        </w:rPr>
        <w:t>.</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Extremely used plain </w:t>
      </w:r>
      <w:r w:rsidRPr="0025659C">
        <w:rPr>
          <w:rFonts w:ascii="Cambria" w:hAnsi="Cambria"/>
          <w:b/>
          <w:color w:val="0D0D0D" w:themeColor="text1" w:themeTint="F2"/>
          <w:sz w:val="22"/>
          <w:szCs w:val="22"/>
        </w:rPr>
        <w:t>JavaScript</w:t>
      </w:r>
      <w:r w:rsidRPr="0025659C">
        <w:rPr>
          <w:rFonts w:ascii="Cambria" w:hAnsi="Cambria"/>
          <w:color w:val="0D0D0D" w:themeColor="text1" w:themeTint="F2"/>
          <w:sz w:val="22"/>
          <w:szCs w:val="22"/>
        </w:rPr>
        <w:t xml:space="preserve"> and </w:t>
      </w:r>
      <w:r w:rsidRPr="0025659C">
        <w:rPr>
          <w:rFonts w:ascii="Cambria" w:hAnsi="Cambria"/>
          <w:b/>
          <w:color w:val="0D0D0D" w:themeColor="text1" w:themeTint="F2"/>
          <w:sz w:val="22"/>
          <w:szCs w:val="22"/>
        </w:rPr>
        <w:t>jQuery</w:t>
      </w:r>
      <w:r w:rsidRPr="0025659C">
        <w:rPr>
          <w:rFonts w:ascii="Cambria" w:hAnsi="Cambria"/>
          <w:color w:val="0D0D0D" w:themeColor="text1" w:themeTint="F2"/>
          <w:sz w:val="22"/>
          <w:szCs w:val="22"/>
        </w:rPr>
        <w:t>to do the client side validations.</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Designed and developed the wrapper layer to the business module and exposed as the web services for the external systems communication and also extensively involved in defect fixing for one voice application.</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Used </w:t>
      </w:r>
      <w:r w:rsidRPr="0025659C">
        <w:rPr>
          <w:rFonts w:ascii="Cambria" w:hAnsi="Cambria"/>
          <w:b/>
          <w:color w:val="0D0D0D" w:themeColor="text1" w:themeTint="F2"/>
          <w:sz w:val="22"/>
          <w:szCs w:val="22"/>
        </w:rPr>
        <w:t>RAD</w:t>
      </w:r>
      <w:r w:rsidRPr="0025659C">
        <w:rPr>
          <w:rFonts w:ascii="Cambria" w:hAnsi="Cambria"/>
          <w:color w:val="0D0D0D" w:themeColor="text1" w:themeTint="F2"/>
          <w:sz w:val="22"/>
          <w:szCs w:val="22"/>
        </w:rPr>
        <w:t> as the IDE and deployed the application on Web Sphere application server 8.0 version.</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Building and compiling the existing source code on the new environment. Analyzing the migration flexibility of existing source code on the new environment.</w:t>
      </w:r>
    </w:p>
    <w:p w:rsidR="00F27E6F" w:rsidRPr="006D1A5A" w:rsidRDefault="00F27E6F" w:rsidP="006D1A5A">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Pr="0025659C">
        <w:rPr>
          <w:rFonts w:ascii="Cambria" w:hAnsi="Cambria"/>
          <w:b/>
          <w:color w:val="0D0D0D" w:themeColor="text1" w:themeTint="F2"/>
          <w:sz w:val="22"/>
          <w:szCs w:val="22"/>
        </w:rPr>
        <w:t>Log4j</w:t>
      </w:r>
      <w:r w:rsidRPr="0025659C">
        <w:rPr>
          <w:rFonts w:ascii="Cambria" w:hAnsi="Cambria"/>
          <w:color w:val="0D0D0D" w:themeColor="text1" w:themeTint="F2"/>
          <w:sz w:val="22"/>
          <w:szCs w:val="22"/>
        </w:rPr>
        <w:t xml:space="preserve"> to provide central logging facility. </w:t>
      </w:r>
      <w:r w:rsidRPr="006D1A5A">
        <w:rPr>
          <w:rFonts w:ascii="Cambria" w:hAnsi="Cambria"/>
          <w:color w:val="0D0D0D" w:themeColor="text1" w:themeTint="F2"/>
          <w:sz w:val="22"/>
          <w:szCs w:val="22"/>
        </w:rPr>
        <w:t>Used Serena Dimensions for Source code version control.</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Design and Implemented </w:t>
      </w:r>
      <w:r w:rsidRPr="0025659C">
        <w:rPr>
          <w:rFonts w:ascii="Cambria" w:hAnsi="Cambria"/>
          <w:b/>
          <w:color w:val="0D0D0D" w:themeColor="text1" w:themeTint="F2"/>
          <w:sz w:val="22"/>
          <w:szCs w:val="22"/>
        </w:rPr>
        <w:t>SOAP</w:t>
      </w:r>
      <w:r w:rsidRPr="0025659C">
        <w:rPr>
          <w:rFonts w:ascii="Cambria" w:hAnsi="Cambria"/>
          <w:color w:val="0D0D0D" w:themeColor="text1" w:themeTint="F2"/>
          <w:sz w:val="22"/>
          <w:szCs w:val="22"/>
        </w:rPr>
        <w:t xml:space="preserve"> Web Services to provide the interface to the various clients running on both Java and Non Java applications.</w:t>
      </w:r>
    </w:p>
    <w:p w:rsidR="00F27E6F" w:rsidRPr="0025659C" w:rsidRDefault="00F27E6F" w:rsidP="00F27E6F">
      <w:pPr>
        <w:numPr>
          <w:ilvl w:val="0"/>
          <w:numId w:val="7"/>
        </w:numPr>
        <w:tabs>
          <w:tab w:val="left" w:pos="0"/>
        </w:tabs>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Developed service layer under the guidance of Service Oriented Architecture </w:t>
      </w:r>
      <w:r w:rsidRPr="0025659C">
        <w:rPr>
          <w:rFonts w:ascii="Cambria" w:hAnsi="Cambria"/>
          <w:b/>
          <w:color w:val="0D0D0D" w:themeColor="text1" w:themeTint="F2"/>
          <w:sz w:val="22"/>
          <w:szCs w:val="22"/>
        </w:rPr>
        <w:t>SOA</w:t>
      </w:r>
      <w:r w:rsidRPr="0025659C">
        <w:rPr>
          <w:rFonts w:ascii="Cambria" w:hAnsi="Cambria"/>
          <w:color w:val="0D0D0D" w:themeColor="text1" w:themeTint="F2"/>
          <w:sz w:val="22"/>
          <w:szCs w:val="22"/>
        </w:rPr>
        <w:t>, published service as web services.</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Extensively used various design patterns like Factory, Data Access Objects and Data Transfer Objects in the project, which facilitates clean distribution of roles and responsibilities across various layers of processing. </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bCs/>
          <w:color w:val="0D0D0D" w:themeColor="text1" w:themeTint="F2"/>
          <w:sz w:val="22"/>
          <w:szCs w:val="22"/>
        </w:rPr>
        <w:t xml:space="preserve">Used Test driven methods to improve the code and find defects in the code. </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Involved in creating, modifying and updating database tables in </w:t>
      </w:r>
      <w:r w:rsidRPr="0025659C">
        <w:rPr>
          <w:rFonts w:ascii="Cambria" w:hAnsi="Cambria"/>
          <w:b/>
          <w:color w:val="0D0D0D" w:themeColor="text1" w:themeTint="F2"/>
          <w:sz w:val="22"/>
          <w:szCs w:val="22"/>
        </w:rPr>
        <w:t>DB2</w:t>
      </w:r>
      <w:r w:rsidRPr="0025659C">
        <w:rPr>
          <w:rFonts w:ascii="Cambria" w:hAnsi="Cambria"/>
          <w:color w:val="0D0D0D" w:themeColor="text1" w:themeTint="F2"/>
          <w:sz w:val="22"/>
          <w:szCs w:val="22"/>
        </w:rPr>
        <w:t xml:space="preserve"> using the tools like DB Visualizer.</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Participated in daily scrum meetings to discuss about the work done the before day, current day’s work and to let the team mates know if there are any road blocks.</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Involved in discussions with the testing teams to see the tasks accomplished meets the Acceptance Criteria of the product owners.</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Used </w:t>
      </w:r>
      <w:r w:rsidRPr="0025659C">
        <w:rPr>
          <w:rFonts w:ascii="Cambria" w:hAnsi="Cambria"/>
          <w:b/>
          <w:color w:val="0D0D0D" w:themeColor="text1" w:themeTint="F2"/>
          <w:sz w:val="22"/>
          <w:szCs w:val="22"/>
        </w:rPr>
        <w:t>TDD</w:t>
      </w:r>
      <w:r w:rsidRPr="0025659C">
        <w:rPr>
          <w:rFonts w:ascii="Cambria" w:hAnsi="Cambria"/>
          <w:color w:val="0D0D0D" w:themeColor="text1" w:themeTint="F2"/>
          <w:sz w:val="22"/>
          <w:szCs w:val="22"/>
        </w:rPr>
        <w:t xml:space="preserve"> to run the tests and refactor code to pass the test.</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Participated in Retrospective meetings after every sprint to discuss about the overall ranking of the pervious </w:t>
      </w:r>
      <w:r w:rsidRPr="0025659C">
        <w:rPr>
          <w:rFonts w:ascii="Cambria" w:hAnsi="Cambria"/>
          <w:color w:val="0D0D0D" w:themeColor="text1" w:themeTint="F2"/>
          <w:sz w:val="22"/>
          <w:szCs w:val="22"/>
        </w:rPr>
        <w:lastRenderedPageBreak/>
        <w:t>sprint and to discuss about the drawbacks and scope for development.</w:t>
      </w:r>
    </w:p>
    <w:p w:rsidR="00F27E6F" w:rsidRPr="0025659C" w:rsidRDefault="00F27E6F" w:rsidP="00F27E6F">
      <w:pPr>
        <w:widowControl w:val="0"/>
        <w:numPr>
          <w:ilvl w:val="0"/>
          <w:numId w:val="5"/>
        </w:numPr>
        <w:tabs>
          <w:tab w:val="left" w:pos="0"/>
        </w:tabs>
        <w:suppressAutoHyphens/>
        <w:autoSpaceDE w:val="0"/>
        <w:autoSpaceDN w:val="0"/>
        <w:spacing w:line="276" w:lineRule="auto"/>
        <w:jc w:val="both"/>
        <w:rPr>
          <w:rFonts w:ascii="Cambria" w:hAnsi="Cambria"/>
          <w:color w:val="0D0D0D" w:themeColor="text1" w:themeTint="F2"/>
          <w:sz w:val="22"/>
          <w:szCs w:val="22"/>
        </w:rPr>
      </w:pPr>
      <w:r w:rsidRPr="0025659C">
        <w:rPr>
          <w:rFonts w:ascii="Cambria" w:hAnsi="Cambria"/>
          <w:color w:val="0D0D0D" w:themeColor="text1" w:themeTint="F2"/>
          <w:sz w:val="22"/>
          <w:szCs w:val="22"/>
        </w:rPr>
        <w:t>Used Lync notes to communicate with the team mates, schedule meeting, and share the workstation for same time screen sharing.</w:t>
      </w:r>
    </w:p>
    <w:p w:rsidR="00AC5916" w:rsidRPr="0025659C" w:rsidRDefault="00AC5916" w:rsidP="00F27E6F">
      <w:pPr>
        <w:jc w:val="both"/>
        <w:rPr>
          <w:rFonts w:ascii="Cambria" w:hAnsi="Cambria"/>
          <w:b/>
          <w:color w:val="0D0D0D" w:themeColor="text1" w:themeTint="F2"/>
          <w:sz w:val="22"/>
          <w:szCs w:val="22"/>
        </w:rPr>
      </w:pPr>
    </w:p>
    <w:p w:rsidR="00F27E6F" w:rsidRPr="00806B78" w:rsidRDefault="00F27E6F" w:rsidP="00F27E6F">
      <w:pPr>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 xml:space="preserve">Environment: </w:t>
      </w:r>
      <w:r w:rsidRPr="00806B78">
        <w:rPr>
          <w:rFonts w:ascii="Cambria" w:hAnsi="Cambria"/>
          <w:b/>
          <w:color w:val="0D0D0D" w:themeColor="text1" w:themeTint="F2"/>
          <w:sz w:val="22"/>
          <w:szCs w:val="22"/>
        </w:rPr>
        <w:t>Java 1.6, DB2, JSP, Servlet,</w:t>
      </w:r>
      <w:r w:rsidR="0002072B" w:rsidRPr="00806B78">
        <w:rPr>
          <w:rFonts w:ascii="Cambria" w:hAnsi="Cambria"/>
          <w:b/>
          <w:color w:val="0D0D0D" w:themeColor="text1" w:themeTint="F2"/>
          <w:sz w:val="22"/>
          <w:szCs w:val="22"/>
        </w:rPr>
        <w:t xml:space="preserve"> Rapid Application Developer</w:t>
      </w:r>
      <w:r w:rsidRPr="00806B78">
        <w:rPr>
          <w:rFonts w:ascii="Cambria" w:hAnsi="Cambria"/>
          <w:b/>
          <w:color w:val="0D0D0D" w:themeColor="text1" w:themeTint="F2"/>
          <w:sz w:val="22"/>
          <w:szCs w:val="22"/>
        </w:rPr>
        <w:t>, WebSphere Application Server</w:t>
      </w:r>
      <w:r w:rsidR="00587D09" w:rsidRPr="00806B78">
        <w:rPr>
          <w:rFonts w:ascii="Cambria" w:hAnsi="Cambria"/>
          <w:b/>
          <w:color w:val="0D0D0D" w:themeColor="text1" w:themeTint="F2"/>
          <w:sz w:val="22"/>
          <w:szCs w:val="22"/>
        </w:rPr>
        <w:t xml:space="preserve"> 8.0, Spring 2.5 MVC</w:t>
      </w:r>
      <w:r w:rsidRPr="00806B78">
        <w:rPr>
          <w:rFonts w:ascii="Cambria" w:hAnsi="Cambria"/>
          <w:b/>
          <w:color w:val="0D0D0D" w:themeColor="text1" w:themeTint="F2"/>
          <w:sz w:val="22"/>
          <w:szCs w:val="22"/>
        </w:rPr>
        <w:t>, Hibernate, SOA, JUnit</w:t>
      </w:r>
      <w:r w:rsidR="00DD3ACC" w:rsidRPr="00806B78">
        <w:rPr>
          <w:rFonts w:ascii="Cambria" w:hAnsi="Cambria"/>
          <w:b/>
          <w:color w:val="0D0D0D" w:themeColor="text1" w:themeTint="F2"/>
          <w:sz w:val="22"/>
          <w:szCs w:val="22"/>
        </w:rPr>
        <w:t>, TDD, DB Visualizer, SOAPUI 4.0</w:t>
      </w:r>
      <w:r w:rsidRPr="00806B78">
        <w:rPr>
          <w:rFonts w:ascii="Cambria" w:hAnsi="Cambria"/>
          <w:b/>
          <w:color w:val="0D0D0D" w:themeColor="text1" w:themeTint="F2"/>
          <w:sz w:val="22"/>
          <w:szCs w:val="22"/>
        </w:rPr>
        <w:t>.</w:t>
      </w:r>
    </w:p>
    <w:p w:rsidR="00B159D5" w:rsidRPr="00806B78" w:rsidRDefault="00B159D5" w:rsidP="00F27E6F">
      <w:pPr>
        <w:jc w:val="both"/>
        <w:rPr>
          <w:rFonts w:ascii="Cambria" w:hAnsi="Cambria"/>
          <w:b/>
          <w:color w:val="0D0D0D" w:themeColor="text1" w:themeTint="F2"/>
          <w:sz w:val="22"/>
          <w:szCs w:val="22"/>
        </w:rPr>
      </w:pPr>
    </w:p>
    <w:p w:rsidR="00BA407F" w:rsidRPr="0025659C" w:rsidRDefault="00803046" w:rsidP="00803046">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Client: Meta Minds Inc., Hyderabad, India</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p>
    <w:p w:rsidR="00803046" w:rsidRPr="0025659C" w:rsidRDefault="007569EE" w:rsidP="00803046">
      <w:pPr>
        <w:tabs>
          <w:tab w:val="left" w:pos="0"/>
        </w:tabs>
        <w:jc w:val="both"/>
        <w:rPr>
          <w:rFonts w:ascii="Cambria" w:hAnsi="Cambria"/>
          <w:b/>
          <w:color w:val="0D0D0D" w:themeColor="text1" w:themeTint="F2"/>
          <w:sz w:val="22"/>
          <w:szCs w:val="22"/>
        </w:rPr>
      </w:pPr>
      <w:r>
        <w:rPr>
          <w:rFonts w:ascii="Cambria" w:hAnsi="Cambria"/>
          <w:b/>
          <w:color w:val="0D0D0D" w:themeColor="text1" w:themeTint="F2"/>
          <w:sz w:val="22"/>
          <w:szCs w:val="22"/>
        </w:rPr>
        <w:t xml:space="preserve">Mid. </w:t>
      </w:r>
      <w:r w:rsidR="00296C06" w:rsidRPr="0025659C">
        <w:rPr>
          <w:rFonts w:ascii="Cambria" w:hAnsi="Cambria"/>
          <w:b/>
          <w:color w:val="0D0D0D" w:themeColor="text1" w:themeTint="F2"/>
          <w:sz w:val="22"/>
          <w:szCs w:val="22"/>
        </w:rPr>
        <w:t>Java Developer</w:t>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9E2B8F" w:rsidRPr="0025659C">
        <w:rPr>
          <w:rFonts w:ascii="Cambria" w:hAnsi="Cambria"/>
          <w:b/>
          <w:color w:val="0D0D0D" w:themeColor="text1" w:themeTint="F2"/>
          <w:sz w:val="22"/>
          <w:szCs w:val="22"/>
        </w:rPr>
        <w:tab/>
      </w:r>
      <w:r w:rsidR="0018491B" w:rsidRPr="0025659C">
        <w:rPr>
          <w:rFonts w:ascii="Cambria" w:hAnsi="Cambria"/>
          <w:b/>
          <w:color w:val="0D0D0D" w:themeColor="text1" w:themeTint="F2"/>
          <w:sz w:val="22"/>
          <w:szCs w:val="22"/>
        </w:rPr>
        <w:t>Sept</w:t>
      </w:r>
      <w:r w:rsidR="00806B78">
        <w:rPr>
          <w:rFonts w:ascii="Cambria" w:hAnsi="Cambria"/>
          <w:b/>
          <w:color w:val="0D0D0D" w:themeColor="text1" w:themeTint="F2"/>
          <w:sz w:val="22"/>
          <w:szCs w:val="22"/>
        </w:rPr>
        <w:t xml:space="preserve"> ‘</w:t>
      </w:r>
      <w:r w:rsidR="002220E8" w:rsidRPr="0025659C">
        <w:rPr>
          <w:rFonts w:ascii="Cambria" w:hAnsi="Cambria"/>
          <w:b/>
          <w:color w:val="0D0D0D" w:themeColor="text1" w:themeTint="F2"/>
          <w:sz w:val="22"/>
          <w:szCs w:val="22"/>
        </w:rPr>
        <w:t>0</w:t>
      </w:r>
      <w:r w:rsidR="00806B78">
        <w:rPr>
          <w:rFonts w:ascii="Cambria" w:hAnsi="Cambria"/>
          <w:b/>
          <w:color w:val="0D0D0D" w:themeColor="text1" w:themeTint="F2"/>
          <w:sz w:val="22"/>
          <w:szCs w:val="22"/>
        </w:rPr>
        <w:t>9</w:t>
      </w:r>
      <w:r w:rsidR="002220E8" w:rsidRPr="0025659C">
        <w:rPr>
          <w:rFonts w:ascii="Cambria" w:hAnsi="Cambria"/>
          <w:b/>
          <w:color w:val="0D0D0D" w:themeColor="text1" w:themeTint="F2"/>
          <w:sz w:val="22"/>
          <w:szCs w:val="22"/>
        </w:rPr>
        <w:t xml:space="preserve"> – Oct</w:t>
      </w:r>
      <w:r w:rsidR="0018491B" w:rsidRPr="0025659C">
        <w:rPr>
          <w:rFonts w:ascii="Cambria" w:hAnsi="Cambria"/>
          <w:b/>
          <w:color w:val="0D0D0D" w:themeColor="text1" w:themeTint="F2"/>
          <w:sz w:val="22"/>
          <w:szCs w:val="22"/>
        </w:rPr>
        <w:t xml:space="preserve">’11 </w:t>
      </w:r>
    </w:p>
    <w:p w:rsidR="00803046" w:rsidRPr="0025659C" w:rsidRDefault="00803046" w:rsidP="00803046">
      <w:pPr>
        <w:tabs>
          <w:tab w:val="left" w:pos="0"/>
        </w:tabs>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Project: Pricing Management System (PM)</w:t>
      </w:r>
      <w:r w:rsidRPr="0025659C">
        <w:rPr>
          <w:rFonts w:ascii="Cambria" w:hAnsi="Cambria"/>
          <w:b/>
          <w:color w:val="0D0D0D" w:themeColor="text1" w:themeTint="F2"/>
          <w:sz w:val="22"/>
          <w:szCs w:val="22"/>
        </w:rPr>
        <w:tab/>
      </w:r>
    </w:p>
    <w:p w:rsidR="00B159D5" w:rsidRPr="0025659C" w:rsidRDefault="00B159D5" w:rsidP="00B159D5">
      <w:pPr>
        <w:contextualSpacing/>
        <w:jc w:val="both"/>
        <w:rPr>
          <w:rFonts w:ascii="Cambria" w:hAnsi="Cambria"/>
          <w:b/>
          <w:bCs/>
          <w:color w:val="0D0D0D" w:themeColor="text1" w:themeTint="F2"/>
          <w:sz w:val="22"/>
          <w:szCs w:val="22"/>
        </w:rPr>
      </w:pPr>
      <w:r w:rsidRPr="0025659C">
        <w:rPr>
          <w:rFonts w:ascii="Cambria" w:hAnsi="Cambria"/>
          <w:b/>
          <w:bCs/>
          <w:color w:val="0D0D0D" w:themeColor="text1" w:themeTint="F2"/>
          <w:sz w:val="22"/>
          <w:szCs w:val="22"/>
        </w:rPr>
        <w:t>Responsibilities:</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Responsible for planning, designing with </w:t>
      </w:r>
      <w:r w:rsidRPr="0025659C">
        <w:rPr>
          <w:rFonts w:ascii="Cambria" w:hAnsi="Cambria"/>
          <w:bCs/>
          <w:color w:val="0D0D0D" w:themeColor="text1" w:themeTint="F2"/>
          <w:sz w:val="22"/>
          <w:szCs w:val="22"/>
        </w:rPr>
        <w:t>ER Studio</w:t>
      </w:r>
      <w:r w:rsidRPr="0025659C">
        <w:rPr>
          <w:rFonts w:ascii="Cambria" w:hAnsi="Cambria"/>
          <w:color w:val="0D0D0D" w:themeColor="text1" w:themeTint="F2"/>
          <w:sz w:val="22"/>
          <w:szCs w:val="22"/>
        </w:rPr>
        <w:t xml:space="preserve"> and </w:t>
      </w:r>
      <w:r w:rsidRPr="0025659C">
        <w:rPr>
          <w:rFonts w:ascii="Cambria" w:hAnsi="Cambria"/>
          <w:bCs/>
          <w:color w:val="0D0D0D" w:themeColor="text1" w:themeTint="F2"/>
          <w:sz w:val="22"/>
          <w:szCs w:val="22"/>
        </w:rPr>
        <w:t>coding.</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Designed and developed Site Hierarchy interface and other </w:t>
      </w:r>
      <w:r w:rsidRPr="0025659C">
        <w:rPr>
          <w:rFonts w:ascii="Cambria" w:hAnsi="Cambria"/>
          <w:b/>
          <w:bCs/>
          <w:color w:val="0D0D0D" w:themeColor="text1" w:themeTint="F2"/>
          <w:sz w:val="22"/>
          <w:szCs w:val="22"/>
        </w:rPr>
        <w:t>GUI</w:t>
      </w:r>
      <w:r w:rsidRPr="0025659C">
        <w:rPr>
          <w:rFonts w:ascii="Cambria" w:hAnsi="Cambria"/>
          <w:color w:val="0D0D0D" w:themeColor="text1" w:themeTint="F2"/>
          <w:sz w:val="22"/>
          <w:szCs w:val="22"/>
        </w:rPr>
        <w:t xml:space="preserve"> Screen applications with java.</w:t>
      </w:r>
    </w:p>
    <w:p w:rsidR="00B159D5" w:rsidRPr="00457054" w:rsidRDefault="00B159D5" w:rsidP="00457054">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The User interface for setting-up the website creation tool, configuration settings, pop-up Windows were coded in </w:t>
      </w:r>
      <w:r w:rsidRPr="0025659C">
        <w:rPr>
          <w:rFonts w:ascii="Cambria" w:hAnsi="Cambria"/>
          <w:b/>
          <w:bCs/>
          <w:color w:val="0D0D0D" w:themeColor="text1" w:themeTint="F2"/>
          <w:sz w:val="22"/>
          <w:szCs w:val="22"/>
        </w:rPr>
        <w:t>JAVA, DHTML</w:t>
      </w:r>
      <w:r w:rsidRPr="0025659C">
        <w:rPr>
          <w:rFonts w:ascii="Cambria" w:hAnsi="Cambria"/>
          <w:color w:val="0D0D0D" w:themeColor="text1" w:themeTint="F2"/>
          <w:sz w:val="22"/>
          <w:szCs w:val="22"/>
        </w:rPr>
        <w:t xml:space="preserve"> and </w:t>
      </w:r>
      <w:r w:rsidRPr="0025659C">
        <w:rPr>
          <w:rFonts w:ascii="Cambria" w:hAnsi="Cambria"/>
          <w:b/>
          <w:bCs/>
          <w:color w:val="0D0D0D" w:themeColor="text1" w:themeTint="F2"/>
          <w:sz w:val="22"/>
          <w:szCs w:val="22"/>
        </w:rPr>
        <w:t>JavaScript.</w:t>
      </w:r>
      <w:r w:rsidR="00457054" w:rsidRPr="0025659C">
        <w:rPr>
          <w:rFonts w:ascii="Cambria" w:hAnsi="Cambria"/>
          <w:color w:val="0D0D0D" w:themeColor="text1" w:themeTint="F2"/>
          <w:sz w:val="22"/>
          <w:szCs w:val="22"/>
        </w:rPr>
        <w:t>Implemented Validation framework for field validation</w:t>
      </w:r>
      <w:r w:rsidR="00457054">
        <w:rPr>
          <w:rFonts w:ascii="Cambria" w:hAnsi="Cambria"/>
          <w:color w:val="0D0D0D" w:themeColor="text1" w:themeTint="F2"/>
          <w:sz w:val="22"/>
          <w:szCs w:val="22"/>
        </w:rPr>
        <w:t>.</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Developed Presentation tier as Java Server Pages implementing in servlets</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Implemented presentation logic in</w:t>
      </w:r>
      <w:r w:rsidRPr="0025659C">
        <w:rPr>
          <w:rFonts w:ascii="Cambria" w:hAnsi="Cambria"/>
          <w:b/>
          <w:color w:val="0D0D0D" w:themeColor="text1" w:themeTint="F2"/>
          <w:sz w:val="22"/>
          <w:szCs w:val="22"/>
        </w:rPr>
        <w:t xml:space="preserve"> JSPs</w:t>
      </w:r>
      <w:r w:rsidRPr="0025659C">
        <w:rPr>
          <w:rFonts w:ascii="Cambria" w:hAnsi="Cambria"/>
          <w:color w:val="0D0D0D" w:themeColor="text1" w:themeTint="F2"/>
          <w:sz w:val="22"/>
          <w:szCs w:val="22"/>
        </w:rPr>
        <w:t>, Servlets.</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Developed Servlets and designed </w:t>
      </w:r>
      <w:r w:rsidRPr="0025659C">
        <w:rPr>
          <w:rFonts w:ascii="Cambria" w:hAnsi="Cambria"/>
          <w:b/>
          <w:color w:val="0D0D0D" w:themeColor="text1" w:themeTint="F2"/>
          <w:sz w:val="22"/>
          <w:szCs w:val="22"/>
        </w:rPr>
        <w:t>web.xml</w:t>
      </w:r>
      <w:r w:rsidR="006D1A5A">
        <w:rPr>
          <w:rFonts w:ascii="Cambria" w:hAnsi="Cambria"/>
          <w:color w:val="0D0D0D" w:themeColor="text1" w:themeTint="F2"/>
          <w:sz w:val="22"/>
          <w:szCs w:val="22"/>
        </w:rPr>
        <w:t xml:space="preserve"> for the servle</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Threads scheduling is used for the calendar tool.</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Developed extensible</w:t>
      </w:r>
      <w:r w:rsidRPr="0025659C">
        <w:rPr>
          <w:rFonts w:ascii="Cambria" w:hAnsi="Cambria"/>
          <w:b/>
          <w:bCs/>
          <w:color w:val="0D0D0D" w:themeColor="text1" w:themeTint="F2"/>
          <w:sz w:val="22"/>
          <w:szCs w:val="22"/>
        </w:rPr>
        <w:t>XLST</w:t>
      </w:r>
      <w:r w:rsidRPr="0025659C">
        <w:rPr>
          <w:rFonts w:ascii="Cambria" w:hAnsi="Cambria"/>
          <w:color w:val="0D0D0D" w:themeColor="text1" w:themeTint="F2"/>
          <w:sz w:val="22"/>
          <w:szCs w:val="22"/>
        </w:rPr>
        <w:t xml:space="preserve"> procedures for handling navigational trees of any depth.</w:t>
      </w:r>
    </w:p>
    <w:p w:rsidR="00B159D5" w:rsidRPr="00BA1C4F" w:rsidRDefault="00B159D5" w:rsidP="00BA1C4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Involved coding and review of the system.</w:t>
      </w:r>
      <w:r w:rsidRPr="00BA1C4F">
        <w:rPr>
          <w:rFonts w:ascii="Cambria" w:hAnsi="Cambria"/>
          <w:color w:val="0D0D0D" w:themeColor="text1" w:themeTint="F2"/>
          <w:sz w:val="22"/>
          <w:szCs w:val="22"/>
        </w:rPr>
        <w:t>Migrated Image Viewer component for add -on features.</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Involved for preparation of user entry screens and web forms.</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Client side validations were done using </w:t>
      </w:r>
      <w:r w:rsidRPr="0025659C">
        <w:rPr>
          <w:rFonts w:ascii="Cambria" w:hAnsi="Cambria"/>
          <w:bCs/>
          <w:color w:val="0D0D0D" w:themeColor="text1" w:themeTint="F2"/>
          <w:sz w:val="22"/>
          <w:szCs w:val="22"/>
        </w:rPr>
        <w:t>JavaScript</w:t>
      </w:r>
      <w:r w:rsidRPr="0025659C">
        <w:rPr>
          <w:rFonts w:ascii="Cambria" w:hAnsi="Cambria"/>
          <w:color w:val="0D0D0D" w:themeColor="text1" w:themeTint="F2"/>
          <w:sz w:val="22"/>
          <w:szCs w:val="22"/>
        </w:rPr>
        <w:t>.</w:t>
      </w:r>
    </w:p>
    <w:p w:rsidR="00B159D5" w:rsidRPr="0025659C" w:rsidRDefault="00B159D5" w:rsidP="009E2B8F">
      <w:pPr>
        <w:pStyle w:val="ListParagraph"/>
        <w:numPr>
          <w:ilvl w:val="0"/>
          <w:numId w:val="10"/>
        </w:numPr>
        <w:jc w:val="both"/>
        <w:rPr>
          <w:rFonts w:ascii="Cambria" w:hAnsi="Cambria"/>
          <w:color w:val="0D0D0D" w:themeColor="text1" w:themeTint="F2"/>
          <w:sz w:val="22"/>
          <w:szCs w:val="22"/>
        </w:rPr>
      </w:pPr>
      <w:r w:rsidRPr="0025659C">
        <w:rPr>
          <w:rFonts w:ascii="Cambria" w:hAnsi="Cambria"/>
          <w:color w:val="0D0D0D" w:themeColor="text1" w:themeTint="F2"/>
          <w:sz w:val="22"/>
          <w:szCs w:val="22"/>
        </w:rPr>
        <w:t xml:space="preserve">Worked on writing </w:t>
      </w:r>
      <w:r w:rsidRPr="0025659C">
        <w:rPr>
          <w:rFonts w:ascii="Cambria" w:hAnsi="Cambria"/>
          <w:b/>
          <w:bCs/>
          <w:color w:val="0D0D0D" w:themeColor="text1" w:themeTint="F2"/>
          <w:sz w:val="22"/>
          <w:szCs w:val="22"/>
        </w:rPr>
        <w:t>PL/SQL</w:t>
      </w:r>
      <w:r w:rsidRPr="0025659C">
        <w:rPr>
          <w:rFonts w:ascii="Cambria" w:hAnsi="Cambria"/>
          <w:color w:val="0D0D0D" w:themeColor="text1" w:themeTint="F2"/>
          <w:sz w:val="22"/>
          <w:szCs w:val="22"/>
        </w:rPr>
        <w:t xml:space="preserve"> Stored Procedures using </w:t>
      </w:r>
      <w:r w:rsidRPr="0025659C">
        <w:rPr>
          <w:rFonts w:ascii="Cambria" w:hAnsi="Cambria"/>
          <w:b/>
          <w:bCs/>
          <w:color w:val="0D0D0D" w:themeColor="text1" w:themeTint="F2"/>
          <w:sz w:val="22"/>
          <w:szCs w:val="22"/>
        </w:rPr>
        <w:t>Oracle</w:t>
      </w:r>
      <w:r w:rsidRPr="0025659C">
        <w:rPr>
          <w:rFonts w:ascii="Cambria" w:hAnsi="Cambria"/>
          <w:color w:val="0D0D0D" w:themeColor="text1" w:themeTint="F2"/>
          <w:sz w:val="22"/>
          <w:szCs w:val="22"/>
        </w:rPr>
        <w:t xml:space="preserve">. Used </w:t>
      </w:r>
      <w:r w:rsidRPr="0025659C">
        <w:rPr>
          <w:rFonts w:ascii="Cambria" w:hAnsi="Cambria"/>
          <w:b/>
          <w:bCs/>
          <w:color w:val="0D0D0D" w:themeColor="text1" w:themeTint="F2"/>
          <w:sz w:val="22"/>
          <w:szCs w:val="22"/>
        </w:rPr>
        <w:t>JDBC</w:t>
      </w:r>
      <w:r w:rsidRPr="0025659C">
        <w:rPr>
          <w:rFonts w:ascii="Cambria" w:hAnsi="Cambria"/>
          <w:color w:val="0D0D0D" w:themeColor="text1" w:themeTint="F2"/>
          <w:sz w:val="22"/>
          <w:szCs w:val="22"/>
        </w:rPr>
        <w:t>for connectivity.</w:t>
      </w:r>
    </w:p>
    <w:p w:rsidR="00803046" w:rsidRPr="0025659C" w:rsidRDefault="00803046" w:rsidP="00803046">
      <w:pPr>
        <w:pStyle w:val="ListParagraph"/>
        <w:ind w:left="360"/>
        <w:jc w:val="both"/>
        <w:rPr>
          <w:rFonts w:ascii="Cambria" w:hAnsi="Cambria"/>
          <w:color w:val="0D0D0D" w:themeColor="text1" w:themeTint="F2"/>
          <w:sz w:val="22"/>
          <w:szCs w:val="22"/>
        </w:rPr>
      </w:pPr>
    </w:p>
    <w:p w:rsidR="00803046" w:rsidRPr="0025659C" w:rsidRDefault="00803046" w:rsidP="00803046">
      <w:pPr>
        <w:contextualSpacing/>
        <w:jc w:val="both"/>
        <w:rPr>
          <w:rFonts w:ascii="Cambria" w:hAnsi="Cambria"/>
          <w:b/>
          <w:bCs/>
          <w:color w:val="0D0D0D" w:themeColor="text1" w:themeTint="F2"/>
          <w:sz w:val="22"/>
          <w:szCs w:val="22"/>
        </w:rPr>
      </w:pPr>
      <w:r w:rsidRPr="0025659C">
        <w:rPr>
          <w:rFonts w:ascii="Cambria" w:hAnsi="Cambria"/>
          <w:b/>
          <w:bCs/>
          <w:color w:val="0D0D0D" w:themeColor="text1" w:themeTint="F2"/>
          <w:sz w:val="22"/>
          <w:szCs w:val="22"/>
        </w:rPr>
        <w:t>Environment:</w:t>
      </w:r>
      <w:r w:rsidRPr="0025659C">
        <w:rPr>
          <w:rFonts w:ascii="Cambria" w:hAnsi="Cambria"/>
          <w:b/>
          <w:color w:val="0D0D0D" w:themeColor="text1" w:themeTint="F2"/>
          <w:sz w:val="22"/>
          <w:szCs w:val="22"/>
        </w:rPr>
        <w:t>Java, J2EE, JDBC, Servlet, DHTML, Apache Tomcat, XLST, JSP, JavaScript, Oracle, Windows.</w:t>
      </w:r>
    </w:p>
    <w:p w:rsidR="00AC5916" w:rsidRPr="0025659C" w:rsidRDefault="00AC5916" w:rsidP="00AC5916">
      <w:pPr>
        <w:widowControl w:val="0"/>
        <w:tabs>
          <w:tab w:val="left" w:pos="6600"/>
        </w:tabs>
        <w:autoSpaceDE w:val="0"/>
        <w:autoSpaceDN w:val="0"/>
        <w:adjustRightInd w:val="0"/>
        <w:ind w:right="540"/>
        <w:jc w:val="both"/>
        <w:rPr>
          <w:rFonts w:ascii="Cambria" w:hAnsi="Cambria"/>
          <w:color w:val="0D0D0D" w:themeColor="text1" w:themeTint="F2"/>
          <w:sz w:val="22"/>
          <w:szCs w:val="22"/>
        </w:rPr>
      </w:pPr>
    </w:p>
    <w:p w:rsidR="00D85C16" w:rsidRPr="0025659C" w:rsidRDefault="00AC5916" w:rsidP="00AC5916">
      <w:pPr>
        <w:widowControl w:val="0"/>
        <w:tabs>
          <w:tab w:val="left" w:pos="6600"/>
        </w:tabs>
        <w:autoSpaceDE w:val="0"/>
        <w:autoSpaceDN w:val="0"/>
        <w:adjustRightInd w:val="0"/>
        <w:ind w:right="540"/>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 xml:space="preserve">Client: </w:t>
      </w:r>
      <w:r w:rsidR="009E2B8F" w:rsidRPr="0025659C">
        <w:rPr>
          <w:rFonts w:ascii="Cambria" w:hAnsi="Cambria"/>
          <w:b/>
          <w:color w:val="0D0D0D" w:themeColor="text1" w:themeTint="F2"/>
          <w:sz w:val="22"/>
          <w:szCs w:val="22"/>
        </w:rPr>
        <w:t>Atoz Car Rental</w:t>
      </w:r>
      <w:r w:rsidRPr="0025659C">
        <w:rPr>
          <w:rFonts w:ascii="Cambria" w:hAnsi="Cambria"/>
          <w:b/>
          <w:color w:val="0D0D0D" w:themeColor="text1" w:themeTint="F2"/>
          <w:sz w:val="22"/>
          <w:szCs w:val="22"/>
        </w:rPr>
        <w:t xml:space="preserve">, Bangalore, India                                          </w:t>
      </w:r>
    </w:p>
    <w:p w:rsidR="00F27E6F" w:rsidRPr="0025659C" w:rsidRDefault="009E2B8F" w:rsidP="00D85C16">
      <w:pPr>
        <w:widowControl w:val="0"/>
        <w:autoSpaceDE w:val="0"/>
        <w:autoSpaceDN w:val="0"/>
        <w:adjustRightInd w:val="0"/>
        <w:ind w:right="540"/>
        <w:jc w:val="both"/>
        <w:rPr>
          <w:rFonts w:ascii="Cambria" w:hAnsi="Cambria"/>
          <w:b/>
          <w:color w:val="0D0D0D" w:themeColor="text1" w:themeTint="F2"/>
          <w:sz w:val="22"/>
          <w:szCs w:val="22"/>
        </w:rPr>
      </w:pPr>
      <w:r w:rsidRPr="0025659C">
        <w:rPr>
          <w:rFonts w:ascii="Cambria" w:hAnsi="Cambria"/>
          <w:b/>
          <w:color w:val="0D0D0D" w:themeColor="text1" w:themeTint="F2"/>
          <w:sz w:val="22"/>
          <w:szCs w:val="22"/>
        </w:rPr>
        <w:t>Java Developer</w:t>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Pr="0025659C">
        <w:rPr>
          <w:rFonts w:ascii="Cambria" w:hAnsi="Cambria"/>
          <w:b/>
          <w:color w:val="0D0D0D" w:themeColor="text1" w:themeTint="F2"/>
          <w:sz w:val="22"/>
          <w:szCs w:val="22"/>
        </w:rPr>
        <w:tab/>
      </w:r>
      <w:r w:rsidR="00806B78">
        <w:rPr>
          <w:rFonts w:ascii="Cambria" w:hAnsi="Cambria"/>
          <w:b/>
          <w:color w:val="0D0D0D" w:themeColor="text1" w:themeTint="F2"/>
          <w:sz w:val="22"/>
          <w:szCs w:val="22"/>
        </w:rPr>
        <w:t>July’ 07 – Aug’ 09</w:t>
      </w:r>
    </w:p>
    <w:p w:rsidR="00F27E6F" w:rsidRPr="0025659C" w:rsidRDefault="00F27E6F" w:rsidP="00F27E6F">
      <w:pPr>
        <w:tabs>
          <w:tab w:val="left" w:pos="0"/>
        </w:tabs>
        <w:jc w:val="both"/>
        <w:rPr>
          <w:rStyle w:val="resume-font"/>
          <w:rFonts w:ascii="Cambria" w:hAnsi="Cambria"/>
          <w:b/>
          <w:color w:val="0D0D0D" w:themeColor="text1" w:themeTint="F2"/>
          <w:sz w:val="22"/>
          <w:szCs w:val="22"/>
        </w:rPr>
      </w:pPr>
      <w:r w:rsidRPr="0025659C">
        <w:rPr>
          <w:rFonts w:ascii="Cambria" w:hAnsi="Cambria"/>
          <w:b/>
          <w:color w:val="0D0D0D" w:themeColor="text1" w:themeTint="F2"/>
          <w:sz w:val="22"/>
          <w:szCs w:val="22"/>
        </w:rPr>
        <w:t>Project:</w:t>
      </w:r>
      <w:r w:rsidR="009E2B8F" w:rsidRPr="0025659C">
        <w:rPr>
          <w:rFonts w:ascii="Cambria" w:hAnsi="Cambria"/>
          <w:b/>
          <w:color w:val="0D0D0D" w:themeColor="text1" w:themeTint="F2"/>
          <w:sz w:val="22"/>
          <w:szCs w:val="22"/>
        </w:rPr>
        <w:t>Car Rental</w:t>
      </w:r>
    </w:p>
    <w:p w:rsidR="00222D24" w:rsidRDefault="00F27E6F" w:rsidP="00222D24">
      <w:pPr>
        <w:tabs>
          <w:tab w:val="left" w:pos="0"/>
        </w:tabs>
        <w:suppressAutoHyphens/>
        <w:jc w:val="both"/>
        <w:rPr>
          <w:rFonts w:ascii="Cambria" w:hAnsi="Cambria"/>
          <w:color w:val="0D0D0D" w:themeColor="text1" w:themeTint="F2"/>
          <w:sz w:val="22"/>
          <w:szCs w:val="22"/>
        </w:rPr>
      </w:pPr>
      <w:r w:rsidRPr="0025659C">
        <w:rPr>
          <w:rFonts w:ascii="Cambria" w:hAnsi="Cambria"/>
          <w:b/>
          <w:bCs/>
          <w:color w:val="0D0D0D" w:themeColor="text1" w:themeTint="F2"/>
          <w:sz w:val="22"/>
          <w:szCs w:val="22"/>
        </w:rPr>
        <w:t>Responsibilities:</w:t>
      </w:r>
    </w:p>
    <w:p w:rsidR="00222D24" w:rsidRDefault="00464A91"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J</w:t>
      </w:r>
      <w:r w:rsidR="009E2B8F" w:rsidRPr="00222D24">
        <w:rPr>
          <w:rFonts w:ascii="Cambria" w:hAnsi="Cambria"/>
          <w:color w:val="0D0D0D" w:themeColor="text1" w:themeTint="F2"/>
          <w:sz w:val="22"/>
          <w:szCs w:val="22"/>
        </w:rPr>
        <w:t>ava classes involving the Struts framework for the passing of the data from the JSP’s to database and vice versa.</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 xml:space="preserve">Used all the components of Struts Framework like Action Forms, Action Servlets, Action Mappings, Action Errors, and Tiles. </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Involved in the coding of the XML document that simulates the logical flow diagrams of the different studies.</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Involved in the extensive coding of JavaScript to handle the client side validations.</w:t>
      </w:r>
    </w:p>
    <w:p w:rsidR="00222D24" w:rsidRDefault="00776EEA"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UI developed using JSP</w:t>
      </w:r>
      <w:r w:rsidR="009E2B8F" w:rsidRPr="00222D24">
        <w:rPr>
          <w:rFonts w:ascii="Cambria" w:hAnsi="Cambria"/>
          <w:color w:val="0D0D0D" w:themeColor="text1" w:themeTint="F2"/>
          <w:sz w:val="22"/>
          <w:szCs w:val="22"/>
        </w:rPr>
        <w:t>, JavaScript, CSS and Struts Tag libraries.</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Addressed the issues arising out of the User acceptance testing and fixed the bugs according to the priorities.</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Configured the development and testing Developed and Deployed Trade Wise application using J2EE Architecture, which uses JMS and JSP front end.</w:t>
      </w:r>
    </w:p>
    <w:p w:rsidR="00222D24" w:rsidRPr="002710B5" w:rsidRDefault="009E2B8F" w:rsidP="002710B5">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Tested the software module using Junit.</w:t>
      </w:r>
      <w:r w:rsidRPr="002710B5">
        <w:rPr>
          <w:rFonts w:ascii="Cambria" w:hAnsi="Cambria"/>
          <w:color w:val="0D0D0D" w:themeColor="text1" w:themeTint="F2"/>
          <w:sz w:val="22"/>
          <w:szCs w:val="22"/>
        </w:rPr>
        <w:t xml:space="preserve">Database Connectivity coding using Java, JDBC APIs. </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Involved meeting for convert pages from JSP to Struts framework.</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Involved in the designing of the JSP‘s for the various forms involved in the study.</w:t>
      </w:r>
    </w:p>
    <w:p w:rsid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 xml:space="preserve">Involved in the coding of the environment. </w:t>
      </w:r>
    </w:p>
    <w:p w:rsidR="00222D24" w:rsidRPr="002710B5" w:rsidRDefault="009E2B8F" w:rsidP="002710B5">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 xml:space="preserve">Involved in Production Support of the Application. </w:t>
      </w:r>
      <w:r w:rsidRPr="002710B5">
        <w:rPr>
          <w:rFonts w:ascii="Cambria" w:hAnsi="Cambria"/>
          <w:color w:val="0D0D0D" w:themeColor="text1" w:themeTint="F2"/>
          <w:sz w:val="22"/>
          <w:szCs w:val="22"/>
        </w:rPr>
        <w:t>Used SVN for version control</w:t>
      </w:r>
    </w:p>
    <w:p w:rsidR="009E2B8F" w:rsidRPr="00222D24" w:rsidRDefault="009E2B8F" w:rsidP="00222D24">
      <w:pPr>
        <w:pStyle w:val="ListParagraph"/>
        <w:numPr>
          <w:ilvl w:val="0"/>
          <w:numId w:val="17"/>
        </w:numPr>
        <w:tabs>
          <w:tab w:val="left" w:pos="0"/>
        </w:tabs>
        <w:suppressAutoHyphens/>
        <w:jc w:val="both"/>
        <w:rPr>
          <w:rFonts w:ascii="Cambria" w:hAnsi="Cambria"/>
          <w:color w:val="0D0D0D" w:themeColor="text1" w:themeTint="F2"/>
          <w:sz w:val="22"/>
          <w:szCs w:val="22"/>
        </w:rPr>
      </w:pPr>
      <w:r w:rsidRPr="00222D24">
        <w:rPr>
          <w:rFonts w:ascii="Cambria" w:hAnsi="Cambria"/>
          <w:color w:val="0D0D0D" w:themeColor="text1" w:themeTint="F2"/>
          <w:sz w:val="22"/>
          <w:szCs w:val="22"/>
        </w:rPr>
        <w:t xml:space="preserve">Intranet standards of HTML and Http with the graphical web browser to support real business applications. </w:t>
      </w:r>
    </w:p>
    <w:p w:rsidR="009E2B8F" w:rsidRPr="0025659C" w:rsidRDefault="009E2B8F" w:rsidP="009E2B8F">
      <w:pPr>
        <w:jc w:val="both"/>
        <w:rPr>
          <w:rFonts w:ascii="Cambria" w:hAnsi="Cambria"/>
          <w:bCs/>
          <w:color w:val="0D0D0D" w:themeColor="text1" w:themeTint="F2"/>
          <w:sz w:val="22"/>
          <w:szCs w:val="22"/>
        </w:rPr>
      </w:pPr>
    </w:p>
    <w:p w:rsidR="009E2B8F" w:rsidRDefault="009E2B8F" w:rsidP="009E2B8F">
      <w:pPr>
        <w:jc w:val="both"/>
        <w:rPr>
          <w:rFonts w:ascii="Cambria" w:hAnsi="Cambria"/>
          <w:b/>
          <w:bCs/>
          <w:color w:val="0D0D0D" w:themeColor="text1" w:themeTint="F2"/>
          <w:sz w:val="22"/>
          <w:szCs w:val="22"/>
        </w:rPr>
      </w:pPr>
      <w:r w:rsidRPr="0025659C">
        <w:rPr>
          <w:rFonts w:ascii="Cambria" w:hAnsi="Cambria"/>
          <w:b/>
          <w:bCs/>
          <w:color w:val="0D0D0D" w:themeColor="text1" w:themeTint="F2"/>
          <w:sz w:val="22"/>
          <w:szCs w:val="22"/>
        </w:rPr>
        <w:t>Environment:</w:t>
      </w:r>
      <w:r w:rsidR="00776EEA" w:rsidRPr="0025659C">
        <w:rPr>
          <w:rFonts w:ascii="Cambria" w:hAnsi="Cambria"/>
          <w:b/>
          <w:bCs/>
          <w:color w:val="0D0D0D" w:themeColor="text1" w:themeTint="F2"/>
          <w:sz w:val="22"/>
          <w:szCs w:val="22"/>
        </w:rPr>
        <w:t xml:space="preserve">Java, JSP, HTML, </w:t>
      </w:r>
      <w:r w:rsidRPr="0025659C">
        <w:rPr>
          <w:rFonts w:ascii="Cambria" w:hAnsi="Cambria"/>
          <w:b/>
          <w:bCs/>
          <w:color w:val="0D0D0D" w:themeColor="text1" w:themeTint="F2"/>
          <w:sz w:val="22"/>
          <w:szCs w:val="22"/>
        </w:rPr>
        <w:t>XML, Oracle 9i, JDBC, Windows 2</w:t>
      </w:r>
      <w:r w:rsidR="00C33C51" w:rsidRPr="0025659C">
        <w:rPr>
          <w:rFonts w:ascii="Cambria" w:hAnsi="Cambria"/>
          <w:b/>
          <w:bCs/>
          <w:color w:val="0D0D0D" w:themeColor="text1" w:themeTint="F2"/>
          <w:sz w:val="22"/>
          <w:szCs w:val="22"/>
        </w:rPr>
        <w:t>000/XP, Web Services</w:t>
      </w:r>
      <w:r w:rsidRPr="0025659C">
        <w:rPr>
          <w:rFonts w:ascii="Cambria" w:hAnsi="Cambria"/>
          <w:b/>
          <w:bCs/>
          <w:color w:val="0D0D0D" w:themeColor="text1" w:themeTint="F2"/>
          <w:sz w:val="22"/>
          <w:szCs w:val="22"/>
        </w:rPr>
        <w:t>, SVN.</w:t>
      </w:r>
    </w:p>
    <w:p w:rsidR="00A56254" w:rsidRPr="0025659C" w:rsidRDefault="00A56254" w:rsidP="009E2B8F">
      <w:pPr>
        <w:jc w:val="both"/>
        <w:rPr>
          <w:rFonts w:ascii="Cambria" w:hAnsi="Cambria"/>
          <w:bCs/>
          <w:color w:val="0D0D0D" w:themeColor="text1" w:themeTint="F2"/>
          <w:sz w:val="22"/>
          <w:szCs w:val="22"/>
        </w:rPr>
      </w:pPr>
    </w:p>
    <w:sectPr w:rsidR="00A56254" w:rsidRPr="0025659C" w:rsidSect="0080547E">
      <w:headerReference w:type="even" r:id="rId15"/>
      <w:headerReference w:type="default" r:id="rId16"/>
      <w:footerReference w:type="even" r:id="rId17"/>
      <w:footerReference w:type="default" r:id="rId18"/>
      <w:headerReference w:type="first" r:id="rId19"/>
      <w:footerReference w:type="first" r:id="rId20"/>
      <w:pgSz w:w="12240" w:h="15840"/>
      <w:pgMar w:top="576" w:right="576" w:bottom="576" w:left="576"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D46" w:rsidRDefault="00321D46" w:rsidP="00C91C36">
      <w:r>
        <w:separator/>
      </w:r>
    </w:p>
  </w:endnote>
  <w:endnote w:type="continuationSeparator" w:id="1">
    <w:p w:rsidR="00321D46" w:rsidRDefault="00321D46" w:rsidP="00C91C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D46" w:rsidRDefault="00321D46" w:rsidP="00C91C36">
      <w:r>
        <w:separator/>
      </w:r>
    </w:p>
  </w:footnote>
  <w:footnote w:type="continuationSeparator" w:id="1">
    <w:p w:rsidR="00321D46" w:rsidRDefault="00321D46" w:rsidP="00C91C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36" w:rsidRDefault="00C91C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aps w:val="0"/>
        <w:smallCaps w:val="0"/>
        <w:color w:val="000000"/>
        <w:sz w:val="22"/>
        <w:szCs w:val="22"/>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1495477E"/>
    <w:multiLevelType w:val="hybridMultilevel"/>
    <w:tmpl w:val="1BF882E2"/>
    <w:lvl w:ilvl="0" w:tplc="B812334A">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AC82108"/>
    <w:multiLevelType w:val="hybridMultilevel"/>
    <w:tmpl w:val="D258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30ED"/>
    <w:multiLevelType w:val="hybridMultilevel"/>
    <w:tmpl w:val="1012E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85075A"/>
    <w:multiLevelType w:val="hybridMultilevel"/>
    <w:tmpl w:val="62DCEE48"/>
    <w:lvl w:ilvl="0" w:tplc="7494F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nsid w:val="47C16E14"/>
    <w:multiLevelType w:val="hybridMultilevel"/>
    <w:tmpl w:val="91EA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370CB"/>
    <w:multiLevelType w:val="hybridMultilevel"/>
    <w:tmpl w:val="EC9EFC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F03EC"/>
    <w:multiLevelType w:val="hybridMultilevel"/>
    <w:tmpl w:val="6956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211C2"/>
    <w:multiLevelType w:val="hybridMultilevel"/>
    <w:tmpl w:val="059CABE8"/>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6A6455EF"/>
    <w:multiLevelType w:val="hybridMultilevel"/>
    <w:tmpl w:val="D00013D2"/>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15">
    <w:nsid w:val="747C7908"/>
    <w:multiLevelType w:val="hybridMultilevel"/>
    <w:tmpl w:val="086A3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21EFE"/>
    <w:multiLevelType w:val="hybridMultilevel"/>
    <w:tmpl w:val="4AAC1B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A3170E7"/>
    <w:multiLevelType w:val="hybridMultilevel"/>
    <w:tmpl w:val="57DAD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00DBC"/>
    <w:multiLevelType w:val="hybridMultilevel"/>
    <w:tmpl w:val="1BF6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
  </w:num>
  <w:num w:numId="4">
    <w:abstractNumId w:val="14"/>
  </w:num>
  <w:num w:numId="5">
    <w:abstractNumId w:val="7"/>
  </w:num>
  <w:num w:numId="6">
    <w:abstractNumId w:val="5"/>
  </w:num>
  <w:num w:numId="7">
    <w:abstractNumId w:val="12"/>
  </w:num>
  <w:num w:numId="8">
    <w:abstractNumId w:val="10"/>
  </w:num>
  <w:num w:numId="9">
    <w:abstractNumId w:val="17"/>
  </w:num>
  <w:num w:numId="10">
    <w:abstractNumId w:val="16"/>
  </w:num>
  <w:num w:numId="11">
    <w:abstractNumId w:val="15"/>
  </w:num>
  <w:num w:numId="12">
    <w:abstractNumId w:val="11"/>
  </w:num>
  <w:num w:numId="13">
    <w:abstractNumId w:val="1"/>
  </w:num>
  <w:num w:numId="14">
    <w:abstractNumId w:val="0"/>
  </w:num>
  <w:num w:numId="15">
    <w:abstractNumId w:val="18"/>
  </w:num>
  <w:num w:numId="16">
    <w:abstractNumId w:val="9"/>
  </w:num>
  <w:num w:numId="17">
    <w:abstractNumId w:val="4"/>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F27E6F"/>
    <w:rsid w:val="00010D95"/>
    <w:rsid w:val="00012BF3"/>
    <w:rsid w:val="0002072B"/>
    <w:rsid w:val="000C2194"/>
    <w:rsid w:val="00112622"/>
    <w:rsid w:val="0012673D"/>
    <w:rsid w:val="0018491B"/>
    <w:rsid w:val="001C4C40"/>
    <w:rsid w:val="002220E8"/>
    <w:rsid w:val="00222D24"/>
    <w:rsid w:val="002357E6"/>
    <w:rsid w:val="00245B39"/>
    <w:rsid w:val="00252C3A"/>
    <w:rsid w:val="0025659C"/>
    <w:rsid w:val="002710B5"/>
    <w:rsid w:val="00296C06"/>
    <w:rsid w:val="002A08ED"/>
    <w:rsid w:val="002B0C67"/>
    <w:rsid w:val="002D325A"/>
    <w:rsid w:val="00321D46"/>
    <w:rsid w:val="00341435"/>
    <w:rsid w:val="0037536D"/>
    <w:rsid w:val="00457054"/>
    <w:rsid w:val="00464A91"/>
    <w:rsid w:val="00484D8B"/>
    <w:rsid w:val="00496532"/>
    <w:rsid w:val="004D3571"/>
    <w:rsid w:val="00567B8A"/>
    <w:rsid w:val="00587D09"/>
    <w:rsid w:val="005C69C8"/>
    <w:rsid w:val="00632691"/>
    <w:rsid w:val="00673E06"/>
    <w:rsid w:val="00685A24"/>
    <w:rsid w:val="006A07B6"/>
    <w:rsid w:val="006B7067"/>
    <w:rsid w:val="006D1A5A"/>
    <w:rsid w:val="006E18BF"/>
    <w:rsid w:val="00723C5A"/>
    <w:rsid w:val="007569EE"/>
    <w:rsid w:val="007606F9"/>
    <w:rsid w:val="00776EEA"/>
    <w:rsid w:val="007C4791"/>
    <w:rsid w:val="007D4E9A"/>
    <w:rsid w:val="00803046"/>
    <w:rsid w:val="0080547E"/>
    <w:rsid w:val="00806B78"/>
    <w:rsid w:val="00883195"/>
    <w:rsid w:val="0095718A"/>
    <w:rsid w:val="009A5F65"/>
    <w:rsid w:val="009B5DC5"/>
    <w:rsid w:val="009C0D9F"/>
    <w:rsid w:val="009E2B8F"/>
    <w:rsid w:val="00A56254"/>
    <w:rsid w:val="00AC5916"/>
    <w:rsid w:val="00B07FB3"/>
    <w:rsid w:val="00B159D5"/>
    <w:rsid w:val="00B21C1C"/>
    <w:rsid w:val="00B67509"/>
    <w:rsid w:val="00B85565"/>
    <w:rsid w:val="00B87A67"/>
    <w:rsid w:val="00BA1C4F"/>
    <w:rsid w:val="00BA407F"/>
    <w:rsid w:val="00BA639B"/>
    <w:rsid w:val="00BD278D"/>
    <w:rsid w:val="00C33C51"/>
    <w:rsid w:val="00C5282F"/>
    <w:rsid w:val="00C91C36"/>
    <w:rsid w:val="00C93A08"/>
    <w:rsid w:val="00CD7040"/>
    <w:rsid w:val="00CF2100"/>
    <w:rsid w:val="00D72C4F"/>
    <w:rsid w:val="00D770A2"/>
    <w:rsid w:val="00D775E6"/>
    <w:rsid w:val="00D80CE2"/>
    <w:rsid w:val="00D85C16"/>
    <w:rsid w:val="00D91804"/>
    <w:rsid w:val="00DA7E9A"/>
    <w:rsid w:val="00DB6A4C"/>
    <w:rsid w:val="00DC6DDD"/>
    <w:rsid w:val="00DD3ACC"/>
    <w:rsid w:val="00DF302B"/>
    <w:rsid w:val="00E14A3C"/>
    <w:rsid w:val="00E4562C"/>
    <w:rsid w:val="00E60C45"/>
    <w:rsid w:val="00E76084"/>
    <w:rsid w:val="00EB1560"/>
    <w:rsid w:val="00EB3F56"/>
    <w:rsid w:val="00F06C40"/>
    <w:rsid w:val="00F27E6F"/>
    <w:rsid w:val="00FA42F6"/>
    <w:rsid w:val="00FB12B4"/>
    <w:rsid w:val="00FE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27E6F"/>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uiPriority w:val="9"/>
    <w:unhideWhenUsed/>
    <w:qFormat/>
    <w:rsid w:val="00E14A3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E6F"/>
    <w:rPr>
      <w:rFonts w:ascii="Arial" w:eastAsia="Times New Roman" w:hAnsi="Arial" w:cs="Arial"/>
      <w:b/>
      <w:bCs/>
      <w:kern w:val="32"/>
      <w:sz w:val="32"/>
      <w:szCs w:val="32"/>
    </w:rPr>
  </w:style>
  <w:style w:type="character" w:styleId="Hyperlink">
    <w:name w:val="Hyperlink"/>
    <w:rsid w:val="00F27E6F"/>
    <w:rPr>
      <w:color w:val="0000FF"/>
      <w:u w:val="single"/>
    </w:rPr>
  </w:style>
  <w:style w:type="character" w:customStyle="1" w:styleId="resume-font">
    <w:name w:val="resume-font"/>
    <w:rsid w:val="00F27E6F"/>
  </w:style>
  <w:style w:type="paragraph" w:customStyle="1" w:styleId="Achievement">
    <w:name w:val="Achievement"/>
    <w:basedOn w:val="Normal"/>
    <w:autoRedefine/>
    <w:rsid w:val="00F27E6F"/>
    <w:pPr>
      <w:numPr>
        <w:numId w:val="3"/>
      </w:numPr>
      <w:spacing w:before="60" w:line="220" w:lineRule="atLeast"/>
      <w:ind w:right="-360"/>
    </w:pPr>
  </w:style>
  <w:style w:type="paragraph" w:styleId="ListParagraph">
    <w:name w:val="List Paragraph"/>
    <w:basedOn w:val="Normal"/>
    <w:link w:val="ListParagraphChar"/>
    <w:uiPriority w:val="34"/>
    <w:qFormat/>
    <w:rsid w:val="00484D8B"/>
    <w:pPr>
      <w:ind w:left="720"/>
      <w:contextualSpacing/>
    </w:pPr>
  </w:style>
  <w:style w:type="paragraph" w:customStyle="1" w:styleId="MediumGrid21">
    <w:name w:val="Medium Grid 21"/>
    <w:uiPriority w:val="1"/>
    <w:qFormat/>
    <w:rsid w:val="00B159D5"/>
    <w:pPr>
      <w:spacing w:after="0"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rsid w:val="00E60C45"/>
    <w:pPr>
      <w:suppressAutoHyphens/>
      <w:autoSpaceDE w:val="0"/>
    </w:pPr>
    <w:rPr>
      <w:kern w:val="1"/>
      <w:sz w:val="20"/>
      <w:szCs w:val="20"/>
      <w:lang w:eastAsia="ar-SA"/>
    </w:rPr>
  </w:style>
  <w:style w:type="character" w:customStyle="1" w:styleId="CommentTextChar">
    <w:name w:val="Comment Text Char"/>
    <w:basedOn w:val="DefaultParagraphFont"/>
    <w:link w:val="CommentText"/>
    <w:rsid w:val="00E60C45"/>
    <w:rPr>
      <w:rFonts w:ascii="Times New Roman" w:eastAsia="Times New Roman" w:hAnsi="Times New Roman" w:cs="Times New Roman"/>
      <w:kern w:val="1"/>
      <w:sz w:val="20"/>
      <w:szCs w:val="20"/>
      <w:lang w:eastAsia="ar-SA"/>
    </w:rPr>
  </w:style>
  <w:style w:type="paragraph" w:customStyle="1" w:styleId="ColorfulList-Accent11">
    <w:name w:val="Colorful List - Accent 11"/>
    <w:basedOn w:val="Normal"/>
    <w:rsid w:val="00E60C45"/>
    <w:pPr>
      <w:ind w:left="720"/>
    </w:pPr>
    <w:rPr>
      <w:kern w:val="1"/>
      <w:lang w:eastAsia="ar-SA"/>
    </w:rPr>
  </w:style>
  <w:style w:type="paragraph" w:styleId="NoSpacing">
    <w:name w:val="No Spacing"/>
    <w:uiPriority w:val="1"/>
    <w:qFormat/>
    <w:rsid w:val="00E60C45"/>
    <w:pPr>
      <w:suppressAutoHyphens/>
      <w:spacing w:after="0" w:line="100" w:lineRule="atLeast"/>
    </w:pPr>
    <w:rPr>
      <w:rFonts w:ascii="Calibri" w:eastAsia="Calibri" w:hAnsi="Calibri" w:cs="Calibri"/>
      <w:sz w:val="24"/>
      <w:szCs w:val="24"/>
      <w:lang w:eastAsia="hi-IN" w:bidi="hi-IN"/>
    </w:rPr>
  </w:style>
  <w:style w:type="paragraph" w:styleId="PlainText">
    <w:name w:val="Plain Text"/>
    <w:basedOn w:val="Normal"/>
    <w:link w:val="PlainTextChar"/>
    <w:rsid w:val="00DC6DDD"/>
    <w:rPr>
      <w:rFonts w:ascii="Courier New" w:eastAsia="SimSun" w:hAnsi="Courier New" w:cs="Mangal"/>
      <w:sz w:val="20"/>
      <w:szCs w:val="20"/>
    </w:rPr>
  </w:style>
  <w:style w:type="character" w:customStyle="1" w:styleId="PlainTextChar">
    <w:name w:val="Plain Text Char"/>
    <w:basedOn w:val="DefaultParagraphFont"/>
    <w:link w:val="PlainText"/>
    <w:rsid w:val="00DC6DDD"/>
    <w:rPr>
      <w:rFonts w:ascii="Courier New" w:eastAsia="SimSun" w:hAnsi="Courier New" w:cs="Mangal"/>
      <w:sz w:val="20"/>
      <w:szCs w:val="20"/>
    </w:rPr>
  </w:style>
  <w:style w:type="paragraph" w:customStyle="1" w:styleId="NormalVerdana">
    <w:name w:val="Normal + Verdana"/>
    <w:basedOn w:val="Normal"/>
    <w:rsid w:val="009E2B8F"/>
    <w:pPr>
      <w:suppressAutoHyphens/>
    </w:pPr>
    <w:rPr>
      <w:rFonts w:ascii="Verdana" w:hAnsi="Verdana" w:cs="Verdana"/>
      <w:sz w:val="20"/>
      <w:szCs w:val="20"/>
      <w:lang w:eastAsia="ar-SA"/>
    </w:rPr>
  </w:style>
  <w:style w:type="character" w:customStyle="1" w:styleId="Heading5Char">
    <w:name w:val="Heading 5 Char"/>
    <w:basedOn w:val="DefaultParagraphFont"/>
    <w:link w:val="Heading5"/>
    <w:uiPriority w:val="9"/>
    <w:rsid w:val="00E14A3C"/>
    <w:rPr>
      <w:rFonts w:asciiTheme="majorHAnsi" w:eastAsiaTheme="majorEastAsia" w:hAnsiTheme="majorHAnsi" w:cstheme="majorBidi"/>
      <w:color w:val="2E74B5" w:themeColor="accent1" w:themeShade="BF"/>
      <w:sz w:val="24"/>
      <w:szCs w:val="24"/>
    </w:rPr>
  </w:style>
  <w:style w:type="character" w:customStyle="1" w:styleId="apple-converted-space">
    <w:name w:val="apple-converted-space"/>
    <w:basedOn w:val="DefaultParagraphFont"/>
    <w:rsid w:val="000C2194"/>
  </w:style>
  <w:style w:type="paragraph" w:styleId="Header">
    <w:name w:val="header"/>
    <w:basedOn w:val="Normal"/>
    <w:link w:val="HeaderChar"/>
    <w:uiPriority w:val="99"/>
    <w:unhideWhenUsed/>
    <w:rsid w:val="00C91C36"/>
    <w:pPr>
      <w:tabs>
        <w:tab w:val="center" w:pos="4680"/>
        <w:tab w:val="right" w:pos="9360"/>
      </w:tabs>
    </w:pPr>
  </w:style>
  <w:style w:type="character" w:customStyle="1" w:styleId="HeaderChar">
    <w:name w:val="Header Char"/>
    <w:basedOn w:val="DefaultParagraphFont"/>
    <w:link w:val="Header"/>
    <w:uiPriority w:val="99"/>
    <w:rsid w:val="00C91C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1C36"/>
    <w:pPr>
      <w:tabs>
        <w:tab w:val="center" w:pos="4680"/>
        <w:tab w:val="right" w:pos="9360"/>
      </w:tabs>
    </w:pPr>
  </w:style>
  <w:style w:type="character" w:customStyle="1" w:styleId="FooterChar">
    <w:name w:val="Footer Char"/>
    <w:basedOn w:val="DefaultParagraphFont"/>
    <w:link w:val="Footer"/>
    <w:uiPriority w:val="99"/>
    <w:rsid w:val="00C91C36"/>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E485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52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dynamodb/" TargetMode="External"/><Relationship Id="rId13" Type="http://schemas.openxmlformats.org/officeDocument/2006/relationships/hyperlink" Target="http://aws.amazon.com/sq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ws.amazon.com/ec2/" TargetMode="External"/><Relationship Id="rId12" Type="http://schemas.openxmlformats.org/officeDocument/2006/relationships/hyperlink" Target="http://aws.amazon.com/cloudsear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s.amazon.com/cloudform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ws.amazon.com/cloudwatch/"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aws.amazon.com/simpledb/" TargetMode="External"/><Relationship Id="rId14" Type="http://schemas.openxmlformats.org/officeDocument/2006/relationships/hyperlink" Target="https://www.flexjobs.com/jobs/telecommuting-jobs-at-henry_ford_health_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2016-11-30T19:15:00Z</dcterms:created>
  <dcterms:modified xsi:type="dcterms:W3CDTF">2017-01-05T16:01:00Z</dcterms:modified>
</cp:coreProperties>
</file>