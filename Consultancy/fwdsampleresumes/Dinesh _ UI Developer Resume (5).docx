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p14">
  <w:body>
    <w:p w:rsidRPr="006B4070" w:rsidR="00B67E7D" w:rsidP="00475704" w:rsidRDefault="00475704" w14:paraId="0BF0B7F7">
      <w:pPr>
        <w:jc w:val="both"/>
        <w:rPr>
          <w:rFonts w:ascii="Gadugi" w:hAnsi="Gadugi"/>
          <w:b/>
          <w:sz w:val="44"/>
          <w:szCs w:val="20"/>
        </w:rPr>
      </w:pPr>
      <w:r w:rsidRPr="006B4070">
        <w:rPr>
          <w:rFonts w:ascii="Gadugi" w:hAnsi="Gadugi"/>
          <w:b/>
          <w:sz w:val="44"/>
          <w:szCs w:val="20"/>
        </w:rPr>
        <w:t>DINESH</w:t>
      </w:r>
    </w:p>
    <w:p w:rsidRPr="006B4070" w:rsidR="00BC21E3" w:rsidP="00475704" w:rsidRDefault="00BC21E3" w14:paraId="69F25EFC">
      <w:pPr>
        <w:jc w:val="both"/>
        <w:rPr>
          <w:rFonts w:ascii="Gadugi" w:hAnsi="Gadugi"/>
          <w:b/>
          <w:sz w:val="32"/>
          <w:szCs w:val="20"/>
        </w:rPr>
      </w:pPr>
      <w:r w:rsidRPr="006B4070">
        <w:rPr>
          <w:rFonts w:ascii="Gadugi" w:hAnsi="Gadugi"/>
          <w:b/>
          <w:sz w:val="32"/>
          <w:szCs w:val="20"/>
        </w:rPr>
        <w:t>UI DEVELOPER</w:t>
      </w:r>
    </w:p>
    <w:p w:rsidR="00BC21E3" w:rsidP="00B67E7D" w:rsidRDefault="00415DC2" w14:paraId="666ED254">
      <w:pPr>
        <w:spacing w:line="276" w:lineRule="auto"/>
        <w:ind w:left="720"/>
        <w:jc w:val="both"/>
        <w:rPr>
          <w:rFonts w:ascii="Gadugi" w:hAnsi="Gadugi"/>
          <w:sz w:val="20"/>
          <w:szCs w:val="20"/>
        </w:rPr>
      </w:pPr>
      <w:r>
        <w:rPr>
          <w:rFonts w:ascii="Gadugi" w:hAnsi="Gadugi"/>
          <w:noProof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1D32B8E" wp14:editId="7777777">
                <wp:simplePos x="0" y="0"/>
                <wp:positionH relativeFrom="column">
                  <wp:posOffset>38100</wp:posOffset>
                </wp:positionH>
                <wp:positionV relativeFrom="paragraph">
                  <wp:posOffset>87630</wp:posOffset>
                </wp:positionV>
                <wp:extent cx="6753225" cy="635"/>
                <wp:effectExtent l="0" t="0" r="0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53225" cy="635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rgbClr val="4BACC6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68686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87C873D">
              <v:shapetype id="_x0000_t32" coordsize="21600,21600" o:oned="t" filled="f" o:spt="32" path="m,l21600,21600e" w14:anchorId="28CC022D">
                <v:path fillok="f" arrowok="t" o:connecttype="none"/>
                <o:lock v:ext="edit" shapetype="t"/>
              </v:shapetype>
              <v:shape id="AutoShape 2" style="position:absolute;margin-left:3pt;margin-top:6.9pt;width:531.7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4bacc6" strokeweight="6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">
                <v:shadow on="t" color="#868686"/>
              </v:shape>
            </w:pict>
          </mc:Fallback>
        </mc:AlternateContent>
      </w:r>
    </w:p>
    <w:p w:rsidR="00475704" w:rsidP="00BC21E3" w:rsidRDefault="00475704" w14:paraId="7763C90F">
      <w:pPr>
        <w:spacing w:line="276" w:lineRule="auto"/>
        <w:jc w:val="both"/>
        <w:rPr>
          <w:rFonts w:ascii="Calibri" w:hAnsi="Calibri" w:eastAsia="Calibri" w:cs="Times New Roman"/>
          <w:b/>
          <w:sz w:val="22"/>
          <w:szCs w:val="22"/>
          <w:u w:val="single"/>
        </w:rPr>
      </w:pPr>
    </w:p>
    <w:p w:rsidRPr="00475704" w:rsidR="00BC21E3" w:rsidP="00BC21E3" w:rsidRDefault="00BC21E3" w14:paraId="738526AD">
      <w:pPr>
        <w:spacing w:line="276" w:lineRule="auto"/>
        <w:jc w:val="both"/>
        <w:rPr>
          <w:rFonts w:ascii="Calibri" w:hAnsi="Calibri" w:eastAsia="Calibri" w:cs="Times New Roman"/>
          <w:b/>
          <w:sz w:val="22"/>
          <w:szCs w:val="22"/>
          <w:u w:val="single"/>
        </w:rPr>
      </w:pPr>
      <w:r w:rsidRPr="00475704">
        <w:rPr>
          <w:rFonts w:ascii="Calibri" w:hAnsi="Calibri" w:eastAsia="Calibri" w:cs="Times New Roman"/>
          <w:b/>
          <w:sz w:val="22"/>
          <w:szCs w:val="22"/>
          <w:u w:val="single"/>
        </w:rPr>
        <w:t>SUMMARY:</w:t>
      </w:r>
    </w:p>
    <w:p w:rsidR="00B0048E" w:rsidP="005C5EAC" w:rsidRDefault="00253694" w14:paraId="31F30DB7">
      <w:pPr>
        <w:numPr>
          <w:ilvl w:val="0"/>
          <w:numId w:val="3"/>
        </w:numPr>
        <w:spacing w:line="276" w:lineRule="auto"/>
        <w:jc w:val="both"/>
        <w:rPr>
          <w:rFonts w:ascii="Gadugi" w:hAnsi="Gadugi"/>
          <w:sz w:val="20"/>
          <w:szCs w:val="20"/>
        </w:rPr>
      </w:pPr>
      <w:r w:rsidRPr="00B67E7D">
        <w:rPr>
          <w:rFonts w:ascii="Gadugi" w:hAnsi="Gadugi"/>
          <w:sz w:val="20"/>
          <w:szCs w:val="20"/>
        </w:rPr>
        <w:t>7</w:t>
      </w:r>
      <w:r w:rsidRPr="00B67E7D" w:rsidR="00B0048E">
        <w:rPr>
          <w:rFonts w:ascii="Gadugi" w:hAnsi="Gadugi"/>
          <w:sz w:val="20"/>
          <w:szCs w:val="20"/>
        </w:rPr>
        <w:t>+ years of professional experience as a UI Developer in various environments.</w:t>
      </w:r>
    </w:p>
    <w:p w:rsidRPr="00B67E7D" w:rsidR="006B4070" w:rsidP="005C5EAC" w:rsidRDefault="006B4070" w14:paraId="2B28FDA7">
      <w:pPr>
        <w:numPr>
          <w:ilvl w:val="0"/>
          <w:numId w:val="3"/>
        </w:numPr>
        <w:spacing w:line="276" w:lineRule="auto"/>
        <w:jc w:val="both"/>
        <w:rPr>
          <w:rFonts w:ascii="Gadugi" w:hAnsi="Gadugi"/>
          <w:sz w:val="20"/>
          <w:szCs w:val="20"/>
        </w:rPr>
      </w:pPr>
      <w:r w:rsidRPr="00B67E7D">
        <w:rPr>
          <w:rFonts w:ascii="Gadugi" w:hAnsi="Gadugi"/>
          <w:sz w:val="20"/>
          <w:szCs w:val="20"/>
        </w:rPr>
        <w:t>Experience in Developing User Interface(UI) Rich Web Applications, and Web Service Applications using Front End/User Interface(UI) Technologies like HTML5, XHTML,DHTML, XML, Object Oriented JavaScript, JavaScript ,</w:t>
      </w:r>
      <w:proofErr w:type="spellStart"/>
      <w:r w:rsidRPr="00B67E7D">
        <w:rPr>
          <w:rFonts w:ascii="Gadugi" w:hAnsi="Gadugi"/>
          <w:sz w:val="20"/>
          <w:szCs w:val="20"/>
        </w:rPr>
        <w:t>JQuery</w:t>
      </w:r>
      <w:proofErr w:type="spellEnd"/>
      <w:r w:rsidRPr="00B67E7D">
        <w:rPr>
          <w:rFonts w:ascii="Gadugi" w:hAnsi="Gadugi"/>
          <w:sz w:val="20"/>
          <w:szCs w:val="20"/>
        </w:rPr>
        <w:t>, Backbone JS, Angular JS, JSON, Bootstrap Framework, Ajax, CSS2/3,Media Queries, CSS Frameworks,  CSS Sprite on Java, JSP.</w:t>
      </w:r>
    </w:p>
    <w:p w:rsidRPr="00B67E7D" w:rsidR="00B1456D" w:rsidP="005C5EAC" w:rsidRDefault="00B1456D" w14:paraId="741463E1">
      <w:pPr>
        <w:numPr>
          <w:ilvl w:val="0"/>
          <w:numId w:val="3"/>
        </w:numPr>
        <w:spacing w:line="276" w:lineRule="auto"/>
        <w:jc w:val="both"/>
        <w:rPr>
          <w:rFonts w:ascii="Gadugi" w:hAnsi="Gadugi"/>
          <w:sz w:val="20"/>
          <w:szCs w:val="20"/>
        </w:rPr>
      </w:pPr>
      <w:r w:rsidRPr="00B67E7D">
        <w:rPr>
          <w:rFonts w:ascii="Gadugi" w:hAnsi="Gadugi"/>
          <w:sz w:val="20"/>
          <w:szCs w:val="20"/>
        </w:rPr>
        <w:t>Developed J</w:t>
      </w:r>
      <w:r w:rsidRPr="00B67E7D" w:rsidR="00F541A6">
        <w:rPr>
          <w:rFonts w:ascii="Gadugi" w:hAnsi="Gadugi"/>
          <w:sz w:val="20"/>
          <w:szCs w:val="20"/>
        </w:rPr>
        <w:t>AVA applications</w:t>
      </w:r>
      <w:bookmarkStart w:name="_GoBack" w:id="0"/>
      <w:bookmarkEnd w:id="0"/>
      <w:r w:rsidRPr="00B67E7D" w:rsidR="00F541A6">
        <w:rPr>
          <w:rFonts w:ascii="Gadugi" w:hAnsi="Gadugi"/>
          <w:sz w:val="20"/>
          <w:szCs w:val="20"/>
        </w:rPr>
        <w:t xml:space="preserve"> utilizing </w:t>
      </w:r>
      <w:r w:rsidRPr="00B67E7D">
        <w:rPr>
          <w:rFonts w:ascii="Gadugi" w:hAnsi="Gadugi"/>
          <w:sz w:val="20"/>
          <w:szCs w:val="20"/>
        </w:rPr>
        <w:t xml:space="preserve">XML, JSON, </w:t>
      </w:r>
      <w:proofErr w:type="spellStart"/>
      <w:r w:rsidRPr="00B67E7D">
        <w:rPr>
          <w:rFonts w:ascii="Gadugi" w:hAnsi="Gadugi"/>
          <w:sz w:val="20"/>
          <w:szCs w:val="20"/>
        </w:rPr>
        <w:t>RESTful</w:t>
      </w:r>
      <w:proofErr w:type="spellEnd"/>
      <w:r w:rsidRPr="00B67E7D">
        <w:rPr>
          <w:rFonts w:ascii="Gadugi" w:hAnsi="Gadugi"/>
          <w:sz w:val="20"/>
          <w:szCs w:val="20"/>
        </w:rPr>
        <w:t>-based web services, JavaScript, HTML, Angular JS and a Modern UI framework such as Bootstrap CSS. </w:t>
      </w:r>
    </w:p>
    <w:p w:rsidRPr="00B67E7D" w:rsidR="0023260A" w:rsidP="005C5EAC" w:rsidRDefault="0023260A" w14:paraId="7D99A57D">
      <w:pPr>
        <w:numPr>
          <w:ilvl w:val="0"/>
          <w:numId w:val="3"/>
        </w:numPr>
        <w:spacing w:line="276" w:lineRule="auto"/>
        <w:jc w:val="both"/>
        <w:rPr>
          <w:rFonts w:ascii="Gadugi" w:hAnsi="Gadugi"/>
          <w:sz w:val="20"/>
          <w:szCs w:val="20"/>
        </w:rPr>
      </w:pPr>
      <w:r w:rsidRPr="00B67E7D">
        <w:rPr>
          <w:rFonts w:ascii="Gadugi" w:hAnsi="Gadugi"/>
          <w:sz w:val="20"/>
          <w:szCs w:val="20"/>
        </w:rPr>
        <w:t>Expertise in developing and updating a web page quickly and effectively using, HTML</w:t>
      </w:r>
      <w:r w:rsidRPr="00B67E7D" w:rsidR="005833E5">
        <w:rPr>
          <w:rFonts w:ascii="Gadugi" w:hAnsi="Gadugi"/>
          <w:sz w:val="20"/>
          <w:szCs w:val="20"/>
        </w:rPr>
        <w:t>, CSS</w:t>
      </w:r>
      <w:r w:rsidRPr="00B67E7D">
        <w:rPr>
          <w:rFonts w:ascii="Gadugi" w:hAnsi="Gadugi"/>
          <w:sz w:val="20"/>
          <w:szCs w:val="20"/>
        </w:rPr>
        <w:t>, JavaScript and JQuery with the webpage cross browser compatibility and Responsive design.</w:t>
      </w:r>
    </w:p>
    <w:p w:rsidRPr="00B67E7D" w:rsidR="0023260A" w:rsidP="005C5EAC" w:rsidRDefault="0023260A" w14:paraId="6C9F135F">
      <w:pPr>
        <w:numPr>
          <w:ilvl w:val="0"/>
          <w:numId w:val="3"/>
        </w:numPr>
        <w:spacing w:line="276" w:lineRule="auto"/>
        <w:jc w:val="both"/>
        <w:rPr>
          <w:rFonts w:ascii="Gadugi" w:hAnsi="Gadugi"/>
          <w:sz w:val="20"/>
          <w:szCs w:val="20"/>
        </w:rPr>
      </w:pPr>
      <w:r w:rsidRPr="00B67E7D">
        <w:rPr>
          <w:rFonts w:ascii="Gadugi" w:hAnsi="Gadugi"/>
          <w:sz w:val="20"/>
          <w:szCs w:val="20"/>
        </w:rPr>
        <w:t xml:space="preserve">Extensive experience of UI design/development in application using Bootstrap, </w:t>
      </w:r>
      <w:proofErr w:type="spellStart"/>
      <w:r w:rsidRPr="00B67E7D">
        <w:rPr>
          <w:rFonts w:ascii="Gadugi" w:hAnsi="Gadugi"/>
          <w:sz w:val="20"/>
          <w:szCs w:val="20"/>
        </w:rPr>
        <w:t>jQuery</w:t>
      </w:r>
      <w:proofErr w:type="spellEnd"/>
      <w:r w:rsidRPr="00B67E7D">
        <w:rPr>
          <w:rFonts w:ascii="Gadugi" w:hAnsi="Gadugi"/>
          <w:sz w:val="20"/>
          <w:szCs w:val="20"/>
        </w:rPr>
        <w:t>,</w:t>
      </w:r>
      <w:r w:rsidRPr="00B67E7D" w:rsidR="002644B6">
        <w:rPr>
          <w:rFonts w:ascii="Gadugi" w:hAnsi="Gadugi"/>
          <w:sz w:val="20"/>
          <w:szCs w:val="20"/>
        </w:rPr>
        <w:t xml:space="preserve"> </w:t>
      </w:r>
      <w:r w:rsidRPr="00B67E7D">
        <w:rPr>
          <w:rFonts w:ascii="Gadugi" w:hAnsi="Gadugi"/>
          <w:sz w:val="20"/>
          <w:szCs w:val="20"/>
        </w:rPr>
        <w:t xml:space="preserve"> AJAX, JSON, JS</w:t>
      </w:r>
      <w:r w:rsidRPr="00B67E7D" w:rsidR="003847BB">
        <w:rPr>
          <w:rFonts w:ascii="Gadugi" w:hAnsi="Gadugi"/>
          <w:sz w:val="20"/>
          <w:szCs w:val="20"/>
        </w:rPr>
        <w:t>ONP, XML.</w:t>
      </w:r>
    </w:p>
    <w:p w:rsidRPr="00B67E7D" w:rsidR="00A1280D" w:rsidP="005C5EAC" w:rsidRDefault="00B53B98" w14:paraId="7BFD2031">
      <w:pPr>
        <w:numPr>
          <w:ilvl w:val="0"/>
          <w:numId w:val="3"/>
        </w:numPr>
        <w:spacing w:line="276" w:lineRule="auto"/>
        <w:jc w:val="both"/>
        <w:rPr>
          <w:rFonts w:ascii="Gadugi" w:hAnsi="Gadugi"/>
          <w:sz w:val="20"/>
          <w:szCs w:val="20"/>
        </w:rPr>
      </w:pPr>
      <w:r w:rsidRPr="00B67E7D">
        <w:rPr>
          <w:rFonts w:ascii="Gadugi" w:hAnsi="Gadugi"/>
          <w:sz w:val="20"/>
          <w:szCs w:val="20"/>
        </w:rPr>
        <w:t>Experience in building enterprise Applications and Distributed Systems</w:t>
      </w:r>
      <w:r w:rsidRPr="00B67E7D" w:rsidR="000B6B7B">
        <w:rPr>
          <w:rFonts w:ascii="Gadugi" w:hAnsi="Gadugi"/>
          <w:sz w:val="20"/>
          <w:szCs w:val="20"/>
        </w:rPr>
        <w:t>.</w:t>
      </w:r>
      <w:r w:rsidRPr="00B67E7D">
        <w:rPr>
          <w:rFonts w:ascii="Gadugi" w:hAnsi="Gadugi"/>
          <w:sz w:val="20"/>
          <w:szCs w:val="20"/>
        </w:rPr>
        <w:t xml:space="preserve"> </w:t>
      </w:r>
    </w:p>
    <w:p w:rsidRPr="00B67E7D" w:rsidR="00B53B98" w:rsidP="005C5EAC" w:rsidRDefault="00B53B98" w14:paraId="5528668E">
      <w:pPr>
        <w:numPr>
          <w:ilvl w:val="0"/>
          <w:numId w:val="3"/>
        </w:numPr>
        <w:spacing w:line="276" w:lineRule="auto"/>
        <w:jc w:val="both"/>
        <w:rPr>
          <w:rFonts w:ascii="Gadugi" w:hAnsi="Gadugi"/>
          <w:sz w:val="20"/>
          <w:szCs w:val="20"/>
        </w:rPr>
      </w:pPr>
      <w:r w:rsidRPr="00B67E7D">
        <w:rPr>
          <w:rFonts w:ascii="Gadugi" w:hAnsi="Gadugi"/>
          <w:sz w:val="20"/>
          <w:szCs w:val="20"/>
        </w:rPr>
        <w:t>Developed ANT scripts, and used MAVEN tool to buil</w:t>
      </w:r>
      <w:r w:rsidRPr="00B67E7D" w:rsidR="000B6B7B">
        <w:rPr>
          <w:rFonts w:ascii="Gadugi" w:hAnsi="Gadugi"/>
          <w:sz w:val="20"/>
          <w:szCs w:val="20"/>
        </w:rPr>
        <w:t>d and deploy J2EE Applications.</w:t>
      </w:r>
      <w:r w:rsidRPr="00B67E7D">
        <w:rPr>
          <w:rFonts w:ascii="Gadugi" w:hAnsi="Gadugi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Pr="00B67E7D" w:rsidR="00B53B98" w:rsidP="005C5EAC" w:rsidRDefault="00B53B98" w14:paraId="3C9A31E1">
      <w:pPr>
        <w:numPr>
          <w:ilvl w:val="0"/>
          <w:numId w:val="3"/>
        </w:numPr>
        <w:spacing w:line="276" w:lineRule="auto"/>
        <w:jc w:val="both"/>
        <w:rPr>
          <w:rFonts w:ascii="Gadugi" w:hAnsi="Gadugi"/>
          <w:sz w:val="20"/>
          <w:szCs w:val="20"/>
        </w:rPr>
      </w:pPr>
      <w:r w:rsidRPr="00B67E7D">
        <w:rPr>
          <w:rFonts w:ascii="Gadugi" w:hAnsi="Gadugi"/>
          <w:sz w:val="20"/>
          <w:szCs w:val="20"/>
        </w:rPr>
        <w:t>Used SVN, CVS, Harvest, Clear case and Clear Quest for Version controlling and error reporting.</w:t>
      </w:r>
    </w:p>
    <w:p w:rsidRPr="00B67E7D" w:rsidR="0023260A" w:rsidP="005C5EAC" w:rsidRDefault="0023260A" w14:paraId="7BB56ED5">
      <w:pPr>
        <w:numPr>
          <w:ilvl w:val="0"/>
          <w:numId w:val="3"/>
        </w:numPr>
        <w:spacing w:line="276" w:lineRule="auto"/>
        <w:jc w:val="both"/>
        <w:rPr>
          <w:rFonts w:ascii="Gadugi" w:hAnsi="Gadugi"/>
          <w:sz w:val="20"/>
          <w:szCs w:val="20"/>
        </w:rPr>
      </w:pPr>
      <w:r w:rsidRPr="00B67E7D">
        <w:rPr>
          <w:rFonts w:ascii="Gadugi" w:hAnsi="Gadugi"/>
          <w:sz w:val="20"/>
          <w:szCs w:val="20"/>
        </w:rPr>
        <w:t>Experience with Search Engine Optimization (SEO) principles and Cross Browser Compatibility issues, graphic optimization for the web.</w:t>
      </w:r>
    </w:p>
    <w:p w:rsidRPr="00B67E7D" w:rsidR="0023260A" w:rsidP="005C5EAC" w:rsidRDefault="0023260A" w14:paraId="4D2E160C">
      <w:pPr>
        <w:numPr>
          <w:ilvl w:val="0"/>
          <w:numId w:val="3"/>
        </w:numPr>
        <w:spacing w:line="276" w:lineRule="auto"/>
        <w:jc w:val="both"/>
        <w:rPr>
          <w:rFonts w:ascii="Gadugi" w:hAnsi="Gadugi"/>
          <w:sz w:val="20"/>
          <w:szCs w:val="20"/>
        </w:rPr>
      </w:pPr>
      <w:r w:rsidRPr="00B67E7D">
        <w:rPr>
          <w:rFonts w:ascii="Gadugi" w:hAnsi="Gadugi"/>
          <w:sz w:val="20"/>
          <w:szCs w:val="20"/>
        </w:rPr>
        <w:t>Experience of Web 2.0, JavaScript, JQuery, W3C Standards.</w:t>
      </w:r>
    </w:p>
    <w:p w:rsidRPr="00B67E7D" w:rsidR="0023260A" w:rsidP="005C5EAC" w:rsidRDefault="0023260A" w14:paraId="20FF210C">
      <w:pPr>
        <w:numPr>
          <w:ilvl w:val="0"/>
          <w:numId w:val="3"/>
        </w:numPr>
        <w:spacing w:line="276" w:lineRule="auto"/>
        <w:jc w:val="both"/>
        <w:rPr>
          <w:rFonts w:ascii="Gadugi" w:hAnsi="Gadugi"/>
          <w:sz w:val="20"/>
          <w:szCs w:val="20"/>
        </w:rPr>
      </w:pPr>
      <w:r w:rsidRPr="00B67E7D">
        <w:rPr>
          <w:rFonts w:ascii="Gadugi" w:hAnsi="Gadugi"/>
          <w:sz w:val="20"/>
          <w:szCs w:val="20"/>
        </w:rPr>
        <w:t>Developing SEO (Search Engine Optimistic) codes and standards based on the requirement.</w:t>
      </w:r>
    </w:p>
    <w:p w:rsidRPr="00B67E7D" w:rsidR="00B0048E" w:rsidP="005C5EAC" w:rsidRDefault="00B0048E" w14:paraId="0230509D">
      <w:pPr>
        <w:numPr>
          <w:ilvl w:val="0"/>
          <w:numId w:val="3"/>
        </w:numPr>
        <w:spacing w:line="276" w:lineRule="auto"/>
        <w:jc w:val="both"/>
        <w:rPr>
          <w:rFonts w:ascii="Gadugi" w:hAnsi="Gadugi"/>
          <w:sz w:val="20"/>
          <w:szCs w:val="20"/>
        </w:rPr>
      </w:pPr>
      <w:r w:rsidRPr="00B67E7D">
        <w:rPr>
          <w:rFonts w:ascii="Gadugi" w:hAnsi="Gadugi"/>
          <w:sz w:val="20"/>
          <w:szCs w:val="20"/>
        </w:rPr>
        <w:t>Expertise in Developing Responsive Design, REST Service Application with Reusable Code and High Quality &amp; Performance using suitable Front End Technologies.</w:t>
      </w:r>
    </w:p>
    <w:p w:rsidRPr="00B67E7D" w:rsidR="00B0048E" w:rsidP="005C5EAC" w:rsidRDefault="00B0048E" w14:paraId="014E0C1A">
      <w:pPr>
        <w:numPr>
          <w:ilvl w:val="0"/>
          <w:numId w:val="3"/>
        </w:numPr>
        <w:spacing w:line="276" w:lineRule="auto"/>
        <w:jc w:val="both"/>
        <w:rPr>
          <w:rFonts w:ascii="Gadugi" w:hAnsi="Gadugi"/>
          <w:sz w:val="20"/>
          <w:szCs w:val="20"/>
        </w:rPr>
      </w:pPr>
      <w:r w:rsidRPr="00B67E7D">
        <w:rPr>
          <w:rFonts w:ascii="Gadugi" w:hAnsi="Gadugi"/>
          <w:sz w:val="20"/>
          <w:szCs w:val="20"/>
        </w:rPr>
        <w:t>Developing and Integrating Front End Applications using Java, JSP Technologies.</w:t>
      </w:r>
    </w:p>
    <w:p w:rsidRPr="00B67E7D" w:rsidR="00B0048E" w:rsidP="005C5EAC" w:rsidRDefault="00B0048E" w14:paraId="3605F940">
      <w:pPr>
        <w:numPr>
          <w:ilvl w:val="0"/>
          <w:numId w:val="3"/>
        </w:numPr>
        <w:spacing w:line="276" w:lineRule="auto"/>
        <w:jc w:val="both"/>
        <w:rPr>
          <w:rFonts w:ascii="Gadugi" w:hAnsi="Gadugi"/>
          <w:sz w:val="20"/>
          <w:szCs w:val="20"/>
        </w:rPr>
      </w:pPr>
      <w:r w:rsidRPr="00B67E7D">
        <w:rPr>
          <w:rFonts w:ascii="Gadugi" w:hAnsi="Gadugi"/>
          <w:sz w:val="20"/>
          <w:szCs w:val="20"/>
        </w:rPr>
        <w:t>Worked on JSP, Java and PHP Frameworks</w:t>
      </w:r>
    </w:p>
    <w:p w:rsidRPr="00B67E7D" w:rsidR="00B0048E" w:rsidP="005C5EAC" w:rsidRDefault="00B0048E" w14:paraId="68D80144">
      <w:pPr>
        <w:numPr>
          <w:ilvl w:val="0"/>
          <w:numId w:val="3"/>
        </w:numPr>
        <w:spacing w:line="276" w:lineRule="auto"/>
        <w:jc w:val="both"/>
        <w:rPr>
          <w:rFonts w:ascii="Gadugi" w:hAnsi="Gadugi"/>
          <w:sz w:val="20"/>
          <w:szCs w:val="20"/>
        </w:rPr>
      </w:pPr>
      <w:r w:rsidRPr="00B67E7D">
        <w:rPr>
          <w:rFonts w:ascii="Gadugi" w:hAnsi="Gadugi"/>
          <w:sz w:val="20"/>
          <w:szCs w:val="20"/>
        </w:rPr>
        <w:t>Experience in integration of Social Media Plugins like Facebook, Twitt</w:t>
      </w:r>
      <w:r w:rsidRPr="00B67E7D" w:rsidR="002644B6">
        <w:rPr>
          <w:rFonts w:ascii="Gadugi" w:hAnsi="Gadugi"/>
          <w:sz w:val="20"/>
          <w:szCs w:val="20"/>
        </w:rPr>
        <w:t xml:space="preserve">er, Google plus, </w:t>
      </w:r>
      <w:r w:rsidRPr="00B67E7D">
        <w:rPr>
          <w:rFonts w:ascii="Gadugi" w:hAnsi="Gadugi"/>
          <w:sz w:val="20"/>
          <w:szCs w:val="20"/>
        </w:rPr>
        <w:t>Linked In.</w:t>
      </w:r>
    </w:p>
    <w:p w:rsidRPr="00B67E7D" w:rsidR="00B0048E" w:rsidP="005C5EAC" w:rsidRDefault="00B0048E" w14:paraId="4FC2D37C">
      <w:pPr>
        <w:numPr>
          <w:ilvl w:val="0"/>
          <w:numId w:val="3"/>
        </w:numPr>
        <w:spacing w:line="276" w:lineRule="auto"/>
        <w:jc w:val="both"/>
        <w:rPr>
          <w:rFonts w:ascii="Gadugi" w:hAnsi="Gadugi"/>
          <w:sz w:val="20"/>
          <w:szCs w:val="20"/>
        </w:rPr>
      </w:pPr>
      <w:r w:rsidRPr="00B67E7D">
        <w:rPr>
          <w:rFonts w:ascii="Gadugi" w:hAnsi="Gadugi"/>
          <w:sz w:val="20"/>
          <w:szCs w:val="20"/>
        </w:rPr>
        <w:t>Experience in Teamsite and Movable Type CMS.</w:t>
      </w:r>
    </w:p>
    <w:p w:rsidRPr="00B67E7D" w:rsidR="00B0048E" w:rsidP="005C5EAC" w:rsidRDefault="00B0048E" w14:paraId="2E75EA2A">
      <w:pPr>
        <w:numPr>
          <w:ilvl w:val="0"/>
          <w:numId w:val="3"/>
        </w:numPr>
        <w:spacing w:line="276" w:lineRule="auto"/>
        <w:jc w:val="both"/>
        <w:rPr>
          <w:rFonts w:ascii="Gadugi" w:hAnsi="Gadugi"/>
          <w:sz w:val="20"/>
          <w:szCs w:val="20"/>
        </w:rPr>
      </w:pPr>
      <w:r w:rsidRPr="00B67E7D">
        <w:rPr>
          <w:rFonts w:ascii="Gadugi" w:hAnsi="Gadugi"/>
          <w:sz w:val="20"/>
          <w:szCs w:val="20"/>
        </w:rPr>
        <w:t>Integrating Applications using Rich Relevance.</w:t>
      </w:r>
    </w:p>
    <w:p w:rsidRPr="00B67E7D" w:rsidR="00B0048E" w:rsidP="005C5EAC" w:rsidRDefault="00B0048E" w14:paraId="5652190D">
      <w:pPr>
        <w:numPr>
          <w:ilvl w:val="0"/>
          <w:numId w:val="3"/>
        </w:numPr>
        <w:spacing w:line="276" w:lineRule="auto"/>
        <w:jc w:val="both"/>
        <w:rPr>
          <w:rFonts w:ascii="Gadugi" w:hAnsi="Gadugi"/>
          <w:sz w:val="20"/>
          <w:szCs w:val="20"/>
        </w:rPr>
      </w:pPr>
      <w:r w:rsidRPr="00B67E7D">
        <w:rPr>
          <w:rFonts w:ascii="Gadugi" w:hAnsi="Gadugi"/>
          <w:sz w:val="20"/>
          <w:szCs w:val="20"/>
        </w:rPr>
        <w:t>Experience in</w:t>
      </w:r>
      <w:r w:rsidRPr="00B67E7D" w:rsidR="00444517">
        <w:rPr>
          <w:rFonts w:ascii="Gadugi" w:hAnsi="Gadugi"/>
          <w:sz w:val="20"/>
          <w:szCs w:val="20"/>
        </w:rPr>
        <w:t> configuration</w:t>
      </w:r>
      <w:r w:rsidRPr="00B67E7D">
        <w:rPr>
          <w:rFonts w:ascii="Gadugi" w:hAnsi="Gadugi"/>
          <w:sz w:val="20"/>
          <w:szCs w:val="20"/>
        </w:rPr>
        <w:t xml:space="preserve"> management systems like SVN, CVS, Mercurial and GIT-HUB.</w:t>
      </w:r>
    </w:p>
    <w:p w:rsidRPr="00B67E7D" w:rsidR="000E6A8B" w:rsidP="005C5EAC" w:rsidRDefault="000E6A8B" w14:paraId="788FFDB5">
      <w:pPr>
        <w:numPr>
          <w:ilvl w:val="0"/>
          <w:numId w:val="3"/>
        </w:numPr>
        <w:spacing w:line="276" w:lineRule="auto"/>
        <w:jc w:val="both"/>
        <w:rPr>
          <w:rFonts w:ascii="Gadugi" w:hAnsi="Gadugi"/>
          <w:sz w:val="20"/>
          <w:szCs w:val="20"/>
        </w:rPr>
      </w:pPr>
      <w:r w:rsidRPr="00B67E7D">
        <w:rPr>
          <w:rFonts w:ascii="Gadugi" w:hAnsi="Gadugi"/>
          <w:sz w:val="20"/>
          <w:szCs w:val="20"/>
        </w:rPr>
        <w:t>Experience in interactive design and development and in effective interactive design solutions that meet business, project, and design goals, based on standards and guidelines.</w:t>
      </w:r>
    </w:p>
    <w:p w:rsidRPr="00B67E7D" w:rsidR="000E6A8B" w:rsidP="005C5EAC" w:rsidRDefault="000E6A8B" w14:paraId="4E3412A0">
      <w:pPr>
        <w:numPr>
          <w:ilvl w:val="0"/>
          <w:numId w:val="3"/>
        </w:numPr>
        <w:spacing w:line="276" w:lineRule="auto"/>
        <w:jc w:val="both"/>
        <w:rPr>
          <w:rFonts w:ascii="Gadugi" w:hAnsi="Gadugi"/>
          <w:sz w:val="20"/>
          <w:szCs w:val="20"/>
        </w:rPr>
      </w:pPr>
      <w:r w:rsidRPr="00B67E7D">
        <w:rPr>
          <w:rFonts w:ascii="Gadugi" w:hAnsi="Gadugi"/>
          <w:sz w:val="20"/>
          <w:szCs w:val="20"/>
        </w:rPr>
        <w:t>Worked closely with requirements team to translate business rules into business component modules.</w:t>
      </w:r>
    </w:p>
    <w:p w:rsidRPr="00B67E7D" w:rsidR="00412AF1" w:rsidP="005C5EAC" w:rsidRDefault="00505E66" w14:paraId="5CE128DC">
      <w:pPr>
        <w:numPr>
          <w:ilvl w:val="0"/>
          <w:numId w:val="3"/>
        </w:numPr>
        <w:spacing w:line="276" w:lineRule="auto"/>
        <w:jc w:val="both"/>
        <w:rPr>
          <w:rFonts w:ascii="Gadugi" w:hAnsi="Gadugi"/>
          <w:sz w:val="20"/>
          <w:szCs w:val="20"/>
        </w:rPr>
      </w:pPr>
      <w:r w:rsidRPr="00B67E7D">
        <w:rPr>
          <w:rFonts w:ascii="Gadugi" w:hAnsi="Gadugi"/>
          <w:sz w:val="20"/>
          <w:szCs w:val="20"/>
        </w:rPr>
        <w:t>Experience in web development and design with a strong background working on open source technologies, including HTML/HTML5, CSS3, Ajax and JavaScript.</w:t>
      </w:r>
    </w:p>
    <w:p w:rsidRPr="00B67E7D" w:rsidR="00E773D9" w:rsidP="005C5EAC" w:rsidRDefault="00E773D9" w14:paraId="7358F166">
      <w:pPr>
        <w:numPr>
          <w:ilvl w:val="0"/>
          <w:numId w:val="3"/>
        </w:numPr>
        <w:spacing w:line="276" w:lineRule="auto"/>
        <w:jc w:val="both"/>
        <w:rPr>
          <w:rFonts w:ascii="Gadugi" w:hAnsi="Gadugi"/>
          <w:sz w:val="20"/>
          <w:szCs w:val="20"/>
        </w:rPr>
      </w:pPr>
      <w:r w:rsidRPr="00B67E7D">
        <w:rPr>
          <w:rFonts w:ascii="Gadugi" w:hAnsi="Gadugi"/>
          <w:sz w:val="20"/>
          <w:szCs w:val="20"/>
        </w:rPr>
        <w:t>Extensively used JavaScript for client side validation.</w:t>
      </w:r>
    </w:p>
    <w:p w:rsidRPr="00B67E7D" w:rsidR="00F95578" w:rsidP="005C5EAC" w:rsidRDefault="00F95578" w14:paraId="2BECF77B">
      <w:pPr>
        <w:numPr>
          <w:ilvl w:val="0"/>
          <w:numId w:val="3"/>
        </w:numPr>
        <w:spacing w:line="276" w:lineRule="auto"/>
        <w:jc w:val="both"/>
        <w:rPr>
          <w:rFonts w:ascii="Gadugi" w:hAnsi="Gadugi"/>
          <w:sz w:val="20"/>
          <w:szCs w:val="20"/>
        </w:rPr>
      </w:pPr>
      <w:r w:rsidRPr="00B67E7D">
        <w:rPr>
          <w:rFonts w:ascii="Gadugi" w:hAnsi="Gadugi"/>
          <w:sz w:val="20"/>
          <w:szCs w:val="20"/>
        </w:rPr>
        <w:t>Extensively used Bootstrap for customization of web application.</w:t>
      </w:r>
    </w:p>
    <w:p w:rsidRPr="00B67E7D" w:rsidR="00D46586" w:rsidP="005C5EAC" w:rsidRDefault="00A14051" w14:paraId="17BE42EC">
      <w:pPr>
        <w:numPr>
          <w:ilvl w:val="0"/>
          <w:numId w:val="3"/>
        </w:numPr>
        <w:spacing w:line="276" w:lineRule="auto"/>
        <w:jc w:val="both"/>
        <w:rPr>
          <w:rFonts w:ascii="Gadugi" w:hAnsi="Gadugi"/>
          <w:sz w:val="20"/>
          <w:szCs w:val="20"/>
        </w:rPr>
      </w:pPr>
      <w:r w:rsidRPr="00B67E7D">
        <w:rPr>
          <w:rFonts w:ascii="Gadugi" w:hAnsi="Gadugi"/>
          <w:sz w:val="20"/>
          <w:szCs w:val="20"/>
        </w:rPr>
        <w:t>Developed and designed Ajax ba</w:t>
      </w:r>
      <w:r w:rsidRPr="00B67E7D" w:rsidR="00F95578">
        <w:rPr>
          <w:rFonts w:ascii="Gadugi" w:hAnsi="Gadugi"/>
          <w:sz w:val="20"/>
          <w:szCs w:val="20"/>
        </w:rPr>
        <w:t>sed Prototype, JavaScript</w:t>
      </w:r>
      <w:r w:rsidRPr="00B67E7D">
        <w:rPr>
          <w:rFonts w:ascii="Gadugi" w:hAnsi="Gadugi"/>
          <w:sz w:val="20"/>
          <w:szCs w:val="20"/>
        </w:rPr>
        <w:t xml:space="preserve">, JQuery and AJAX based UI </w:t>
      </w:r>
      <w:r w:rsidRPr="00B67E7D" w:rsidR="00F95578">
        <w:rPr>
          <w:rFonts w:ascii="Gadugi" w:hAnsi="Gadugi"/>
          <w:sz w:val="20"/>
          <w:szCs w:val="20"/>
        </w:rPr>
        <w:t>frame</w:t>
      </w:r>
      <w:r w:rsidRPr="00B67E7D" w:rsidR="001E1443">
        <w:rPr>
          <w:rFonts w:ascii="Gadugi" w:hAnsi="Gadugi"/>
          <w:sz w:val="20"/>
          <w:szCs w:val="20"/>
        </w:rPr>
        <w:t xml:space="preserve"> </w:t>
      </w:r>
      <w:r w:rsidRPr="00B67E7D" w:rsidR="00F95578">
        <w:rPr>
          <w:rFonts w:ascii="Gadugi" w:hAnsi="Gadugi"/>
          <w:sz w:val="20"/>
          <w:szCs w:val="20"/>
        </w:rPr>
        <w:t>work</w:t>
      </w:r>
      <w:r w:rsidRPr="00B67E7D">
        <w:rPr>
          <w:rFonts w:ascii="Gadugi" w:hAnsi="Gadugi"/>
          <w:sz w:val="20"/>
          <w:szCs w:val="20"/>
        </w:rPr>
        <w:t>.</w:t>
      </w:r>
    </w:p>
    <w:p w:rsidRPr="00B67E7D" w:rsidR="00DE2682" w:rsidP="005C5EAC" w:rsidRDefault="00D94251" w14:paraId="00EAA233">
      <w:pPr>
        <w:numPr>
          <w:ilvl w:val="0"/>
          <w:numId w:val="3"/>
        </w:numPr>
        <w:spacing w:line="276" w:lineRule="auto"/>
        <w:jc w:val="both"/>
        <w:rPr>
          <w:rFonts w:ascii="Gadugi" w:hAnsi="Gadugi"/>
          <w:sz w:val="20"/>
          <w:szCs w:val="20"/>
        </w:rPr>
      </w:pPr>
      <w:r w:rsidRPr="00B67E7D">
        <w:rPr>
          <w:rFonts w:ascii="Gadugi" w:hAnsi="Gadugi"/>
          <w:snapToGrid w:val="0"/>
          <w:sz w:val="20"/>
          <w:szCs w:val="20"/>
        </w:rPr>
        <w:t>Experience in working in an Agile Development environment.</w:t>
      </w:r>
    </w:p>
    <w:p w:rsidRPr="00B67E7D" w:rsidR="00FE3353" w:rsidP="005C5EAC" w:rsidRDefault="00412AF1" w14:paraId="3555D229">
      <w:pPr>
        <w:numPr>
          <w:ilvl w:val="0"/>
          <w:numId w:val="3"/>
        </w:numPr>
        <w:spacing w:line="276" w:lineRule="auto"/>
        <w:jc w:val="both"/>
        <w:rPr>
          <w:rFonts w:ascii="Gadugi" w:hAnsi="Gadugi"/>
          <w:sz w:val="20"/>
          <w:szCs w:val="20"/>
        </w:rPr>
      </w:pPr>
      <w:r w:rsidRPr="00B67E7D">
        <w:rPr>
          <w:rFonts w:ascii="Gadugi" w:hAnsi="Gadugi"/>
          <w:sz w:val="20"/>
          <w:szCs w:val="20"/>
        </w:rPr>
        <w:t>Quick learner with good analytical and communication skills coupled with a proactive attitude and good team spirit.</w:t>
      </w:r>
      <w:r w:rsidRPr="00B67E7D" w:rsidR="003577F0">
        <w:rPr>
          <w:rFonts w:ascii="Gadugi" w:hAnsi="Gadugi"/>
          <w:sz w:val="20"/>
          <w:szCs w:val="20"/>
        </w:rPr>
        <w:t xml:space="preserve"> </w:t>
      </w:r>
    </w:p>
    <w:p w:rsidRPr="00B67E7D" w:rsidR="00452313" w:rsidP="00B67E7D" w:rsidRDefault="00452313" w14:paraId="3E8BC12C">
      <w:pPr>
        <w:spacing w:line="276" w:lineRule="auto"/>
        <w:ind w:left="720"/>
        <w:jc w:val="both"/>
        <w:rPr>
          <w:rFonts w:ascii="Gadugi" w:hAnsi="Gadugi"/>
          <w:sz w:val="20"/>
          <w:szCs w:val="20"/>
        </w:rPr>
      </w:pPr>
    </w:p>
    <w:p w:rsidR="00BC21E3" w:rsidP="00B67E7D" w:rsidRDefault="00BC21E3" w14:paraId="2933F47D">
      <w:pPr>
        <w:spacing w:line="276" w:lineRule="auto"/>
        <w:jc w:val="both"/>
        <w:rPr>
          <w:rFonts w:ascii="Gadugi" w:hAnsi="Gadugi"/>
          <w:sz w:val="20"/>
          <w:szCs w:val="20"/>
        </w:rPr>
      </w:pPr>
    </w:p>
    <w:p w:rsidR="00BC21E3" w:rsidP="00B67E7D" w:rsidRDefault="00BC21E3" w14:paraId="19A4036F">
      <w:pPr>
        <w:spacing w:line="276" w:lineRule="auto"/>
        <w:jc w:val="both"/>
        <w:rPr>
          <w:rFonts w:ascii="Gadugi" w:hAnsi="Gadugi"/>
          <w:sz w:val="20"/>
          <w:szCs w:val="20"/>
        </w:rPr>
      </w:pPr>
    </w:p>
    <w:p w:rsidR="00BC21E3" w:rsidP="00B67E7D" w:rsidRDefault="00BC21E3" w14:paraId="68D839A4">
      <w:pPr>
        <w:spacing w:line="276" w:lineRule="auto"/>
        <w:jc w:val="both"/>
        <w:rPr>
          <w:rFonts w:ascii="Gadugi" w:hAnsi="Gadugi"/>
          <w:sz w:val="20"/>
          <w:szCs w:val="20"/>
        </w:rPr>
      </w:pPr>
    </w:p>
    <w:p w:rsidR="00BC21E3" w:rsidP="00B67E7D" w:rsidRDefault="00BC21E3" w14:paraId="47052B92">
      <w:pPr>
        <w:spacing w:line="276" w:lineRule="auto"/>
        <w:jc w:val="both"/>
        <w:rPr>
          <w:rFonts w:ascii="Gadugi" w:hAnsi="Gadugi"/>
          <w:sz w:val="20"/>
          <w:szCs w:val="20"/>
        </w:rPr>
      </w:pPr>
    </w:p>
    <w:p w:rsidR="002A022F" w:rsidP="00B67E7D" w:rsidRDefault="00BC21E3" w14:paraId="452D6C36">
      <w:pPr>
        <w:spacing w:line="276" w:lineRule="auto"/>
        <w:jc w:val="both"/>
        <w:rPr>
          <w:rFonts w:ascii="Gadugi" w:hAnsi="Gadugi" w:eastAsia="Bitstream Vera Sans"/>
          <w:b/>
          <w:bCs/>
          <w:sz w:val="20"/>
          <w:szCs w:val="20"/>
        </w:rPr>
      </w:pPr>
      <w:r w:rsidRPr="00BC21E3">
        <w:rPr>
          <w:rFonts w:ascii="Gadugi" w:hAnsi="Gadugi" w:eastAsia="Bitstream Vera Sans"/>
          <w:b/>
          <w:bCs/>
          <w:sz w:val="20"/>
          <w:szCs w:val="20"/>
          <w:u w:val="single"/>
        </w:rPr>
        <w:lastRenderedPageBreak/>
        <w:t>TECHNICAL SKILLS</w:t>
      </w:r>
      <w:r>
        <w:rPr>
          <w:rFonts w:ascii="Gadugi" w:hAnsi="Gadugi" w:eastAsia="Bitstream Vera Sans"/>
          <w:b/>
          <w:bCs/>
          <w:sz w:val="20"/>
          <w:szCs w:val="20"/>
        </w:rPr>
        <w:t>:</w:t>
      </w:r>
    </w:p>
    <w:p w:rsidR="00BC21E3" w:rsidP="00B67E7D" w:rsidRDefault="00BC21E3" w14:paraId="1BD6BA02">
      <w:pPr>
        <w:spacing w:line="276" w:lineRule="auto"/>
        <w:jc w:val="both"/>
        <w:rPr>
          <w:rFonts w:ascii="Gadugi" w:hAnsi="Gadugi" w:eastAsia="Bitstream Vera Sans"/>
          <w:b/>
          <w:bCs/>
          <w:sz w:val="20"/>
          <w:szCs w:val="20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905"/>
        <w:gridCol w:w="7531"/>
      </w:tblGrid>
      <w:tr w:rsidRPr="000C3198" w:rsidR="00010D71" w:rsidTr="64FA91F4" w14:paraId="4A1B2783">
        <w:trPr>
          <w:trHeight w:val="1033"/>
          <w:jc w:val="center"/>
        </w:trPr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0C3198" w:rsidR="00BC21E3" w:rsidP="005C5EAC" w:rsidRDefault="00BC21E3" w14:paraId="2B81204F">
            <w:pPr>
              <w:rPr>
                <w:rFonts w:ascii="Gadugi" w:hAnsi="Gadugi" w:cs="Times New Roman"/>
                <w:b/>
                <w:bCs/>
                <w:color w:val="000000"/>
                <w:sz w:val="20"/>
                <w:szCs w:val="20"/>
              </w:rPr>
            </w:pPr>
            <w:r w:rsidRPr="000C3198">
              <w:rPr>
                <w:rFonts w:ascii="Gadugi" w:hAnsi="Gadugi" w:cs="Times New Roman"/>
                <w:b/>
                <w:bCs/>
                <w:color w:val="000000"/>
                <w:sz w:val="20"/>
                <w:szCs w:val="20"/>
              </w:rPr>
              <w:t xml:space="preserve">Languages                              </w:t>
            </w:r>
            <w:r>
              <w:rPr>
                <w:rFonts w:ascii="Gadugi" w:hAnsi="Gadugi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5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0C3198" w:rsidR="00BC21E3" w:rsidP="005C5EAC" w:rsidRDefault="00BC21E3" w14:paraId="794F5E9C">
            <w:pPr>
              <w:rPr>
                <w:rFonts w:ascii="Gadugi" w:hAnsi="Gadugi" w:cs="Times New Roman"/>
                <w:color w:val="000000"/>
                <w:sz w:val="20"/>
                <w:szCs w:val="20"/>
              </w:rPr>
            </w:pPr>
            <w:r w:rsidRPr="000C3198">
              <w:rPr>
                <w:rFonts w:ascii="Gadugi" w:hAnsi="Gadugi" w:cs="Times New Roman"/>
                <w:color w:val="000000"/>
                <w:sz w:val="20"/>
                <w:szCs w:val="20"/>
              </w:rPr>
              <w:t xml:space="preserve">HTML5, XHTML, DHTML, XML, Object Oriented JavaScript, JavaScript Frameworks, </w:t>
            </w:r>
            <w:proofErr w:type="spellStart"/>
            <w:r w:rsidRPr="000C3198">
              <w:rPr>
                <w:rFonts w:ascii="Gadugi" w:hAnsi="Gadugi" w:cs="Times New Roman"/>
                <w:color w:val="000000"/>
                <w:sz w:val="20"/>
                <w:szCs w:val="20"/>
              </w:rPr>
              <w:t>JQuery</w:t>
            </w:r>
            <w:proofErr w:type="spellEnd"/>
            <w:r w:rsidRPr="000C3198">
              <w:rPr>
                <w:rFonts w:ascii="Gadugi" w:hAnsi="Gadugi" w:cs="Times New Roman"/>
                <w:color w:val="000000"/>
                <w:sz w:val="20"/>
                <w:szCs w:val="20"/>
              </w:rPr>
              <w:t>, Backbone JS, Underscore JS, Handlebar JS, Lab JS, JSON, Bootstrap Framework, Modernizer JS, DHTMLX, Ajax, CSS2/3, Media Queries, CSS Frameworks, ,CSS Sprite</w:t>
            </w:r>
          </w:p>
        </w:tc>
      </w:tr>
      <w:tr w:rsidRPr="000C3198" w:rsidR="00010D71" w:rsidTr="64FA91F4" w14:paraId="566D8D30">
        <w:trPr>
          <w:trHeight w:val="350"/>
          <w:jc w:val="center"/>
        </w:trPr>
        <w:tc>
          <w:tcPr>
            <w:tcW w:w="29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0C3198" w:rsidR="00BC21E3" w:rsidP="005C5EAC" w:rsidRDefault="00BC21E3" w14:paraId="22B3EC3D">
            <w:pPr>
              <w:jc w:val="both"/>
              <w:rPr>
                <w:rFonts w:ascii="Gadugi" w:hAnsi="Gadugi" w:cs="Times New Roman"/>
                <w:b/>
                <w:bCs/>
                <w:color w:val="000000"/>
                <w:sz w:val="20"/>
                <w:szCs w:val="20"/>
              </w:rPr>
            </w:pPr>
            <w:r w:rsidRPr="000C3198">
              <w:rPr>
                <w:rFonts w:ascii="Gadugi" w:hAnsi="Gadugi" w:cs="Times New Roman"/>
                <w:b/>
                <w:bCs/>
                <w:color w:val="000000"/>
                <w:sz w:val="20"/>
                <w:szCs w:val="20"/>
              </w:rPr>
              <w:t>Technologies  and Environm</w:t>
            </w:r>
            <w:r>
              <w:rPr>
                <w:rFonts w:ascii="Gadugi" w:hAnsi="Gadugi" w:cs="Times New Roman"/>
                <w:b/>
                <w:bCs/>
                <w:color w:val="000000"/>
                <w:sz w:val="20"/>
                <w:szCs w:val="20"/>
              </w:rPr>
              <w:t>ent</w:t>
            </w:r>
          </w:p>
        </w:tc>
        <w:tc>
          <w:tcPr>
            <w:tcW w:w="75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0C3198" w:rsidR="00BC21E3" w:rsidP="005C5EAC" w:rsidRDefault="00BC21E3" w14:paraId="6CF05EB7" w14:textId="2672818D">
            <w:pPr>
              <w:rPr>
                <w:rFonts w:ascii="Gadugi" w:hAnsi="Gadugi" w:cs="Times New Roman"/>
                <w:color w:val="000000"/>
                <w:sz w:val="20"/>
                <w:szCs w:val="20"/>
              </w:rPr>
            </w:pPr>
            <w:r w:rsidRPr="64FA91F4" w:rsidR="64FA91F4">
              <w:rPr>
                <w:rFonts w:ascii="Gadugi,Times New Roman" w:hAnsi="Gadugi,Times New Roman" w:eastAsia="Gadugi,Times New Roman" w:cs="Gadugi,Times New Roman"/>
                <w:color w:val="000000" w:themeColor="text1" w:themeTint="FF" w:themeShade="FF"/>
                <w:sz w:val="20"/>
                <w:szCs w:val="20"/>
              </w:rPr>
              <w:t xml:space="preserve">REST </w:t>
            </w:r>
            <w:r w:rsidRPr="64FA91F4" w:rsidR="64FA91F4">
              <w:rPr>
                <w:rFonts w:ascii="Gadugi,Times New Roman" w:hAnsi="Gadugi,Times New Roman" w:eastAsia="Gadugi,Times New Roman" w:cs="Gadugi,Times New Roman"/>
                <w:color w:val="000000" w:themeColor="text1" w:themeTint="FF" w:themeShade="FF"/>
                <w:sz w:val="20"/>
                <w:szCs w:val="20"/>
              </w:rPr>
              <w:t xml:space="preserve">and SOAP </w:t>
            </w:r>
            <w:r w:rsidRPr="64FA91F4" w:rsidR="64FA91F4">
              <w:rPr>
                <w:rFonts w:ascii="Gadugi,Times New Roman" w:hAnsi="Gadugi,Times New Roman" w:eastAsia="Gadugi,Times New Roman" w:cs="Gadugi,Times New Roman"/>
                <w:color w:val="000000" w:themeColor="text1" w:themeTint="FF" w:themeShade="FF"/>
                <w:sz w:val="20"/>
                <w:szCs w:val="20"/>
              </w:rPr>
              <w:t>Services, Responsive Design Development</w:t>
            </w:r>
          </w:p>
        </w:tc>
      </w:tr>
      <w:tr w:rsidRPr="000C3198" w:rsidR="00010D71" w:rsidTr="64FA91F4" w14:paraId="60F44802">
        <w:trPr>
          <w:trHeight w:val="440"/>
          <w:jc w:val="center"/>
        </w:trPr>
        <w:tc>
          <w:tcPr>
            <w:tcW w:w="29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0C3198" w:rsidR="00BC21E3" w:rsidP="005C5EAC" w:rsidRDefault="00BC21E3" w14:paraId="6B6708FE">
            <w:pPr>
              <w:jc w:val="both"/>
              <w:rPr>
                <w:rFonts w:ascii="Gadugi" w:hAnsi="Gadugi" w:cs="Times New Roman"/>
                <w:b/>
                <w:bCs/>
                <w:color w:val="000000"/>
                <w:sz w:val="20"/>
                <w:szCs w:val="20"/>
              </w:rPr>
            </w:pPr>
            <w:r w:rsidRPr="000C3198">
              <w:rPr>
                <w:rFonts w:ascii="Gadugi" w:hAnsi="Gadugi" w:cs="Times New Roman"/>
                <w:b/>
                <w:bCs/>
                <w:color w:val="000000"/>
                <w:sz w:val="20"/>
                <w:szCs w:val="20"/>
              </w:rPr>
              <w:t>Operating Systems</w:t>
            </w:r>
          </w:p>
        </w:tc>
        <w:tc>
          <w:tcPr>
            <w:tcW w:w="75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0C3198" w:rsidR="00BC21E3" w:rsidP="005C5EAC" w:rsidRDefault="00BC21E3" w14:paraId="6759C1EA">
            <w:pPr>
              <w:rPr>
                <w:rFonts w:ascii="Calibri" w:hAnsi="Calibri" w:cs="Times New Roman"/>
                <w:color w:val="000000"/>
                <w:szCs w:val="22"/>
              </w:rPr>
            </w:pPr>
            <w:r w:rsidRPr="000C3198">
              <w:rPr>
                <w:rFonts w:ascii="Gadugi" w:hAnsi="Gadugi" w:cs="Times New Roman"/>
                <w:color w:val="000000"/>
                <w:sz w:val="20"/>
                <w:szCs w:val="20"/>
              </w:rPr>
              <w:t>Windows, Linux, MAC OS</w:t>
            </w:r>
          </w:p>
        </w:tc>
      </w:tr>
      <w:tr w:rsidRPr="000C3198" w:rsidR="00010D71" w:rsidTr="64FA91F4" w14:paraId="78770AAB">
        <w:trPr>
          <w:trHeight w:val="440"/>
          <w:jc w:val="center"/>
        </w:trPr>
        <w:tc>
          <w:tcPr>
            <w:tcW w:w="29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0C3198" w:rsidR="00BC21E3" w:rsidP="005C5EAC" w:rsidRDefault="00BC21E3" w14:paraId="5B44AE24">
            <w:pPr>
              <w:jc w:val="both"/>
              <w:rPr>
                <w:rFonts w:ascii="Gadugi" w:hAnsi="Gadugi" w:cs="Times New Roman"/>
                <w:b/>
                <w:bCs/>
                <w:color w:val="000000"/>
                <w:sz w:val="20"/>
                <w:szCs w:val="20"/>
              </w:rPr>
            </w:pPr>
            <w:r w:rsidRPr="000C3198">
              <w:rPr>
                <w:rFonts w:ascii="Gadugi" w:hAnsi="Gadugi" w:cs="Times New Roman"/>
                <w:b/>
                <w:bCs/>
                <w:color w:val="000000"/>
                <w:sz w:val="20"/>
                <w:szCs w:val="20"/>
              </w:rPr>
              <w:t>Version Control</w:t>
            </w:r>
          </w:p>
        </w:tc>
        <w:tc>
          <w:tcPr>
            <w:tcW w:w="75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0C3198" w:rsidR="00BC21E3" w:rsidP="005C5EAC" w:rsidRDefault="00BC21E3" w14:paraId="0C1C572E">
            <w:pPr>
              <w:rPr>
                <w:rFonts w:ascii="Calibri" w:hAnsi="Calibri" w:cs="Times New Roman"/>
                <w:color w:val="000000"/>
                <w:szCs w:val="22"/>
              </w:rPr>
            </w:pPr>
            <w:r w:rsidRPr="000C3198">
              <w:rPr>
                <w:rFonts w:ascii="Calibri" w:hAnsi="Calibri" w:cs="Times New Roman"/>
                <w:color w:val="000000"/>
                <w:szCs w:val="22"/>
              </w:rPr>
              <w:t>SVN, CVS, Mercurial, GIT-HUB</w:t>
            </w:r>
          </w:p>
        </w:tc>
      </w:tr>
      <w:tr w:rsidRPr="000C3198" w:rsidR="00010D71" w:rsidTr="64FA91F4" w14:paraId="58C64097">
        <w:trPr>
          <w:trHeight w:val="440"/>
          <w:jc w:val="center"/>
        </w:trPr>
        <w:tc>
          <w:tcPr>
            <w:tcW w:w="29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0C3198" w:rsidR="00BC21E3" w:rsidP="005C5EAC" w:rsidRDefault="00BC21E3" w14:paraId="57D532A1">
            <w:pPr>
              <w:jc w:val="both"/>
              <w:rPr>
                <w:rFonts w:ascii="Gadugi" w:hAnsi="Gadugi" w:cs="Times New Roman"/>
                <w:b/>
                <w:bCs/>
                <w:color w:val="000000"/>
                <w:sz w:val="20"/>
                <w:szCs w:val="20"/>
              </w:rPr>
            </w:pPr>
            <w:r w:rsidRPr="000C3198">
              <w:rPr>
                <w:rFonts w:ascii="Gadugi" w:hAnsi="Gadugi" w:cs="Times New Roman"/>
                <w:b/>
                <w:bCs/>
                <w:color w:val="000000"/>
                <w:sz w:val="20"/>
                <w:szCs w:val="20"/>
              </w:rPr>
              <w:t>IDE/TOOLS</w:t>
            </w:r>
          </w:p>
        </w:tc>
        <w:tc>
          <w:tcPr>
            <w:tcW w:w="75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0C3198" w:rsidR="00BC21E3" w:rsidP="005C5EAC" w:rsidRDefault="00BC21E3" w14:paraId="7409CF57">
            <w:pPr>
              <w:rPr>
                <w:rFonts w:ascii="Calibri" w:hAnsi="Calibri" w:cs="Times New Roman"/>
                <w:color w:val="000000"/>
                <w:szCs w:val="22"/>
              </w:rPr>
            </w:pPr>
            <w:r w:rsidRPr="000C3198">
              <w:rPr>
                <w:rFonts w:ascii="Calibri" w:hAnsi="Calibri" w:cs="Times New Roman"/>
                <w:color w:val="000000"/>
                <w:szCs w:val="22"/>
              </w:rPr>
              <w:t xml:space="preserve">Eclipse, </w:t>
            </w:r>
            <w:proofErr w:type="spellStart"/>
            <w:r w:rsidRPr="000C3198">
              <w:rPr>
                <w:rFonts w:ascii="Calibri" w:hAnsi="Calibri" w:cs="Times New Roman"/>
                <w:color w:val="000000"/>
                <w:szCs w:val="22"/>
              </w:rPr>
              <w:t>WebStrom</w:t>
            </w:r>
            <w:proofErr w:type="spellEnd"/>
            <w:r w:rsidRPr="000C3198">
              <w:rPr>
                <w:rFonts w:ascii="Calibri" w:hAnsi="Calibri" w:cs="Times New Roman"/>
                <w:color w:val="000000"/>
                <w:szCs w:val="22"/>
              </w:rPr>
              <w:t>, Rational rose, Sublime Text</w:t>
            </w:r>
          </w:p>
        </w:tc>
      </w:tr>
      <w:tr w:rsidRPr="000C3198" w:rsidR="00010D71" w:rsidTr="64FA91F4" w14:paraId="2318B6B2">
        <w:trPr>
          <w:trHeight w:val="440"/>
          <w:jc w:val="center"/>
        </w:trPr>
        <w:tc>
          <w:tcPr>
            <w:tcW w:w="29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0C3198" w:rsidR="00BC21E3" w:rsidP="005C5EAC" w:rsidRDefault="00BC21E3" w14:paraId="1A2F8B80">
            <w:pPr>
              <w:jc w:val="both"/>
              <w:rPr>
                <w:rFonts w:ascii="Gadugi" w:hAnsi="Gadugi" w:cs="Times New Roman"/>
                <w:b/>
                <w:bCs/>
                <w:color w:val="000000"/>
                <w:sz w:val="20"/>
                <w:szCs w:val="20"/>
              </w:rPr>
            </w:pPr>
            <w:r w:rsidRPr="000C3198">
              <w:rPr>
                <w:rFonts w:ascii="Gadugi" w:hAnsi="Gadugi" w:cs="Times New Roman"/>
                <w:b/>
                <w:bCs/>
                <w:color w:val="000000"/>
                <w:sz w:val="20"/>
                <w:szCs w:val="20"/>
              </w:rPr>
              <w:t>CMS Systems</w:t>
            </w:r>
          </w:p>
        </w:tc>
        <w:tc>
          <w:tcPr>
            <w:tcW w:w="75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0C3198" w:rsidR="00BC21E3" w:rsidP="005C5EAC" w:rsidRDefault="00BC21E3" w14:paraId="37F8E82A">
            <w:pPr>
              <w:rPr>
                <w:rFonts w:ascii="Calibri" w:hAnsi="Calibri" w:cs="Times New Roman"/>
                <w:color w:val="000000"/>
                <w:szCs w:val="22"/>
              </w:rPr>
            </w:pPr>
            <w:proofErr w:type="spellStart"/>
            <w:r w:rsidRPr="000C3198">
              <w:rPr>
                <w:rFonts w:ascii="Calibri" w:hAnsi="Calibri" w:cs="Times New Roman"/>
                <w:color w:val="000000"/>
                <w:szCs w:val="22"/>
              </w:rPr>
              <w:t>Teamsite</w:t>
            </w:r>
            <w:proofErr w:type="spellEnd"/>
            <w:r w:rsidRPr="000C3198">
              <w:rPr>
                <w:rFonts w:ascii="Calibri" w:hAnsi="Calibri" w:cs="Times New Roman"/>
                <w:color w:val="000000"/>
                <w:szCs w:val="22"/>
              </w:rPr>
              <w:t>, Movable Type</w:t>
            </w:r>
          </w:p>
        </w:tc>
      </w:tr>
      <w:tr w:rsidRPr="000C3198" w:rsidR="00010D71" w:rsidTr="64FA91F4" w14:paraId="6B811280">
        <w:trPr>
          <w:trHeight w:val="440"/>
          <w:jc w:val="center"/>
        </w:trPr>
        <w:tc>
          <w:tcPr>
            <w:tcW w:w="29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0C3198" w:rsidR="00BC21E3" w:rsidP="005C5EAC" w:rsidRDefault="00BC21E3" w14:paraId="5FEC8987">
            <w:pPr>
              <w:jc w:val="both"/>
              <w:rPr>
                <w:rFonts w:ascii="Gadugi" w:hAnsi="Gadugi" w:cs="Times New Roman"/>
                <w:b/>
                <w:bCs/>
                <w:color w:val="000000"/>
                <w:sz w:val="20"/>
                <w:szCs w:val="20"/>
              </w:rPr>
            </w:pPr>
            <w:r w:rsidRPr="000C3198">
              <w:rPr>
                <w:rFonts w:ascii="Gadugi" w:hAnsi="Gadugi" w:cs="Times New Roman"/>
                <w:b/>
                <w:bCs/>
                <w:color w:val="000000"/>
                <w:sz w:val="20"/>
                <w:szCs w:val="20"/>
              </w:rPr>
              <w:t>Domain</w:t>
            </w:r>
          </w:p>
        </w:tc>
        <w:tc>
          <w:tcPr>
            <w:tcW w:w="75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0C3198" w:rsidR="00BC21E3" w:rsidP="005C5EAC" w:rsidRDefault="00BC21E3" w14:paraId="292FB66F">
            <w:pPr>
              <w:rPr>
                <w:rFonts w:ascii="Calibri" w:hAnsi="Calibri" w:cs="Times New Roman"/>
                <w:color w:val="000000"/>
                <w:szCs w:val="22"/>
              </w:rPr>
            </w:pPr>
            <w:r w:rsidRPr="000C3198">
              <w:rPr>
                <w:rFonts w:ascii="Calibri" w:hAnsi="Calibri" w:cs="Times New Roman"/>
                <w:color w:val="000000"/>
                <w:szCs w:val="22"/>
              </w:rPr>
              <w:t>Insurance, Media and Entertainment, Ecommerce.</w:t>
            </w:r>
          </w:p>
        </w:tc>
      </w:tr>
      <w:tr w:rsidRPr="000C3198" w:rsidR="00010D71" w:rsidTr="64FA91F4" w14:paraId="16A3FDD1">
        <w:trPr>
          <w:trHeight w:val="440"/>
          <w:jc w:val="center"/>
        </w:trPr>
        <w:tc>
          <w:tcPr>
            <w:tcW w:w="29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0C3198" w:rsidR="00BC21E3" w:rsidP="005C5EAC" w:rsidRDefault="00BC21E3" w14:paraId="3E9A1C50">
            <w:pPr>
              <w:jc w:val="both"/>
              <w:rPr>
                <w:rFonts w:ascii="Gadugi" w:hAnsi="Gadugi" w:cs="Times New Roman"/>
                <w:b/>
                <w:bCs/>
                <w:color w:val="000000"/>
                <w:sz w:val="20"/>
                <w:szCs w:val="20"/>
              </w:rPr>
            </w:pPr>
            <w:r w:rsidRPr="000C3198">
              <w:rPr>
                <w:rFonts w:ascii="Gadugi" w:hAnsi="Gadugi" w:cs="Times New Roman"/>
                <w:b/>
                <w:bCs/>
                <w:color w:val="000000"/>
                <w:sz w:val="20"/>
                <w:szCs w:val="20"/>
              </w:rPr>
              <w:t>Social Tools</w:t>
            </w:r>
          </w:p>
        </w:tc>
        <w:tc>
          <w:tcPr>
            <w:tcW w:w="75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0C3198" w:rsidR="00BC21E3" w:rsidP="005C5EAC" w:rsidRDefault="00BC21E3" w14:paraId="7F3C062B">
            <w:pPr>
              <w:rPr>
                <w:rFonts w:ascii="Calibri" w:hAnsi="Calibri" w:cs="Times New Roman"/>
                <w:color w:val="000000"/>
                <w:szCs w:val="22"/>
              </w:rPr>
            </w:pPr>
            <w:proofErr w:type="spellStart"/>
            <w:r w:rsidRPr="000C3198">
              <w:rPr>
                <w:rFonts w:ascii="Calibri" w:hAnsi="Calibri" w:cs="Times New Roman"/>
                <w:color w:val="000000"/>
                <w:szCs w:val="22"/>
              </w:rPr>
              <w:t>Facebook</w:t>
            </w:r>
            <w:proofErr w:type="spellEnd"/>
            <w:r w:rsidRPr="000C3198">
              <w:rPr>
                <w:rFonts w:ascii="Calibri" w:hAnsi="Calibri" w:cs="Times New Roman"/>
                <w:color w:val="000000"/>
                <w:szCs w:val="22"/>
              </w:rPr>
              <w:t>, Twitter, Linked In, Google plus One.</w:t>
            </w:r>
          </w:p>
        </w:tc>
      </w:tr>
    </w:tbl>
    <w:p w:rsidR="00BC21E3" w:rsidP="00B67E7D" w:rsidRDefault="00BC21E3" w14:paraId="5C5620F5">
      <w:pPr>
        <w:spacing w:line="276" w:lineRule="auto"/>
        <w:jc w:val="both"/>
        <w:rPr>
          <w:rFonts w:ascii="Gadugi" w:hAnsi="Gadugi" w:eastAsia="Bitstream Vera Sans"/>
          <w:b/>
          <w:bCs/>
          <w:sz w:val="20"/>
          <w:szCs w:val="20"/>
        </w:rPr>
      </w:pPr>
    </w:p>
    <w:p w:rsidR="00BC21E3" w:rsidP="00B67E7D" w:rsidRDefault="00BC21E3" w14:paraId="7CAF034A">
      <w:pPr>
        <w:spacing w:line="276" w:lineRule="auto"/>
        <w:jc w:val="both"/>
        <w:rPr>
          <w:rFonts w:ascii="Gadugi" w:hAnsi="Gadugi" w:eastAsia="Bitstream Vera Sans"/>
          <w:b/>
          <w:bCs/>
          <w:sz w:val="20"/>
          <w:szCs w:val="20"/>
        </w:rPr>
      </w:pPr>
    </w:p>
    <w:p w:rsidR="00BC21E3" w:rsidP="00B67E7D" w:rsidRDefault="00BC21E3" w14:paraId="37494136">
      <w:pPr>
        <w:spacing w:line="276" w:lineRule="auto"/>
        <w:jc w:val="both"/>
        <w:rPr>
          <w:rFonts w:ascii="Gadugi" w:hAnsi="Gadugi" w:eastAsia="Bitstream Vera Sans"/>
          <w:b/>
          <w:bCs/>
          <w:sz w:val="20"/>
          <w:szCs w:val="20"/>
        </w:rPr>
      </w:pPr>
    </w:p>
    <w:p w:rsidR="00BC21E3" w:rsidP="00BC21E3" w:rsidRDefault="00BC21E3" w14:paraId="3D715F05">
      <w:pPr>
        <w:spacing w:line="276" w:lineRule="auto"/>
        <w:jc w:val="both"/>
        <w:rPr>
          <w:rFonts w:ascii="Gadugi" w:hAnsi="Gadugi" w:eastAsia="Bitstream Vera Sans"/>
          <w:b/>
          <w:bCs/>
          <w:sz w:val="20"/>
          <w:szCs w:val="20"/>
        </w:rPr>
      </w:pPr>
      <w:r w:rsidRPr="00BC21E3">
        <w:rPr>
          <w:rFonts w:ascii="Gadugi" w:hAnsi="Gadugi" w:eastAsia="Bitstream Vera Sans"/>
          <w:b/>
          <w:bCs/>
          <w:sz w:val="20"/>
          <w:szCs w:val="20"/>
          <w:u w:val="single"/>
        </w:rPr>
        <w:t>PROFESSIONAL EXPERIENCE</w:t>
      </w:r>
      <w:r>
        <w:rPr>
          <w:rFonts w:ascii="Gadugi" w:hAnsi="Gadugi" w:eastAsia="Bitstream Vera Sans"/>
          <w:b/>
          <w:bCs/>
          <w:sz w:val="20"/>
          <w:szCs w:val="20"/>
        </w:rPr>
        <w:t>:</w:t>
      </w:r>
    </w:p>
    <w:p w:rsidRPr="00B67E7D" w:rsidR="00BC21E3" w:rsidP="00B67E7D" w:rsidRDefault="00BC21E3" w14:paraId="2BF47211">
      <w:pPr>
        <w:spacing w:line="276" w:lineRule="auto"/>
        <w:jc w:val="both"/>
        <w:rPr>
          <w:rFonts w:ascii="Gadugi" w:hAnsi="Gadugi" w:eastAsia="Bitstream Vera Sans"/>
          <w:b/>
          <w:bCs/>
          <w:sz w:val="20"/>
          <w:szCs w:val="20"/>
        </w:rPr>
      </w:pPr>
    </w:p>
    <w:p w:rsidRPr="006B4070" w:rsidR="00412AF1" w:rsidP="00B67E7D" w:rsidRDefault="00475704" w14:paraId="22F62E72" w14:noSpellErr="1" w14:textId="2EA19163">
      <w:pPr>
        <w:spacing w:line="276" w:lineRule="auto"/>
        <w:jc w:val="both"/>
        <w:rPr>
          <w:rFonts w:ascii="Calibri" w:hAnsi="Calibri" w:eastAsia="Calibri" w:cs="Times New Roman"/>
          <w:b/>
          <w:sz w:val="22"/>
          <w:szCs w:val="22"/>
        </w:rPr>
      </w:pPr>
      <w:r w:rsidRPr="64FA91F4">
        <w:rPr>
          <w:rFonts w:ascii="Calibri,Times New Roman" w:hAnsi="Calibri,Times New Roman" w:eastAsia="Calibri,Times New Roman" w:cs="Calibri,Times New Roman"/>
          <w:b w:val="1"/>
          <w:bCs w:val="1"/>
          <w:sz w:val="22"/>
          <w:szCs w:val="22"/>
        </w:rPr>
        <w:t>STATE STREET</w:t>
      </w:r>
      <w:r w:rsidRPr="006B4070">
        <w:rPr>
          <w:rFonts w:ascii="Calibri" w:hAnsi="Calibri" w:eastAsia="Calibri" w:cs="Times New Roman"/>
          <w:b/>
          <w:sz w:val="22"/>
          <w:szCs w:val="22"/>
        </w:rPr>
        <w:tab/>
      </w:r>
      <w:r w:rsidRPr="64FA91F4" w:rsidR="64FA91F4">
        <w:rPr>
          <w:rFonts w:ascii="Calibri,Times New Roman" w:hAnsi="Calibri,Times New Roman" w:eastAsia="Calibri,Times New Roman" w:cs="Calibri,Times New Roman"/>
          <w:b w:val="1"/>
          <w:bCs w:val="1"/>
          <w:sz w:val="22"/>
          <w:szCs w:val="22"/>
        </w:rPr>
        <w:t>, SA</w:t>
      </w:r>
      <w:r w:rsidRPr="64FA91F4" w:rsidR="64FA91F4">
        <w:rPr>
          <w:rFonts w:ascii="Calibri,Times New Roman" w:hAnsi="Calibri,Times New Roman" w:eastAsia="Calibri,Times New Roman" w:cs="Calibri,Times New Roman"/>
          <w:b w:val="1"/>
          <w:bCs w:val="1"/>
          <w:sz w:val="22"/>
          <w:szCs w:val="22"/>
        </w:rPr>
        <w:t>CRAMENTO</w:t>
      </w:r>
      <w:r w:rsidRPr="64FA91F4" w:rsidR="64FA91F4">
        <w:rPr>
          <w:rFonts w:ascii="Calibri,Times New Roman" w:hAnsi="Calibri,Times New Roman" w:eastAsia="Calibri,Times New Roman" w:cs="Calibri,Times New Roman"/>
          <w:b w:val="1"/>
          <w:bCs w:val="1"/>
          <w:sz w:val="22"/>
          <w:szCs w:val="22"/>
        </w:rPr>
        <w:t>, CA</w:t>
      </w:r>
      <w:r w:rsidRPr="006B4070">
        <w:rPr>
          <w:rFonts w:ascii="Calibri" w:hAnsi="Calibri" w:eastAsia="Calibri" w:cs="Times New Roman"/>
          <w:b/>
          <w:sz w:val="22"/>
          <w:szCs w:val="22"/>
        </w:rPr>
        <w:tab/>
      </w:r>
      <w:r w:rsidRPr="64FA91F4">
        <w:rPr>
          <w:rFonts w:ascii="Calibri,Times New Roman" w:hAnsi="Calibri,Times New Roman" w:eastAsia="Calibri,Times New Roman" w:cs="Calibri,Times New Roman"/>
          <w:b w:val="1"/>
          <w:bCs w:val="1"/>
          <w:sz w:val="22"/>
          <w:szCs w:val="22"/>
        </w:rPr>
        <w:t xml:space="preserve">                 </w:t>
      </w:r>
      <w:r w:rsidRPr="006B4070">
        <w:rPr>
          <w:rFonts w:ascii="Calibri" w:hAnsi="Calibri" w:eastAsia="Calibri" w:cs="Times New Roman"/>
          <w:b/>
          <w:sz w:val="22"/>
          <w:szCs w:val="22"/>
        </w:rPr>
        <w:tab/>
      </w:r>
      <w:r w:rsidRPr="006B4070">
        <w:rPr>
          <w:rFonts w:ascii="Calibri" w:hAnsi="Calibri" w:eastAsia="Calibri" w:cs="Times New Roman"/>
          <w:b/>
          <w:sz w:val="22"/>
          <w:szCs w:val="22"/>
        </w:rPr>
        <w:tab/>
      </w:r>
      <w:r w:rsidRPr="64FA91F4">
        <w:rPr>
          <w:rFonts w:ascii="Calibri,Times New Roman" w:hAnsi="Calibri,Times New Roman" w:eastAsia="Calibri,Times New Roman" w:cs="Calibri,Times New Roman"/>
          <w:b w:val="1"/>
          <w:bCs w:val="1"/>
          <w:sz w:val="22"/>
          <w:szCs w:val="22"/>
        </w:rPr>
        <w:t xml:space="preserve">  </w:t>
      </w:r>
      <w:r w:rsidRPr="006B4070">
        <w:rPr>
          <w:rFonts w:ascii="Calibri" w:hAnsi="Calibri" w:eastAsia="Calibri" w:cs="Times New Roman"/>
          <w:b/>
          <w:sz w:val="22"/>
          <w:szCs w:val="22"/>
        </w:rPr>
        <w:tab/>
      </w:r>
      <w:r w:rsidRPr="006B4070">
        <w:rPr>
          <w:rFonts w:ascii="Calibri" w:hAnsi="Calibri" w:eastAsia="Calibri" w:cs="Times New Roman"/>
          <w:b/>
          <w:sz w:val="22"/>
          <w:szCs w:val="22"/>
        </w:rPr>
        <w:tab/>
      </w:r>
      <w:r w:rsidRPr="64FA91F4">
        <w:rPr>
          <w:rFonts w:ascii="Calibri,Times New Roman" w:hAnsi="Calibri,Times New Roman" w:eastAsia="Calibri,Times New Roman" w:cs="Calibri,Times New Roman"/>
          <w:b w:val="1"/>
          <w:bCs w:val="1"/>
          <w:sz w:val="22"/>
          <w:szCs w:val="22"/>
        </w:rPr>
        <w:t xml:space="preserve"> </w:t>
      </w:r>
      <w:r w:rsidRPr="64FA91F4">
        <w:rPr>
          <w:rFonts w:ascii="Calibri,Times New Roman" w:hAnsi="Calibri,Times New Roman" w:eastAsia="Calibri,Times New Roman" w:cs="Calibri,Times New Roman"/>
          <w:b w:val="1"/>
          <w:bCs w:val="1"/>
          <w:sz w:val="22"/>
          <w:szCs w:val="22"/>
        </w:rPr>
        <w:t xml:space="preserve">JAN</w:t>
      </w:r>
      <w:r w:rsidRPr="006B4070" w:rsidR="006B4070">
        <w:rPr>
          <w:rFonts w:ascii="Calibri" w:hAnsi="Calibri" w:eastAsia="Calibri" w:cs="Times New Roman"/>
          <w:b/>
          <w:sz w:val="22"/>
          <w:szCs w:val="22"/>
        </w:rPr>
        <w:tab/>
      </w:r>
      <w:r w:rsidRPr="64FA91F4">
        <w:rPr>
          <w:rFonts w:ascii="Calibri,Times New Roman" w:hAnsi="Calibri,Times New Roman" w:eastAsia="Calibri,Times New Roman" w:cs="Calibri,Times New Roman"/>
          <w:b w:val="1"/>
          <w:bCs w:val="1"/>
          <w:sz w:val="22"/>
          <w:szCs w:val="22"/>
        </w:rPr>
        <w:t xml:space="preserve"> 1</w:t>
      </w:r>
      <w:r w:rsidRPr="64FA91F4">
        <w:rPr>
          <w:rFonts w:ascii="Calibri,Times New Roman" w:hAnsi="Calibri,Times New Roman" w:eastAsia="Calibri,Times New Roman" w:cs="Calibri,Times New Roman"/>
          <w:b w:val="1"/>
          <w:bCs w:val="1"/>
          <w:sz w:val="22"/>
          <w:szCs w:val="22"/>
        </w:rPr>
        <w:t xml:space="preserve">5</w:t>
      </w:r>
      <w:r w:rsidRPr="64FA91F4">
        <w:rPr>
          <w:rFonts w:ascii="Calibri,Times New Roman" w:hAnsi="Calibri,Times New Roman" w:eastAsia="Calibri,Times New Roman" w:cs="Calibri,Times New Roman"/>
          <w:b w:val="1"/>
          <w:bCs w:val="1"/>
          <w:sz w:val="22"/>
          <w:szCs w:val="22"/>
        </w:rPr>
        <w:t xml:space="preserve">- TILL DATE</w:t>
      </w:r>
    </w:p>
    <w:p w:rsidRPr="006B4070" w:rsidR="00827176" w:rsidP="00B67E7D" w:rsidRDefault="00475704" w14:paraId="12DD3531">
      <w:pPr>
        <w:spacing w:line="276" w:lineRule="auto"/>
        <w:jc w:val="both"/>
        <w:rPr>
          <w:rFonts w:ascii="Calibri" w:hAnsi="Calibri" w:eastAsia="Calibri" w:cs="Times New Roman"/>
          <w:b/>
          <w:sz w:val="22"/>
          <w:szCs w:val="22"/>
        </w:rPr>
      </w:pPr>
      <w:r w:rsidRPr="006B4070">
        <w:rPr>
          <w:rFonts w:ascii="Calibri" w:hAnsi="Calibri" w:eastAsia="Calibri" w:cs="Times New Roman"/>
          <w:b/>
          <w:sz w:val="22"/>
          <w:szCs w:val="22"/>
        </w:rPr>
        <w:t xml:space="preserve">UI DEVELOPER </w:t>
      </w:r>
    </w:p>
    <w:p w:rsidRPr="00B67E7D" w:rsidR="00412AF1" w:rsidP="00B67E7D" w:rsidRDefault="00412AF1" w14:paraId="0628EA7A">
      <w:pPr>
        <w:spacing w:line="276" w:lineRule="auto"/>
        <w:jc w:val="both"/>
        <w:rPr>
          <w:rFonts w:ascii="Gadugi" w:hAnsi="Gadugi" w:eastAsia="Bitstream Vera Sans"/>
          <w:b/>
          <w:bCs/>
          <w:sz w:val="20"/>
          <w:szCs w:val="20"/>
          <w:lang w:val="en-GB"/>
        </w:rPr>
      </w:pPr>
      <w:r w:rsidRPr="00B67E7D">
        <w:rPr>
          <w:rFonts w:ascii="Gadugi" w:hAnsi="Gadugi" w:eastAsia="Bitstream Vera Sans"/>
          <w:b/>
          <w:bCs/>
          <w:sz w:val="20"/>
          <w:szCs w:val="20"/>
          <w:lang w:val="en-GB"/>
        </w:rPr>
        <w:t xml:space="preserve">                                                                            </w:t>
      </w:r>
      <w:r w:rsidRPr="00B67E7D">
        <w:rPr>
          <w:rFonts w:ascii="Gadugi" w:hAnsi="Gadugi" w:eastAsia="Bitstream Vera Sans"/>
          <w:b/>
          <w:bCs/>
          <w:sz w:val="20"/>
          <w:szCs w:val="20"/>
          <w:lang w:val="en-GB"/>
        </w:rPr>
        <w:tab/>
      </w:r>
      <w:r w:rsidRPr="00B67E7D">
        <w:rPr>
          <w:rFonts w:ascii="Gadugi" w:hAnsi="Gadugi" w:eastAsia="Bitstream Vera Sans"/>
          <w:b/>
          <w:bCs/>
          <w:sz w:val="20"/>
          <w:szCs w:val="20"/>
          <w:lang w:val="en-GB"/>
        </w:rPr>
        <w:t xml:space="preserve">         </w:t>
      </w:r>
    </w:p>
    <w:p w:rsidRPr="00B67E7D" w:rsidR="00412AF1" w:rsidP="00B67E7D" w:rsidRDefault="00BC21E3" w14:paraId="5BD1B4D5">
      <w:pPr>
        <w:spacing w:line="276" w:lineRule="auto"/>
        <w:ind w:right="-720"/>
        <w:jc w:val="both"/>
        <w:rPr>
          <w:rFonts w:ascii="Gadugi" w:hAnsi="Gadugi" w:eastAsia="Bitstream Vera Sans"/>
          <w:b/>
          <w:bCs/>
          <w:sz w:val="20"/>
          <w:szCs w:val="20"/>
          <w:u w:val="single"/>
        </w:rPr>
      </w:pPr>
      <w:r w:rsidRPr="00B67E7D">
        <w:rPr>
          <w:rFonts w:ascii="Gadugi" w:hAnsi="Gadugi" w:eastAsia="Bitstream Vera Sans"/>
          <w:b/>
          <w:bCs/>
          <w:sz w:val="20"/>
          <w:szCs w:val="20"/>
          <w:u w:val="single"/>
        </w:rPr>
        <w:t>RESPONSIBILITIES:</w:t>
      </w:r>
    </w:p>
    <w:p w:rsidRPr="00B67E7D" w:rsidR="0098187F" w:rsidP="005C5EAC" w:rsidRDefault="00593DA0" w14:paraId="6659969A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sz w:val="20"/>
          <w:szCs w:val="20"/>
          <w:lang w:val="en-GB"/>
        </w:rPr>
      </w:pPr>
      <w:r w:rsidRPr="00B67E7D">
        <w:rPr>
          <w:rFonts w:ascii="Gadugi" w:hAnsi="Gadugi" w:eastAsia="Bitstream Vera Sans"/>
          <w:sz w:val="20"/>
          <w:szCs w:val="20"/>
          <w:lang w:val="en-GB"/>
        </w:rPr>
        <w:t xml:space="preserve">Involved in </w:t>
      </w:r>
      <w:r w:rsidRPr="00B67E7D" w:rsidR="004E1CA9">
        <w:rPr>
          <w:rFonts w:ascii="Gadugi" w:hAnsi="Gadugi" w:eastAsia="Bitstream Vera Sans"/>
          <w:sz w:val="20"/>
          <w:szCs w:val="20"/>
          <w:lang w:val="en-GB"/>
        </w:rPr>
        <w:t>User session</w:t>
      </w:r>
      <w:r w:rsidRPr="00B67E7D" w:rsidR="003775BF">
        <w:rPr>
          <w:rFonts w:ascii="Gadugi" w:hAnsi="Gadugi" w:eastAsia="Bitstream Vera Sans"/>
          <w:sz w:val="20"/>
          <w:szCs w:val="20"/>
          <w:lang w:val="en-GB"/>
        </w:rPr>
        <w:t>s</w:t>
      </w:r>
      <w:r w:rsidRPr="00B67E7D" w:rsidR="004E1CA9">
        <w:rPr>
          <w:rFonts w:ascii="Gadugi" w:hAnsi="Gadugi" w:eastAsia="Bitstream Vera Sans"/>
          <w:sz w:val="20"/>
          <w:szCs w:val="20"/>
          <w:lang w:val="en-GB"/>
        </w:rPr>
        <w:t xml:space="preserve">, </w:t>
      </w:r>
      <w:r w:rsidRPr="00B67E7D">
        <w:rPr>
          <w:rFonts w:ascii="Gadugi" w:hAnsi="Gadugi" w:eastAsia="Bitstream Vera Sans"/>
          <w:sz w:val="20"/>
          <w:szCs w:val="20"/>
          <w:lang w:val="en-GB"/>
        </w:rPr>
        <w:t>gathering requirements and develop</w:t>
      </w:r>
      <w:r w:rsidRPr="00B67E7D" w:rsidR="00176A2F">
        <w:rPr>
          <w:rFonts w:ascii="Gadugi" w:hAnsi="Gadugi" w:eastAsia="Bitstream Vera Sans"/>
          <w:sz w:val="20"/>
          <w:szCs w:val="20"/>
          <w:lang w:val="en-GB"/>
        </w:rPr>
        <w:t xml:space="preserve">ing web application using Agile </w:t>
      </w:r>
      <w:r w:rsidRPr="00B67E7D">
        <w:rPr>
          <w:rFonts w:ascii="Gadugi" w:hAnsi="Gadugi" w:eastAsia="Bitstream Vera Sans"/>
          <w:sz w:val="20"/>
          <w:szCs w:val="20"/>
          <w:lang w:val="en-GB"/>
        </w:rPr>
        <w:t>methodology.</w:t>
      </w:r>
    </w:p>
    <w:p w:rsidRPr="00B67E7D" w:rsidR="005F3D13" w:rsidP="005C5EAC" w:rsidRDefault="00DE400D" w14:paraId="3732E496">
      <w:pPr>
        <w:numPr>
          <w:ilvl w:val="0"/>
          <w:numId w:val="2"/>
        </w:numPr>
        <w:spacing w:line="276" w:lineRule="auto"/>
        <w:jc w:val="both"/>
        <w:rPr>
          <w:rFonts w:ascii="Gadugi" w:hAnsi="Gadugi"/>
          <w:sz w:val="20"/>
          <w:szCs w:val="20"/>
        </w:rPr>
      </w:pPr>
      <w:r w:rsidRPr="00B67E7D">
        <w:rPr>
          <w:rFonts w:ascii="Gadugi" w:hAnsi="Gadugi"/>
          <w:sz w:val="20"/>
          <w:szCs w:val="20"/>
        </w:rPr>
        <w:t>Worked on highly advanced user i</w:t>
      </w:r>
      <w:r w:rsidRPr="00B67E7D" w:rsidR="006D2E5B">
        <w:rPr>
          <w:rFonts w:ascii="Gadugi" w:hAnsi="Gadugi"/>
          <w:sz w:val="20"/>
          <w:szCs w:val="20"/>
        </w:rPr>
        <w:t>nterface design and development</w:t>
      </w:r>
      <w:r w:rsidRPr="00B67E7D" w:rsidR="005F3D13">
        <w:rPr>
          <w:rFonts w:ascii="Gadugi" w:hAnsi="Gadugi"/>
          <w:sz w:val="20"/>
          <w:szCs w:val="20"/>
        </w:rPr>
        <w:t xml:space="preserve"> using </w:t>
      </w:r>
      <w:r w:rsidRPr="00B67E7D" w:rsidR="00A1479E">
        <w:rPr>
          <w:rFonts w:ascii="Gadugi" w:hAnsi="Gadugi"/>
          <w:sz w:val="20"/>
          <w:szCs w:val="20"/>
        </w:rPr>
        <w:t xml:space="preserve">AngularJs, </w:t>
      </w:r>
      <w:proofErr w:type="spellStart"/>
      <w:r w:rsidRPr="00B67E7D" w:rsidR="00A1479E">
        <w:rPr>
          <w:rFonts w:ascii="Gadugi" w:hAnsi="Gadugi"/>
          <w:sz w:val="20"/>
          <w:szCs w:val="20"/>
        </w:rPr>
        <w:t>NodeJs</w:t>
      </w:r>
      <w:proofErr w:type="spellEnd"/>
      <w:r w:rsidRPr="00B67E7D" w:rsidR="00A1479E">
        <w:rPr>
          <w:rFonts w:ascii="Gadugi" w:hAnsi="Gadugi"/>
          <w:sz w:val="20"/>
          <w:szCs w:val="20"/>
        </w:rPr>
        <w:t xml:space="preserve">, </w:t>
      </w:r>
      <w:r w:rsidRPr="00B67E7D" w:rsidR="005F3D13">
        <w:rPr>
          <w:rFonts w:ascii="Gadugi" w:hAnsi="Gadugi"/>
          <w:sz w:val="20"/>
          <w:szCs w:val="20"/>
        </w:rPr>
        <w:t>HTML5 and CSS.</w:t>
      </w:r>
    </w:p>
    <w:p w:rsidRPr="00B67E7D" w:rsidR="005F3D13" w:rsidP="005C5EAC" w:rsidRDefault="0098187F" w14:paraId="0A84D8F1">
      <w:pPr>
        <w:numPr>
          <w:ilvl w:val="0"/>
          <w:numId w:val="2"/>
        </w:numPr>
        <w:spacing w:line="276" w:lineRule="auto"/>
        <w:jc w:val="both"/>
        <w:rPr>
          <w:rFonts w:ascii="Gadugi" w:hAnsi="Gadugi"/>
          <w:sz w:val="20"/>
          <w:szCs w:val="20"/>
        </w:rPr>
      </w:pPr>
      <w:r w:rsidRPr="00B67E7D">
        <w:rPr>
          <w:rFonts w:ascii="Gadugi" w:hAnsi="Gadugi"/>
          <w:sz w:val="20"/>
          <w:szCs w:val="20"/>
        </w:rPr>
        <w:t>Extensively used Bootstrap for creating web pages.</w:t>
      </w:r>
    </w:p>
    <w:p w:rsidRPr="00B67E7D" w:rsidR="005F3D13" w:rsidP="005C5EAC" w:rsidRDefault="00DE400D" w14:paraId="6F88A2A7">
      <w:pPr>
        <w:numPr>
          <w:ilvl w:val="0"/>
          <w:numId w:val="2"/>
        </w:numPr>
        <w:spacing w:line="276" w:lineRule="auto"/>
        <w:jc w:val="both"/>
        <w:rPr>
          <w:rFonts w:ascii="Gadugi" w:hAnsi="Gadugi"/>
          <w:sz w:val="20"/>
          <w:szCs w:val="20"/>
        </w:rPr>
      </w:pPr>
      <w:r w:rsidRPr="00B67E7D">
        <w:rPr>
          <w:rFonts w:ascii="Gadugi" w:hAnsi="Gadugi"/>
          <w:sz w:val="20"/>
          <w:szCs w:val="20"/>
        </w:rPr>
        <w:t>Wrote cascading style s</w:t>
      </w:r>
      <w:r w:rsidRPr="00B67E7D" w:rsidR="005F3D13">
        <w:rPr>
          <w:rFonts w:ascii="Gadugi" w:hAnsi="Gadugi"/>
          <w:sz w:val="20"/>
          <w:szCs w:val="20"/>
        </w:rPr>
        <w:t>he</w:t>
      </w:r>
      <w:r w:rsidRPr="00B67E7D">
        <w:rPr>
          <w:rFonts w:ascii="Gadugi" w:hAnsi="Gadugi"/>
          <w:sz w:val="20"/>
          <w:szCs w:val="20"/>
        </w:rPr>
        <w:t>ets for entire user interface, c</w:t>
      </w:r>
      <w:r w:rsidRPr="00B67E7D" w:rsidR="005F3D13">
        <w:rPr>
          <w:rFonts w:ascii="Gadugi" w:hAnsi="Gadugi"/>
          <w:sz w:val="20"/>
          <w:szCs w:val="20"/>
        </w:rPr>
        <w:t>reated selectors, ids, classes and pseudo-classes in style guides.</w:t>
      </w:r>
    </w:p>
    <w:p w:rsidRPr="00B67E7D" w:rsidR="00BB3F35" w:rsidP="633F5CE8" w:rsidRDefault="003A387D" w14:paraId="7955464B" w14:noSpellErr="1" w14:textId="1B58F0F4">
      <w:pPr>
        <w:numPr>
          <w:ilvl w:val="0"/>
          <w:numId w:val="2"/>
        </w:numPr>
        <w:spacing w:line="276" w:lineRule="auto"/>
        <w:jc w:val="both"/>
        <w:rPr>
          <w:rFonts w:ascii="Gadugi" w:hAnsi="Gadugi" w:eastAsia="Gadugi" w:cs="Gadugi"/>
          <w:sz w:val="20"/>
          <w:szCs w:val="20"/>
        </w:rPr>
      </w:pPr>
      <w:r w:rsidRPr="64FA91F4" w:rsidR="64FA91F4">
        <w:rPr>
          <w:rFonts w:ascii="Gadugi" w:hAnsi="Gadugi" w:eastAsia="Gadugi" w:cs="Gadugi"/>
          <w:sz w:val="20"/>
          <w:szCs w:val="20"/>
        </w:rPr>
        <w:t>Developing</w:t>
      </w:r>
      <w:r w:rsidRPr="64FA91F4" w:rsidR="64FA91F4">
        <w:rPr>
          <w:rFonts w:ascii="Gadugi" w:hAnsi="Gadugi" w:eastAsia="Gadugi" w:cs="Gadugi"/>
          <w:sz w:val="20"/>
          <w:szCs w:val="20"/>
        </w:rPr>
        <w:t xml:space="preserve"> </w:t>
      </w:r>
      <w:r w:rsidRPr="64FA91F4" w:rsidR="64FA91F4">
        <w:rPr>
          <w:rFonts w:ascii="Gadugi" w:hAnsi="Gadugi" w:eastAsia="Gadugi" w:cs="Gadugi"/>
          <w:sz w:val="20"/>
          <w:szCs w:val="20"/>
        </w:rPr>
        <w:t>Responsive Design UI Rich Rest Service Applications, Single Page Applications and HTML Wireframes using HTML5 Grid Structures/Layouts, CSS3 M</w:t>
      </w:r>
      <w:r w:rsidRPr="64FA91F4" w:rsidR="64FA91F4">
        <w:rPr>
          <w:rFonts w:ascii="Gadugi" w:hAnsi="Gadugi" w:eastAsia="Gadugi" w:cs="Gadugi"/>
          <w:sz w:val="20"/>
          <w:szCs w:val="20"/>
        </w:rPr>
        <w:t>edia Queries, Ajax, </w:t>
      </w:r>
      <w:r w:rsidRPr="64FA91F4" w:rsidR="64FA91F4">
        <w:rPr>
          <w:rFonts w:ascii="Gadugi" w:hAnsi="Gadugi" w:eastAsia="Gadugi" w:cs="Gadugi"/>
          <w:sz w:val="20"/>
          <w:szCs w:val="20"/>
        </w:rPr>
        <w:t>Angular JS,</w:t>
      </w:r>
      <w:r w:rsidRPr="64FA91F4" w:rsidR="64FA91F4">
        <w:rPr>
          <w:rFonts w:ascii="Gadugi" w:hAnsi="Gadugi" w:eastAsia="Gadugi" w:cs="Gadugi"/>
          <w:sz w:val="20"/>
          <w:szCs w:val="20"/>
        </w:rPr>
        <w:t>ExtJs</w:t>
      </w:r>
      <w:r w:rsidRPr="64FA91F4" w:rsidR="64FA91F4">
        <w:rPr>
          <w:rFonts w:ascii="Gadugi" w:hAnsi="Gadugi" w:eastAsia="Gadugi" w:cs="Gadugi"/>
          <w:sz w:val="20"/>
          <w:szCs w:val="20"/>
        </w:rPr>
        <w:t> </w:t>
      </w:r>
      <w:r w:rsidRPr="64FA91F4" w:rsidR="64FA91F4">
        <w:rPr>
          <w:rFonts w:ascii="Gadugi" w:hAnsi="Gadugi" w:eastAsia="Gadugi" w:cs="Gadugi"/>
          <w:sz w:val="20"/>
          <w:szCs w:val="20"/>
        </w:rPr>
        <w:t>and Bootstrap</w:t>
      </w:r>
      <w:r w:rsidRPr="64FA91F4" w:rsidR="64FA91F4">
        <w:rPr>
          <w:rFonts w:ascii="Gadugi" w:hAnsi="Gadugi" w:eastAsia="Gadugi" w:cs="Gadugi"/>
          <w:sz w:val="20"/>
          <w:szCs w:val="20"/>
        </w:rPr>
        <w:t>.</w:t>
      </w:r>
    </w:p>
    <w:p w:rsidRPr="00B67E7D" w:rsidR="003A387D" w:rsidP="005C5EAC" w:rsidRDefault="003A387D" w14:paraId="0BC1FDED">
      <w:pPr>
        <w:numPr>
          <w:ilvl w:val="0"/>
          <w:numId w:val="2"/>
        </w:numPr>
        <w:spacing w:line="276" w:lineRule="auto"/>
        <w:jc w:val="both"/>
        <w:rPr>
          <w:rFonts w:ascii="Gadugi" w:hAnsi="Gadugi"/>
          <w:sz w:val="20"/>
          <w:szCs w:val="20"/>
        </w:rPr>
      </w:pPr>
      <w:r w:rsidRPr="00B67E7D">
        <w:rPr>
          <w:rFonts w:ascii="Gadugi" w:hAnsi="Gadugi"/>
          <w:sz w:val="20"/>
          <w:szCs w:val="20"/>
        </w:rPr>
        <w:t>Developing the Presentation Layer using JSP Technologies.</w:t>
      </w:r>
    </w:p>
    <w:p w:rsidRPr="00B67E7D" w:rsidR="003A387D" w:rsidP="005C5EAC" w:rsidRDefault="003A387D" w14:paraId="6961BA55">
      <w:pPr>
        <w:numPr>
          <w:ilvl w:val="0"/>
          <w:numId w:val="2"/>
        </w:numPr>
        <w:spacing w:line="276" w:lineRule="auto"/>
        <w:jc w:val="both"/>
        <w:rPr>
          <w:rFonts w:ascii="Gadugi" w:hAnsi="Gadugi"/>
          <w:sz w:val="20"/>
          <w:szCs w:val="20"/>
        </w:rPr>
      </w:pPr>
      <w:r w:rsidRPr="00B67E7D">
        <w:rPr>
          <w:rFonts w:ascii="Gadugi" w:hAnsi="Gadugi"/>
          <w:sz w:val="20"/>
          <w:szCs w:val="20"/>
        </w:rPr>
        <w:t>Developing &amp; Customizing UI JavaScript Plug-ins using JQuery, Objec</w:t>
      </w:r>
      <w:r w:rsidRPr="00B67E7D" w:rsidR="00654DE1">
        <w:rPr>
          <w:rFonts w:ascii="Gadugi" w:hAnsi="Gadugi"/>
          <w:sz w:val="20"/>
          <w:szCs w:val="20"/>
        </w:rPr>
        <w:t xml:space="preserve">t Oriented JS and </w:t>
      </w:r>
      <w:r w:rsidRPr="00B67E7D" w:rsidR="002644B6">
        <w:rPr>
          <w:rFonts w:ascii="Gadugi" w:hAnsi="Gadugi"/>
          <w:sz w:val="20"/>
          <w:szCs w:val="20"/>
        </w:rPr>
        <w:t>JSON.</w:t>
      </w:r>
    </w:p>
    <w:p w:rsidRPr="00B67E7D" w:rsidR="003A387D" w:rsidP="005C5EAC" w:rsidRDefault="003A387D" w14:paraId="179BB5B3">
      <w:pPr>
        <w:numPr>
          <w:ilvl w:val="0"/>
          <w:numId w:val="2"/>
        </w:numPr>
        <w:spacing w:line="276" w:lineRule="auto"/>
        <w:jc w:val="both"/>
        <w:rPr>
          <w:rFonts w:ascii="Gadugi" w:hAnsi="Gadugi"/>
          <w:sz w:val="20"/>
          <w:szCs w:val="20"/>
        </w:rPr>
      </w:pPr>
      <w:r w:rsidRPr="00B67E7D">
        <w:rPr>
          <w:rFonts w:ascii="Gadugi" w:hAnsi="Gadugi"/>
          <w:sz w:val="20"/>
          <w:szCs w:val="20"/>
        </w:rPr>
        <w:t>Fixing Cross Browser/Environmental issues.</w:t>
      </w:r>
    </w:p>
    <w:p w:rsidRPr="00B67E7D" w:rsidR="003A387D" w:rsidP="005C5EAC" w:rsidRDefault="003A387D" w14:paraId="62CD09A1">
      <w:pPr>
        <w:numPr>
          <w:ilvl w:val="0"/>
          <w:numId w:val="2"/>
        </w:numPr>
        <w:spacing w:line="276" w:lineRule="auto"/>
        <w:jc w:val="both"/>
        <w:rPr>
          <w:rFonts w:ascii="Gadugi" w:hAnsi="Gadugi"/>
          <w:sz w:val="20"/>
          <w:szCs w:val="20"/>
        </w:rPr>
      </w:pPr>
      <w:r w:rsidRPr="00B67E7D">
        <w:rPr>
          <w:rFonts w:ascii="Gadugi" w:hAnsi="Gadugi"/>
          <w:sz w:val="20"/>
          <w:szCs w:val="20"/>
        </w:rPr>
        <w:t>Customizing UI for </w:t>
      </w:r>
      <w:proofErr w:type="spellStart"/>
      <w:r w:rsidRPr="00B67E7D">
        <w:rPr>
          <w:rFonts w:ascii="Gadugi" w:hAnsi="Gadugi"/>
          <w:sz w:val="20"/>
          <w:szCs w:val="20"/>
        </w:rPr>
        <w:t>Teamsite</w:t>
      </w:r>
      <w:proofErr w:type="spellEnd"/>
      <w:r w:rsidRPr="00B67E7D">
        <w:rPr>
          <w:rFonts w:ascii="Gadugi" w:hAnsi="Gadugi"/>
          <w:sz w:val="20"/>
          <w:szCs w:val="20"/>
        </w:rPr>
        <w:t> CMS.</w:t>
      </w:r>
    </w:p>
    <w:p w:rsidRPr="00B67E7D" w:rsidR="003A387D" w:rsidP="005C5EAC" w:rsidRDefault="003A387D" w14:paraId="758766F1">
      <w:pPr>
        <w:numPr>
          <w:ilvl w:val="0"/>
          <w:numId w:val="2"/>
        </w:numPr>
        <w:spacing w:line="276" w:lineRule="auto"/>
        <w:jc w:val="both"/>
        <w:rPr>
          <w:rFonts w:ascii="Gadugi" w:hAnsi="Gadugi"/>
          <w:sz w:val="20"/>
          <w:szCs w:val="20"/>
        </w:rPr>
      </w:pPr>
      <w:r w:rsidRPr="00B67E7D">
        <w:rPr>
          <w:rFonts w:ascii="Gadugi" w:hAnsi="Gadugi"/>
          <w:sz w:val="20"/>
          <w:szCs w:val="20"/>
        </w:rPr>
        <w:t>Integrating Video Management Tools esp., Bright cove Media Player.</w:t>
      </w:r>
    </w:p>
    <w:p w:rsidRPr="00B67E7D" w:rsidR="003A387D" w:rsidP="005C5EAC" w:rsidRDefault="003A387D" w14:paraId="7AE1E6BA">
      <w:pPr>
        <w:numPr>
          <w:ilvl w:val="0"/>
          <w:numId w:val="2"/>
        </w:numPr>
        <w:spacing w:line="276" w:lineRule="auto"/>
        <w:jc w:val="both"/>
        <w:rPr>
          <w:rFonts w:ascii="Gadugi" w:hAnsi="Gadugi"/>
          <w:sz w:val="20"/>
          <w:szCs w:val="20"/>
        </w:rPr>
      </w:pPr>
      <w:r w:rsidRPr="00B67E7D">
        <w:rPr>
          <w:rFonts w:ascii="Gadugi" w:hAnsi="Gadugi"/>
          <w:sz w:val="20"/>
          <w:szCs w:val="20"/>
        </w:rPr>
        <w:t>Analyzing, Debugging and Fixing the Front End UI issues assigned through MANTIS bug tracking tools.</w:t>
      </w:r>
    </w:p>
    <w:p w:rsidRPr="00B67E7D" w:rsidR="003A387D" w:rsidP="64FA91F4" w:rsidRDefault="003A387D" w14:paraId="50A84956" w14:noSpellErr="1" w14:textId="6303D5B9">
      <w:pPr>
        <w:pStyle w:val="Normal"/>
        <w:numPr>
          <w:ilvl w:val="0"/>
          <w:numId w:val="2"/>
        </w:numPr>
        <w:spacing w:line="276" w:lineRule="auto"/>
        <w:jc w:val="both"/>
        <w:rPr>
          <w:rFonts w:ascii="Gadugi" w:hAnsi="Gadugi" w:eastAsia="Gadugi" w:cs="Gadugi"/>
          <w:sz w:val="20"/>
          <w:szCs w:val="20"/>
        </w:rPr>
      </w:pPr>
      <w:r w:rsidRPr="64FA91F4" w:rsidR="64FA91F4">
        <w:rPr>
          <w:rFonts w:ascii="Helvetica" w:hAnsi="Helvetica" w:eastAsia="Helvetica" w:cs="Helvetica"/>
          <w:color w:val="222222"/>
          <w:sz w:val="20"/>
          <w:szCs w:val="20"/>
        </w:rPr>
        <w:t>Experience with IBM Integration Bus (WebSphere Message Broker)</w:t>
      </w:r>
      <w:r w:rsidRPr="64FA91F4" w:rsidR="64FA91F4">
        <w:rPr>
          <w:rFonts w:ascii="Gadugi" w:hAnsi="Gadugi" w:eastAsia="Gadugi" w:cs="Gadugi"/>
          <w:sz w:val="20"/>
          <w:szCs w:val="20"/>
        </w:rPr>
        <w:t>.</w:t>
      </w:r>
    </w:p>
    <w:p w:rsidRPr="00B67E7D" w:rsidR="003A387D" w:rsidP="005C5EAC" w:rsidRDefault="003A387D" w14:paraId="0BA1EBBE">
      <w:pPr>
        <w:numPr>
          <w:ilvl w:val="0"/>
          <w:numId w:val="2"/>
        </w:numPr>
        <w:spacing w:line="276" w:lineRule="auto"/>
        <w:jc w:val="both"/>
        <w:rPr>
          <w:rFonts w:ascii="Gadugi" w:hAnsi="Gadugi"/>
          <w:sz w:val="20"/>
          <w:szCs w:val="20"/>
        </w:rPr>
      </w:pPr>
      <w:r w:rsidRPr="00B67E7D">
        <w:rPr>
          <w:rFonts w:ascii="Gadugi" w:hAnsi="Gadugi"/>
          <w:sz w:val="20"/>
          <w:szCs w:val="20"/>
        </w:rPr>
        <w:t>Code Reviewing and Guiding the Teammates during the development.</w:t>
      </w:r>
    </w:p>
    <w:p w:rsidRPr="00B67E7D" w:rsidR="005F3D13" w:rsidP="005C5EAC" w:rsidRDefault="005F3D13" w14:paraId="2824619B">
      <w:pPr>
        <w:numPr>
          <w:ilvl w:val="0"/>
          <w:numId w:val="2"/>
        </w:numPr>
        <w:spacing w:line="276" w:lineRule="auto"/>
        <w:jc w:val="both"/>
        <w:rPr>
          <w:rFonts w:ascii="Gadugi" w:hAnsi="Gadugi"/>
          <w:sz w:val="20"/>
          <w:szCs w:val="20"/>
        </w:rPr>
      </w:pPr>
      <w:r w:rsidRPr="00B67E7D">
        <w:rPr>
          <w:rFonts w:ascii="Gadugi" w:hAnsi="Gadugi"/>
          <w:sz w:val="20"/>
          <w:szCs w:val="20"/>
        </w:rPr>
        <w:t>Created responsive web design interface that caters to different screen sizes.</w:t>
      </w:r>
    </w:p>
    <w:p w:rsidRPr="00B67E7D" w:rsidR="000B0EB9" w:rsidP="005C5EAC" w:rsidRDefault="000B0EB9" w14:paraId="5D809F87">
      <w:pPr>
        <w:numPr>
          <w:ilvl w:val="0"/>
          <w:numId w:val="2"/>
        </w:numPr>
        <w:spacing w:line="276" w:lineRule="auto"/>
        <w:jc w:val="both"/>
        <w:rPr>
          <w:rFonts w:ascii="Gadugi" w:hAnsi="Gadugi"/>
          <w:sz w:val="20"/>
          <w:szCs w:val="20"/>
        </w:rPr>
      </w:pPr>
      <w:r w:rsidRPr="00B67E7D">
        <w:rPr>
          <w:rFonts w:ascii="Gadugi" w:hAnsi="Gadugi"/>
          <w:sz w:val="20"/>
          <w:szCs w:val="20"/>
        </w:rPr>
        <w:t>Worked closely with back-end developers to find ways to push the limits of existing Web technology in service of creating the best possible user experience.</w:t>
      </w:r>
    </w:p>
    <w:p w:rsidRPr="00B67E7D" w:rsidR="005F3D13" w:rsidP="005C5EAC" w:rsidRDefault="00CF2140" w14:paraId="4A81F1D4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b/>
          <w:sz w:val="20"/>
          <w:szCs w:val="20"/>
          <w:lang w:val="en-GB"/>
        </w:rPr>
      </w:pPr>
      <w:r w:rsidRPr="00B67E7D">
        <w:rPr>
          <w:rFonts w:ascii="Gadugi" w:hAnsi="Gadugi"/>
          <w:sz w:val="20"/>
          <w:szCs w:val="20"/>
        </w:rPr>
        <w:t>Manage the overall visual design for the application including all branding and navigational elements.</w:t>
      </w:r>
    </w:p>
    <w:p w:rsidRPr="00B67E7D" w:rsidR="00CF2140" w:rsidP="005C5EAC" w:rsidRDefault="00CF2140" w14:paraId="061B3DCB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b/>
          <w:sz w:val="20"/>
          <w:szCs w:val="20"/>
          <w:lang w:val="en-GB"/>
        </w:rPr>
      </w:pPr>
      <w:r w:rsidRPr="00B67E7D">
        <w:rPr>
          <w:rFonts w:ascii="Gadugi" w:hAnsi="Gadugi"/>
          <w:sz w:val="20"/>
          <w:szCs w:val="20"/>
        </w:rPr>
        <w:t>Created rapid prototypes of interfaces to be used as a blueprint for content and technical development.</w:t>
      </w:r>
    </w:p>
    <w:p w:rsidRPr="00B67E7D" w:rsidR="006A65D9" w:rsidP="005C5EAC" w:rsidRDefault="0085699E" w14:paraId="7F7477EE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sz w:val="20"/>
          <w:szCs w:val="20"/>
          <w:lang w:val="en-GB"/>
        </w:rPr>
      </w:pPr>
      <w:r w:rsidRPr="00B67E7D">
        <w:rPr>
          <w:rFonts w:ascii="Gadugi" w:hAnsi="Gadugi"/>
          <w:sz w:val="20"/>
          <w:szCs w:val="20"/>
        </w:rPr>
        <w:t>Deploy and test applications targeting different devices and versions that include tablet devices, &amp; smartphones devices.</w:t>
      </w:r>
    </w:p>
    <w:p w:rsidRPr="00B67E7D" w:rsidR="00CD1792" w:rsidP="005C5EAC" w:rsidRDefault="00CD1792" w14:paraId="30DF517A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sz w:val="20"/>
          <w:szCs w:val="20"/>
          <w:lang w:val="en-GB"/>
        </w:rPr>
      </w:pPr>
      <w:r w:rsidRPr="00B67E7D">
        <w:rPr>
          <w:rFonts w:ascii="Gadugi" w:hAnsi="Gadugi" w:cs="Calibri"/>
          <w:sz w:val="20"/>
          <w:szCs w:val="20"/>
        </w:rPr>
        <w:t>Developed web pages compatible in almost all browsers.</w:t>
      </w:r>
    </w:p>
    <w:p w:rsidRPr="00B67E7D" w:rsidR="0014503B" w:rsidP="00B67E7D" w:rsidRDefault="0014503B" w14:paraId="5B841911">
      <w:pPr>
        <w:spacing w:line="276" w:lineRule="auto"/>
        <w:ind w:left="720"/>
        <w:jc w:val="both"/>
        <w:rPr>
          <w:rFonts w:ascii="Gadugi" w:hAnsi="Gadugi" w:eastAsia="Bitstream Vera Sans"/>
          <w:sz w:val="20"/>
          <w:szCs w:val="20"/>
          <w:lang w:val="en-GB"/>
        </w:rPr>
      </w:pPr>
    </w:p>
    <w:p w:rsidRPr="00B67E7D" w:rsidR="00F86E8C" w:rsidP="00B67E7D" w:rsidRDefault="00BC21E3" w14:paraId="6540E2AE">
      <w:pPr>
        <w:spacing w:line="276" w:lineRule="auto"/>
        <w:jc w:val="both"/>
        <w:rPr>
          <w:rFonts w:ascii="Gadugi" w:hAnsi="Gadugi" w:eastAsia="Bitstream Vera Sans"/>
          <w:sz w:val="20"/>
          <w:szCs w:val="20"/>
        </w:rPr>
      </w:pPr>
      <w:r w:rsidRPr="00BC21E3">
        <w:rPr>
          <w:rFonts w:ascii="Gadugi" w:hAnsi="Gadugi" w:eastAsia="Bitstream Vera Sans"/>
          <w:b/>
          <w:bCs/>
          <w:kern w:val="22"/>
          <w:sz w:val="20"/>
          <w:szCs w:val="20"/>
          <w:u w:val="single"/>
          <w:lang w:val="en-GB"/>
        </w:rPr>
        <w:t>ENVIRONMENT:</w:t>
      </w:r>
      <w:r w:rsidRPr="00B67E7D">
        <w:rPr>
          <w:rFonts w:ascii="Gadugi" w:hAnsi="Gadugi" w:eastAsia="Bitstream Vera Sans"/>
          <w:b/>
          <w:bCs/>
          <w:kern w:val="22"/>
          <w:sz w:val="20"/>
          <w:szCs w:val="20"/>
          <w:lang w:val="en-GB"/>
        </w:rPr>
        <w:t xml:space="preserve"> </w:t>
      </w:r>
      <w:r w:rsidRPr="00B67E7D" w:rsidR="00A2143B">
        <w:rPr>
          <w:rFonts w:ascii="Gadugi" w:hAnsi="Gadugi"/>
          <w:sz w:val="20"/>
          <w:szCs w:val="20"/>
        </w:rPr>
        <w:t>HTML5, CSS3, Backbone JS, Angular JS, </w:t>
      </w:r>
      <w:r w:rsidRPr="00B67E7D" w:rsidR="0047583C">
        <w:rPr>
          <w:rFonts w:ascii="Gadugi" w:hAnsi="Gadugi"/>
          <w:sz w:val="20"/>
          <w:szCs w:val="20"/>
        </w:rPr>
        <w:t xml:space="preserve">Bootstrap, </w:t>
      </w:r>
      <w:r w:rsidRPr="00B67E7D" w:rsidR="00A2143B">
        <w:rPr>
          <w:rFonts w:ascii="Gadugi" w:hAnsi="Gadugi"/>
          <w:sz w:val="20"/>
          <w:szCs w:val="20"/>
        </w:rPr>
        <w:t>Object Oriented JavaScript, </w:t>
      </w:r>
      <w:proofErr w:type="spellStart"/>
      <w:r w:rsidRPr="00B67E7D" w:rsidR="00A2143B">
        <w:rPr>
          <w:rFonts w:ascii="Gadugi" w:hAnsi="Gadugi"/>
          <w:sz w:val="20"/>
          <w:szCs w:val="20"/>
        </w:rPr>
        <w:t>JQuery</w:t>
      </w:r>
      <w:proofErr w:type="spellEnd"/>
      <w:r w:rsidRPr="00B67E7D" w:rsidR="00A2143B">
        <w:rPr>
          <w:rFonts w:ascii="Gadugi" w:hAnsi="Gadugi"/>
          <w:sz w:val="20"/>
          <w:szCs w:val="20"/>
        </w:rPr>
        <w:t>, JSP Technologies, Window 7, Eclipse, JAVA Technologies</w:t>
      </w:r>
    </w:p>
    <w:p w:rsidRPr="00B67E7D" w:rsidR="00385151" w:rsidP="00B67E7D" w:rsidRDefault="00385151" w14:paraId="72A70392">
      <w:pPr>
        <w:spacing w:line="276" w:lineRule="auto"/>
        <w:jc w:val="both"/>
        <w:rPr>
          <w:rFonts w:ascii="Gadugi" w:hAnsi="Gadugi" w:eastAsia="Bitstream Vera Sans"/>
          <w:b/>
          <w:bCs/>
          <w:sz w:val="20"/>
          <w:szCs w:val="20"/>
          <w:lang w:val="en-GB"/>
        </w:rPr>
      </w:pPr>
    </w:p>
    <w:p w:rsidRPr="006B4070" w:rsidR="0056566B" w:rsidP="00B67E7D" w:rsidRDefault="0056566B" w14:paraId="337729B2">
      <w:pPr>
        <w:spacing w:line="276" w:lineRule="auto"/>
        <w:jc w:val="both"/>
        <w:rPr>
          <w:rFonts w:ascii="Calibri" w:hAnsi="Calibri" w:eastAsia="Calibri" w:cs="Times New Roman"/>
          <w:b/>
          <w:sz w:val="22"/>
          <w:szCs w:val="22"/>
        </w:rPr>
      </w:pPr>
    </w:p>
    <w:p w:rsidRPr="006B4070" w:rsidR="00F602B9" w:rsidP="00B67E7D" w:rsidRDefault="006B4070" w14:paraId="6CE703FE" w14:noSpellErr="1">
      <w:pPr>
        <w:spacing w:line="276" w:lineRule="auto"/>
        <w:jc w:val="both"/>
        <w:rPr>
          <w:rFonts w:ascii="Calibri" w:hAnsi="Calibri" w:eastAsia="Calibri" w:cs="Times New Roman"/>
          <w:b/>
          <w:sz w:val="22"/>
          <w:szCs w:val="22"/>
        </w:rPr>
      </w:pPr>
      <w:r w:rsidRPr="64FA91F4">
        <w:rPr>
          <w:rFonts w:ascii="Calibri,Times New Roman" w:hAnsi="Calibri,Times New Roman" w:eastAsia="Calibri,Times New Roman" w:cs="Calibri,Times New Roman"/>
          <w:b w:val="1"/>
          <w:bCs w:val="1"/>
          <w:sz w:val="22"/>
          <w:szCs w:val="22"/>
        </w:rPr>
        <w:t>IBM, PHOENIX, AZ</w:t>
      </w:r>
      <w:r w:rsidRPr="006B4070" w:rsidR="00475704">
        <w:rPr>
          <w:rFonts w:ascii="Calibri" w:hAnsi="Calibri" w:eastAsia="Calibri" w:cs="Times New Roman"/>
          <w:b/>
          <w:sz w:val="22"/>
          <w:szCs w:val="22"/>
        </w:rPr>
        <w:tab/>
      </w:r>
      <w:r w:rsidRPr="006B4070" w:rsidR="00475704">
        <w:rPr>
          <w:rFonts w:ascii="Calibri" w:hAnsi="Calibri" w:eastAsia="Calibri" w:cs="Times New Roman"/>
          <w:b/>
          <w:sz w:val="22"/>
          <w:szCs w:val="22"/>
        </w:rPr>
        <w:tab/>
      </w:r>
      <w:r w:rsidRPr="006B4070" w:rsidR="00475704">
        <w:rPr>
          <w:rFonts w:ascii="Calibri" w:hAnsi="Calibri" w:eastAsia="Calibri" w:cs="Times New Roman"/>
          <w:b/>
          <w:sz w:val="22"/>
          <w:szCs w:val="22"/>
        </w:rPr>
        <w:tab/>
      </w:r>
      <w:r w:rsidRPr="64FA91F4" w:rsidR="00475704">
        <w:rPr>
          <w:rFonts w:ascii="Calibri,Times New Roman" w:hAnsi="Calibri,Times New Roman" w:eastAsia="Calibri,Times New Roman" w:cs="Calibri,Times New Roman"/>
          <w:b w:val="1"/>
          <w:bCs w:val="1"/>
          <w:sz w:val="22"/>
          <w:szCs w:val="22"/>
        </w:rPr>
        <w:t xml:space="preserve">              </w:t>
      </w:r>
      <w:r w:rsidRPr="006B4070" w:rsidR="00475704">
        <w:rPr>
          <w:rFonts w:ascii="Calibri" w:hAnsi="Calibri" w:eastAsia="Calibri" w:cs="Times New Roman"/>
          <w:b/>
          <w:sz w:val="22"/>
          <w:szCs w:val="22"/>
        </w:rPr>
        <w:tab/>
      </w:r>
      <w:r w:rsidRPr="64FA91F4" w:rsidR="00475704">
        <w:rPr>
          <w:rFonts w:ascii="Calibri,Times New Roman" w:hAnsi="Calibri,Times New Roman" w:eastAsia="Calibri,Times New Roman" w:cs="Calibri,Times New Roman"/>
          <w:b w:val="1"/>
          <w:bCs w:val="1"/>
          <w:sz w:val="22"/>
          <w:szCs w:val="22"/>
        </w:rPr>
        <w:t xml:space="preserve">   </w:t>
      </w:r>
      <w:r w:rsidRPr="006B4070" w:rsidR="00475704">
        <w:rPr>
          <w:rFonts w:ascii="Calibri" w:hAnsi="Calibri" w:eastAsia="Calibri" w:cs="Times New Roman"/>
          <w:b/>
          <w:sz w:val="22"/>
          <w:szCs w:val="22"/>
        </w:rPr>
        <w:tab/>
      </w:r>
      <w:r w:rsidRPr="64FA91F4" w:rsidR="00475704">
        <w:rPr>
          <w:rFonts w:ascii="Calibri,Times New Roman" w:hAnsi="Calibri,Times New Roman" w:eastAsia="Calibri,Times New Roman" w:cs="Calibri,Times New Roman"/>
          <w:b w:val="1"/>
          <w:bCs w:val="1"/>
          <w:sz w:val="22"/>
          <w:szCs w:val="22"/>
        </w:rPr>
        <w:t xml:space="preserve">                  </w:t>
      </w:r>
      <w:r w:rsidRPr="006B4070">
        <w:rPr>
          <w:rFonts w:ascii="Calibri" w:hAnsi="Calibri" w:eastAsia="Calibri" w:cs="Times New Roman"/>
          <w:b/>
          <w:sz w:val="22"/>
          <w:szCs w:val="22"/>
        </w:rPr>
        <w:tab/>
      </w:r>
      <w:r w:rsidRPr="006B4070">
        <w:rPr>
          <w:rFonts w:ascii="Calibri" w:hAnsi="Calibri" w:eastAsia="Calibri" w:cs="Times New Roman"/>
          <w:b/>
          <w:sz w:val="22"/>
          <w:szCs w:val="22"/>
        </w:rPr>
        <w:tab/>
      </w:r>
      <w:r w:rsidRPr="64FA91F4">
        <w:rPr>
          <w:rFonts w:ascii="Calibri,Times New Roman" w:hAnsi="Calibri,Times New Roman" w:eastAsia="Calibri,Times New Roman" w:cs="Calibri,Times New Roman"/>
          <w:b w:val="1"/>
          <w:bCs w:val="1"/>
          <w:sz w:val="22"/>
          <w:szCs w:val="22"/>
        </w:rPr>
        <w:t>MAR</w:t>
      </w:r>
      <w:r w:rsidRPr="64FA91F4" w:rsidR="00475704">
        <w:rPr>
          <w:rFonts w:ascii="Calibri,Times New Roman" w:hAnsi="Calibri,Times New Roman" w:eastAsia="Calibri,Times New Roman" w:cs="Calibri,Times New Roman"/>
          <w:b w:val="1"/>
          <w:bCs w:val="1"/>
          <w:sz w:val="22"/>
          <w:szCs w:val="22"/>
        </w:rPr>
        <w:t xml:space="preserve"> 13- </w:t>
      </w:r>
      <w:r w:rsidRPr="64FA91F4" w:rsidR="00475704">
        <w:rPr>
          <w:rFonts w:ascii="Calibri,Times New Roman" w:hAnsi="Calibri,Times New Roman" w:eastAsia="Calibri,Times New Roman" w:cs="Calibri,Times New Roman"/>
          <w:b w:val="1"/>
          <w:bCs w:val="1"/>
          <w:sz w:val="22"/>
          <w:szCs w:val="22"/>
        </w:rPr>
        <w:t xml:space="preserve">DEC</w:t>
      </w:r>
      <w:r w:rsidRPr="64FA91F4">
        <w:rPr>
          <w:rFonts w:ascii="Calibri,Times New Roman" w:hAnsi="Calibri,Times New Roman" w:eastAsia="Calibri,Times New Roman" w:cs="Calibri,Times New Roman"/>
          <w:b w:val="1"/>
          <w:bCs w:val="1"/>
          <w:sz w:val="22"/>
          <w:szCs w:val="22"/>
        </w:rPr>
        <w:t xml:space="preserve"> </w:t>
      </w:r>
      <w:r w:rsidRPr="64FA91F4" w:rsidR="00475704">
        <w:rPr>
          <w:rFonts w:ascii="Calibri,Times New Roman" w:hAnsi="Calibri,Times New Roman" w:eastAsia="Calibri,Times New Roman" w:cs="Calibri,Times New Roman"/>
          <w:b w:val="1"/>
          <w:bCs w:val="1"/>
          <w:sz w:val="22"/>
          <w:szCs w:val="22"/>
        </w:rPr>
        <w:t>14</w:t>
      </w:r>
    </w:p>
    <w:p w:rsidRPr="006B4070" w:rsidR="00F602B9" w:rsidP="00B67E7D" w:rsidRDefault="00475704" w14:paraId="7A135870">
      <w:pPr>
        <w:spacing w:line="276" w:lineRule="auto"/>
        <w:jc w:val="both"/>
        <w:rPr>
          <w:rFonts w:ascii="Calibri" w:hAnsi="Calibri" w:eastAsia="Calibri" w:cs="Times New Roman"/>
          <w:b/>
          <w:sz w:val="22"/>
          <w:szCs w:val="22"/>
        </w:rPr>
      </w:pPr>
      <w:r w:rsidRPr="006B4070">
        <w:rPr>
          <w:rFonts w:ascii="Calibri" w:hAnsi="Calibri" w:eastAsia="Calibri" w:cs="Times New Roman"/>
          <w:b/>
          <w:sz w:val="22"/>
          <w:szCs w:val="22"/>
        </w:rPr>
        <w:t xml:space="preserve">UI DEVELOPER </w:t>
      </w:r>
    </w:p>
    <w:p w:rsidRPr="00B67E7D" w:rsidR="00F602B9" w:rsidP="00B67E7D" w:rsidRDefault="00F602B9" w14:paraId="7A176C3A">
      <w:pPr>
        <w:spacing w:line="276" w:lineRule="auto"/>
        <w:jc w:val="both"/>
        <w:rPr>
          <w:rFonts w:ascii="Gadugi" w:hAnsi="Gadugi" w:eastAsia="Bitstream Vera Sans"/>
          <w:b/>
          <w:bCs/>
          <w:sz w:val="20"/>
          <w:szCs w:val="20"/>
          <w:lang w:val="en-GB"/>
        </w:rPr>
      </w:pPr>
      <w:r w:rsidRPr="00B67E7D">
        <w:rPr>
          <w:rFonts w:ascii="Gadugi" w:hAnsi="Gadugi" w:eastAsia="Bitstream Vera Sans"/>
          <w:b/>
          <w:bCs/>
          <w:sz w:val="20"/>
          <w:szCs w:val="20"/>
          <w:lang w:val="en-GB"/>
        </w:rPr>
        <w:t xml:space="preserve">                                                                            </w:t>
      </w:r>
      <w:r w:rsidRPr="00B67E7D">
        <w:rPr>
          <w:rFonts w:ascii="Gadugi" w:hAnsi="Gadugi" w:eastAsia="Bitstream Vera Sans"/>
          <w:b/>
          <w:bCs/>
          <w:sz w:val="20"/>
          <w:szCs w:val="20"/>
          <w:lang w:val="en-GB"/>
        </w:rPr>
        <w:tab/>
      </w:r>
      <w:r w:rsidRPr="00B67E7D">
        <w:rPr>
          <w:rFonts w:ascii="Gadugi" w:hAnsi="Gadugi" w:eastAsia="Bitstream Vera Sans"/>
          <w:b/>
          <w:bCs/>
          <w:sz w:val="20"/>
          <w:szCs w:val="20"/>
          <w:lang w:val="en-GB"/>
        </w:rPr>
        <w:t xml:space="preserve">         </w:t>
      </w:r>
    </w:p>
    <w:p w:rsidRPr="00B67E7D" w:rsidR="00F602B9" w:rsidP="00B67E7D" w:rsidRDefault="00BC21E3" w14:paraId="2604E8F2">
      <w:pPr>
        <w:spacing w:line="276" w:lineRule="auto"/>
        <w:ind w:right="-720"/>
        <w:jc w:val="both"/>
        <w:rPr>
          <w:rFonts w:ascii="Gadugi" w:hAnsi="Gadugi" w:eastAsia="Bitstream Vera Sans"/>
          <w:b/>
          <w:bCs/>
          <w:sz w:val="20"/>
          <w:szCs w:val="20"/>
          <w:u w:val="single"/>
        </w:rPr>
      </w:pPr>
      <w:r w:rsidRPr="00B67E7D">
        <w:rPr>
          <w:rFonts w:ascii="Gadugi" w:hAnsi="Gadugi" w:eastAsia="Bitstream Vera Sans"/>
          <w:b/>
          <w:bCs/>
          <w:sz w:val="20"/>
          <w:szCs w:val="20"/>
          <w:u w:val="single"/>
        </w:rPr>
        <w:t>RESPONSIBILITIES:</w:t>
      </w:r>
    </w:p>
    <w:p w:rsidRPr="00B67E7D" w:rsidR="00E90F9B" w:rsidP="005C5EAC" w:rsidRDefault="00E90F9B" w14:paraId="35A71D81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sz w:val="20"/>
          <w:szCs w:val="20"/>
          <w:lang w:val="en-GB"/>
        </w:rPr>
      </w:pPr>
      <w:r w:rsidRPr="00B67E7D">
        <w:rPr>
          <w:rFonts w:ascii="Gadugi" w:hAnsi="Gadugi" w:eastAsia="Bitstream Vera Sans"/>
          <w:sz w:val="20"/>
          <w:szCs w:val="20"/>
          <w:lang w:val="en-GB"/>
        </w:rPr>
        <w:t xml:space="preserve">Designed the front-end using HTML/HTML5 to mark up for </w:t>
      </w:r>
      <w:r w:rsidRPr="00B67E7D" w:rsidR="0038010F">
        <w:rPr>
          <w:rFonts w:ascii="Gadugi" w:hAnsi="Gadugi" w:eastAsia="Bitstream Vera Sans"/>
          <w:sz w:val="20"/>
          <w:szCs w:val="20"/>
          <w:lang w:val="en-GB"/>
        </w:rPr>
        <w:t>Webpages</w:t>
      </w:r>
      <w:r w:rsidRPr="00B67E7D">
        <w:rPr>
          <w:rFonts w:ascii="Gadugi" w:hAnsi="Gadugi" w:eastAsia="Bitstream Vera Sans"/>
          <w:sz w:val="20"/>
          <w:szCs w:val="20"/>
          <w:lang w:val="en-GB"/>
        </w:rPr>
        <w:t>, and CSS/CSS3 to create style sheets.</w:t>
      </w:r>
    </w:p>
    <w:p w:rsidRPr="00B67E7D" w:rsidR="00E140CE" w:rsidP="005C5EAC" w:rsidRDefault="00385151" w14:paraId="2382E8FD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sz w:val="20"/>
          <w:szCs w:val="20"/>
          <w:lang w:val="en-GB"/>
        </w:rPr>
      </w:pPr>
      <w:r w:rsidRPr="00B67E7D">
        <w:rPr>
          <w:rFonts w:ascii="Gadugi" w:hAnsi="Gadugi" w:eastAsia="Bitstream Vera Sans"/>
          <w:sz w:val="20"/>
          <w:szCs w:val="20"/>
          <w:lang w:val="en-GB"/>
        </w:rPr>
        <w:t xml:space="preserve">Write the complete </w:t>
      </w:r>
      <w:r w:rsidRPr="00B67E7D" w:rsidR="00EC6754">
        <w:rPr>
          <w:rFonts w:ascii="Gadugi" w:hAnsi="Gadugi" w:eastAsia="Bitstream Vera Sans"/>
          <w:sz w:val="20"/>
          <w:szCs w:val="20"/>
          <w:lang w:val="en-GB"/>
        </w:rPr>
        <w:t xml:space="preserve">code in </w:t>
      </w:r>
      <w:r w:rsidRPr="00B67E7D" w:rsidR="00E140CE">
        <w:rPr>
          <w:rFonts w:ascii="Gadugi" w:hAnsi="Gadugi" w:eastAsia="Bitstream Vera Sans"/>
          <w:sz w:val="20"/>
          <w:szCs w:val="20"/>
          <w:lang w:val="en-GB"/>
        </w:rPr>
        <w:t>JSP, HTML, HTML5, </w:t>
      </w:r>
      <w:proofErr w:type="spellStart"/>
      <w:r w:rsidRPr="00B67E7D" w:rsidR="00E140CE">
        <w:rPr>
          <w:rFonts w:ascii="Gadugi" w:hAnsi="Gadugi" w:eastAsia="Bitstream Vera Sans"/>
          <w:sz w:val="20"/>
          <w:szCs w:val="20"/>
          <w:lang w:val="en-GB"/>
        </w:rPr>
        <w:t>JQuery</w:t>
      </w:r>
      <w:proofErr w:type="spellEnd"/>
      <w:r w:rsidRPr="00B67E7D" w:rsidR="00E140CE">
        <w:rPr>
          <w:rFonts w:ascii="Gadugi" w:hAnsi="Gadugi" w:eastAsia="Bitstream Vera Sans"/>
          <w:sz w:val="20"/>
          <w:szCs w:val="20"/>
          <w:lang w:val="en-GB"/>
        </w:rPr>
        <w:t xml:space="preserve">, Backbone, </w:t>
      </w:r>
      <w:r w:rsidRPr="00B67E7D">
        <w:rPr>
          <w:rFonts w:ascii="Gadugi" w:hAnsi="Gadugi" w:eastAsia="Bitstream Vera Sans"/>
          <w:sz w:val="20"/>
          <w:szCs w:val="20"/>
          <w:lang w:val="en-GB"/>
        </w:rPr>
        <w:t>and   C</w:t>
      </w:r>
      <w:r w:rsidRPr="00B67E7D" w:rsidR="0038010F">
        <w:rPr>
          <w:rFonts w:ascii="Gadugi" w:hAnsi="Gadugi" w:eastAsia="Bitstream Vera Sans"/>
          <w:sz w:val="20"/>
          <w:szCs w:val="20"/>
          <w:lang w:val="en-GB"/>
        </w:rPr>
        <w:t>SS3</w:t>
      </w:r>
      <w:r w:rsidRPr="00B67E7D" w:rsidR="00F123E9">
        <w:rPr>
          <w:rFonts w:ascii="Gadugi" w:hAnsi="Gadugi" w:eastAsia="Bitstream Vera Sans"/>
          <w:sz w:val="20"/>
          <w:szCs w:val="20"/>
          <w:lang w:val="en-GB"/>
        </w:rPr>
        <w:t xml:space="preserve"> </w:t>
      </w:r>
      <w:r w:rsidRPr="00B67E7D" w:rsidR="0038010F">
        <w:rPr>
          <w:rFonts w:ascii="Gadugi" w:hAnsi="Gadugi" w:eastAsia="Bitstream Vera Sans"/>
          <w:sz w:val="20"/>
          <w:szCs w:val="20"/>
          <w:lang w:val="en-GB"/>
        </w:rPr>
        <w:t>and</w:t>
      </w:r>
      <w:r w:rsidRPr="00B67E7D" w:rsidR="00E140CE">
        <w:rPr>
          <w:rFonts w:ascii="Gadugi" w:hAnsi="Gadugi" w:eastAsia="Bitstream Vera Sans"/>
          <w:sz w:val="20"/>
          <w:szCs w:val="20"/>
          <w:lang w:val="en-GB"/>
        </w:rPr>
        <w:t> JavaScript.</w:t>
      </w:r>
    </w:p>
    <w:p w:rsidRPr="00B67E7D" w:rsidR="006E0AA2" w:rsidP="005C5EAC" w:rsidRDefault="006E0AA2" w14:paraId="3F7296ED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sz w:val="20"/>
          <w:szCs w:val="20"/>
          <w:lang w:val="en-GB"/>
        </w:rPr>
      </w:pPr>
      <w:r w:rsidRPr="00B67E7D">
        <w:rPr>
          <w:rFonts w:ascii="Gadugi" w:hAnsi="Gadugi" w:eastAsia="Bitstream Vera Sans"/>
          <w:sz w:val="20"/>
          <w:szCs w:val="20"/>
          <w:lang w:val="en-GB"/>
        </w:rPr>
        <w:t xml:space="preserve">Using AngularJS, HTML5 and CSS3.  All HTML and DHTML is accomplished through through AngularJS directives. </w:t>
      </w:r>
    </w:p>
    <w:p w:rsidRPr="00B67E7D" w:rsidR="006E0AA2" w:rsidP="005C5EAC" w:rsidRDefault="006E0AA2" w14:paraId="44639378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sz w:val="20"/>
          <w:szCs w:val="20"/>
          <w:lang w:val="en-GB"/>
        </w:rPr>
      </w:pPr>
      <w:r w:rsidRPr="00B67E7D">
        <w:rPr>
          <w:rFonts w:ascii="Gadugi" w:hAnsi="Gadugi" w:eastAsia="Bitstream Vera Sans"/>
          <w:sz w:val="20"/>
          <w:szCs w:val="20"/>
          <w:lang w:val="en-GB"/>
        </w:rPr>
        <w:t>Photoshop PSD templates converted into hand-coded, table-less XHTML / CSS.</w:t>
      </w:r>
    </w:p>
    <w:p w:rsidRPr="00B67E7D" w:rsidR="006E0AA2" w:rsidP="005C5EAC" w:rsidRDefault="006E0AA2" w14:paraId="6599D57A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sz w:val="20"/>
          <w:szCs w:val="20"/>
          <w:lang w:val="en-GB"/>
        </w:rPr>
      </w:pPr>
      <w:r w:rsidRPr="00B67E7D">
        <w:rPr>
          <w:rFonts w:ascii="Gadugi" w:hAnsi="Gadugi" w:eastAsia="Bitstream Vera Sans"/>
          <w:sz w:val="20"/>
          <w:szCs w:val="20"/>
          <w:lang w:val="en-GB"/>
        </w:rPr>
        <w:t>Designed different templates for email campaigns and responsible for sending emails to customers.</w:t>
      </w:r>
    </w:p>
    <w:p w:rsidRPr="00B67E7D" w:rsidR="006E0AA2" w:rsidP="005C5EAC" w:rsidRDefault="006E0AA2" w14:paraId="551BC3AA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sz w:val="20"/>
          <w:szCs w:val="20"/>
          <w:lang w:val="en-GB"/>
        </w:rPr>
      </w:pPr>
      <w:r w:rsidRPr="00B67E7D">
        <w:rPr>
          <w:rFonts w:ascii="Gadugi" w:hAnsi="Gadugi" w:eastAsia="Bitstream Vera Sans"/>
          <w:sz w:val="20"/>
          <w:szCs w:val="20"/>
          <w:lang w:val="en-GB"/>
        </w:rPr>
        <w:t>Used JQuery events to manipulates the elements based on the user interaction like ready (), hover (), click (), mouse over () and key press ().</w:t>
      </w:r>
    </w:p>
    <w:p w:rsidRPr="00B67E7D" w:rsidR="006E0AA2" w:rsidP="005C5EAC" w:rsidRDefault="006E0AA2" w14:paraId="304AA258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sz w:val="20"/>
          <w:szCs w:val="20"/>
          <w:lang w:val="en-GB"/>
        </w:rPr>
      </w:pPr>
      <w:r w:rsidRPr="00B67E7D">
        <w:rPr>
          <w:rFonts w:ascii="Gadugi" w:hAnsi="Gadugi" w:eastAsia="Bitstream Vera Sans"/>
          <w:sz w:val="20"/>
          <w:szCs w:val="20"/>
          <w:lang w:val="en-GB"/>
        </w:rPr>
        <w:t>Performed client side validations with customized error messages using JavaScript.</w:t>
      </w:r>
    </w:p>
    <w:p w:rsidRPr="00B67E7D" w:rsidR="006E0AA2" w:rsidP="005C5EAC" w:rsidRDefault="006E0AA2" w14:paraId="726CA9FC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sz w:val="20"/>
          <w:szCs w:val="20"/>
          <w:lang w:val="en-GB"/>
        </w:rPr>
      </w:pPr>
      <w:r w:rsidRPr="00B67E7D">
        <w:rPr>
          <w:rFonts w:ascii="Gadugi" w:hAnsi="Gadugi" w:eastAsia="Bitstream Vera Sans"/>
          <w:sz w:val="20"/>
          <w:szCs w:val="20"/>
          <w:lang w:val="en-GB"/>
        </w:rPr>
        <w:t> Debugged the application using Firebug and traversed through the nodes of the tree using DOM functions.</w:t>
      </w:r>
    </w:p>
    <w:p w:rsidRPr="00B67E7D" w:rsidR="00E140CE" w:rsidP="005C5EAC" w:rsidRDefault="00E140CE" w14:paraId="20A24E0B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sz w:val="20"/>
          <w:szCs w:val="20"/>
          <w:lang w:val="en-GB"/>
        </w:rPr>
      </w:pPr>
      <w:r w:rsidRPr="00B67E7D">
        <w:rPr>
          <w:rFonts w:ascii="Gadugi" w:hAnsi="Gadugi" w:eastAsia="Bitstream Vera Sans"/>
          <w:sz w:val="20"/>
          <w:szCs w:val="20"/>
          <w:lang w:val="en-GB"/>
        </w:rPr>
        <w:t>Review Click thru prototypes using HTML, CSS, JavaScript, DHTML, with adhering toW3C and browser compatibility standards.</w:t>
      </w:r>
    </w:p>
    <w:p w:rsidRPr="00B67E7D" w:rsidR="00E140CE" w:rsidP="005C5EAC" w:rsidRDefault="00E140CE" w14:paraId="6984F666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sz w:val="20"/>
          <w:szCs w:val="20"/>
          <w:lang w:val="en-GB"/>
        </w:rPr>
      </w:pPr>
      <w:r w:rsidRPr="00B67E7D">
        <w:rPr>
          <w:rFonts w:ascii="Gadugi" w:hAnsi="Gadugi" w:eastAsia="Bitstream Vera Sans"/>
          <w:sz w:val="20"/>
          <w:szCs w:val="20"/>
          <w:lang w:val="en-GB"/>
        </w:rPr>
        <w:t xml:space="preserve">Updated billing pages using HTML, CSS in Angular.js framework. </w:t>
      </w:r>
    </w:p>
    <w:p w:rsidRPr="00B67E7D" w:rsidR="00CB5E35" w:rsidP="005C5EAC" w:rsidRDefault="00CB5E35" w14:paraId="3390140A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sz w:val="20"/>
          <w:szCs w:val="20"/>
          <w:lang w:val="en-GB"/>
        </w:rPr>
      </w:pPr>
      <w:r w:rsidRPr="00B67E7D">
        <w:rPr>
          <w:rFonts w:ascii="Gadugi" w:hAnsi="Gadugi" w:eastAsia="Bitstream Vera Sans"/>
          <w:sz w:val="20"/>
          <w:szCs w:val="20"/>
          <w:lang w:val="en-GB"/>
        </w:rPr>
        <w:t xml:space="preserve">Used Bootstrap and media queries to create a responsive website that fit all users and </w:t>
      </w:r>
      <w:r w:rsidRPr="00B67E7D" w:rsidR="00366997">
        <w:rPr>
          <w:rFonts w:ascii="Gadugi" w:hAnsi="Gadugi" w:eastAsia="Bitstream Vera Sans"/>
          <w:sz w:val="20"/>
          <w:szCs w:val="20"/>
          <w:lang w:val="en-GB"/>
        </w:rPr>
        <w:t>devices from</w:t>
      </w:r>
      <w:r w:rsidRPr="00B67E7D">
        <w:rPr>
          <w:rFonts w:ascii="Gadugi" w:hAnsi="Gadugi" w:eastAsia="Bitstream Vera Sans"/>
          <w:sz w:val="20"/>
          <w:szCs w:val="20"/>
          <w:lang w:val="en-GB"/>
        </w:rPr>
        <w:t xml:space="preserve"> desktop to tablet and mobile phone.</w:t>
      </w:r>
    </w:p>
    <w:p w:rsidRPr="00B67E7D" w:rsidR="00E90F9B" w:rsidP="005C5EAC" w:rsidRDefault="00E90F9B" w14:paraId="20DA4534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sz w:val="20"/>
          <w:szCs w:val="20"/>
          <w:lang w:val="en-GB"/>
        </w:rPr>
      </w:pPr>
      <w:r w:rsidRPr="00B67E7D">
        <w:rPr>
          <w:rFonts w:ascii="Gadugi" w:hAnsi="Gadugi" w:eastAsia="Bitstream Vera Sans"/>
          <w:sz w:val="20"/>
          <w:szCs w:val="20"/>
          <w:lang w:val="en-GB"/>
        </w:rPr>
        <w:t>Used JavaScript, jQuery and jQuery plug in to achieve different functions and form validation.</w:t>
      </w:r>
    </w:p>
    <w:p w:rsidRPr="00B67E7D" w:rsidR="00E90F9B" w:rsidP="005C5EAC" w:rsidRDefault="00E90F9B" w14:paraId="2C36EA3D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sz w:val="20"/>
          <w:szCs w:val="20"/>
          <w:lang w:val="en-GB"/>
        </w:rPr>
      </w:pPr>
      <w:r w:rsidRPr="00B67E7D">
        <w:rPr>
          <w:rFonts w:ascii="Gadugi" w:hAnsi="Gadugi" w:eastAsia="Bitstream Vera Sans"/>
          <w:sz w:val="20"/>
          <w:szCs w:val="20"/>
          <w:lang w:val="en-GB"/>
        </w:rPr>
        <w:t>Included AJAX to involve more logic functions like sending query request to back-end for</w:t>
      </w:r>
    </w:p>
    <w:p w:rsidRPr="00B67E7D" w:rsidR="00E90F9B" w:rsidP="005C5EAC" w:rsidRDefault="00366997" w14:paraId="021F582B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sz w:val="20"/>
          <w:szCs w:val="20"/>
          <w:lang w:val="en-GB"/>
        </w:rPr>
      </w:pPr>
      <w:r w:rsidRPr="00B67E7D">
        <w:rPr>
          <w:rFonts w:ascii="Gadugi" w:hAnsi="Gadugi" w:eastAsia="Bitstream Vera Sans"/>
          <w:sz w:val="20"/>
          <w:szCs w:val="20"/>
          <w:lang w:val="en-GB"/>
        </w:rPr>
        <w:t>Database</w:t>
      </w:r>
      <w:r w:rsidRPr="00B67E7D" w:rsidR="00E90F9B">
        <w:rPr>
          <w:rFonts w:ascii="Gadugi" w:hAnsi="Gadugi" w:eastAsia="Bitstream Vera Sans"/>
          <w:sz w:val="20"/>
          <w:szCs w:val="20"/>
          <w:lang w:val="en-GB"/>
        </w:rPr>
        <w:t xml:space="preserve"> connection, handling data from back-end, and presenting data asynchronously to the users.</w:t>
      </w:r>
    </w:p>
    <w:p w:rsidRPr="00B67E7D" w:rsidR="003A2574" w:rsidP="005C5EAC" w:rsidRDefault="00654DE1" w14:paraId="4850D3D4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sz w:val="20"/>
          <w:szCs w:val="20"/>
          <w:lang w:val="en-GB"/>
        </w:rPr>
      </w:pPr>
      <w:r w:rsidRPr="00B67E7D">
        <w:rPr>
          <w:rFonts w:ascii="Gadugi" w:hAnsi="Gadugi" w:eastAsia="Bitstream Vera Sans"/>
          <w:sz w:val="20"/>
          <w:szCs w:val="20"/>
          <w:lang w:val="en-GB"/>
        </w:rPr>
        <w:t xml:space="preserve">Responsible </w:t>
      </w:r>
      <w:r w:rsidRPr="00B67E7D" w:rsidR="003A2574">
        <w:rPr>
          <w:rFonts w:ascii="Gadugi" w:hAnsi="Gadugi" w:eastAsia="Bitstream Vera Sans"/>
          <w:sz w:val="20"/>
          <w:szCs w:val="20"/>
          <w:lang w:val="en-GB"/>
        </w:rPr>
        <w:t>for Daily maintenance and improvement of live website using HTML, CSS</w:t>
      </w:r>
      <w:r w:rsidRPr="00B67E7D">
        <w:rPr>
          <w:rFonts w:ascii="Gadugi" w:hAnsi="Gadugi" w:eastAsia="Bitstream Vera Sans"/>
          <w:sz w:val="20"/>
          <w:szCs w:val="20"/>
          <w:lang w:val="en-GB"/>
        </w:rPr>
        <w:t>, JavaScript</w:t>
      </w:r>
      <w:r w:rsidRPr="00B67E7D" w:rsidR="003A2574">
        <w:rPr>
          <w:rFonts w:ascii="Gadugi" w:hAnsi="Gadugi" w:eastAsia="Bitstream Vera Sans"/>
          <w:sz w:val="20"/>
          <w:szCs w:val="20"/>
          <w:lang w:val="en-GB"/>
        </w:rPr>
        <w:t>, JQuery.</w:t>
      </w:r>
    </w:p>
    <w:p w:rsidRPr="00B67E7D" w:rsidR="00CA7EFF" w:rsidP="005C5EAC" w:rsidRDefault="00CA7EFF" w14:paraId="4662ACCD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sz w:val="20"/>
          <w:szCs w:val="20"/>
          <w:lang w:val="en-GB"/>
        </w:rPr>
      </w:pPr>
      <w:r w:rsidRPr="00B67E7D">
        <w:rPr>
          <w:rFonts w:ascii="Gadugi" w:hAnsi="Gadugi" w:eastAsia="Bitstream Vera Sans"/>
          <w:sz w:val="20"/>
          <w:szCs w:val="20"/>
          <w:lang w:val="en-GB"/>
        </w:rPr>
        <w:t>Updated</w:t>
      </w:r>
      <w:r w:rsidRPr="00B67E7D" w:rsidR="0038010F">
        <w:rPr>
          <w:rFonts w:ascii="Gadugi" w:hAnsi="Gadugi" w:eastAsia="Bitstream Vera Sans"/>
          <w:sz w:val="20"/>
          <w:szCs w:val="20"/>
          <w:lang w:val="en-GB"/>
        </w:rPr>
        <w:t> pages</w:t>
      </w:r>
      <w:r w:rsidRPr="00B67E7D">
        <w:rPr>
          <w:rFonts w:ascii="Gadugi" w:hAnsi="Gadugi" w:eastAsia="Bitstream Vera Sans"/>
          <w:sz w:val="20"/>
          <w:szCs w:val="20"/>
          <w:lang w:val="en-GB"/>
        </w:rPr>
        <w:t xml:space="preserve"> using HTML, CSS in Angular.js framework.</w:t>
      </w:r>
    </w:p>
    <w:p w:rsidRPr="00B67E7D" w:rsidR="00F602B9" w:rsidP="005C5EAC" w:rsidRDefault="00E90F9B" w14:paraId="211C96DF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sz w:val="20"/>
          <w:szCs w:val="20"/>
          <w:lang w:val="en-GB"/>
        </w:rPr>
      </w:pPr>
      <w:r w:rsidRPr="00B67E7D">
        <w:rPr>
          <w:rFonts w:ascii="Gadugi" w:hAnsi="Gadugi" w:eastAsia="Bitstream Vera Sans"/>
          <w:sz w:val="20"/>
          <w:szCs w:val="20"/>
          <w:lang w:val="en-GB"/>
        </w:rPr>
        <w:t>Day to day tasks related to website maintenance such as updating the content, the look and the feel etc.</w:t>
      </w:r>
    </w:p>
    <w:p w:rsidRPr="00B67E7D" w:rsidR="00F602B9" w:rsidP="005C5EAC" w:rsidRDefault="00E90F9B" w14:paraId="43B83595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b/>
          <w:sz w:val="20"/>
          <w:szCs w:val="20"/>
          <w:lang w:val="en-GB"/>
        </w:rPr>
      </w:pPr>
      <w:r w:rsidRPr="00B67E7D">
        <w:rPr>
          <w:rFonts w:ascii="Gadugi" w:hAnsi="Gadugi" w:eastAsia="Bitstream Vera Sans"/>
          <w:sz w:val="20"/>
          <w:szCs w:val="20"/>
          <w:lang w:val="en-GB"/>
        </w:rPr>
        <w:t>Maintain, enhance and recommend solutions that best suit business and technology needs from UI</w:t>
      </w:r>
      <w:r w:rsidRPr="00B67E7D" w:rsidR="00A01585">
        <w:rPr>
          <w:rFonts w:ascii="Gadugi" w:hAnsi="Gadugi" w:eastAsia="Bitstream Vera Sans"/>
          <w:sz w:val="20"/>
          <w:szCs w:val="20"/>
          <w:lang w:val="en-GB"/>
        </w:rPr>
        <w:t>.</w:t>
      </w:r>
    </w:p>
    <w:p w:rsidRPr="00B67E7D" w:rsidR="00665DC4" w:rsidP="00B67E7D" w:rsidRDefault="00BC21E3" w14:paraId="2E93BCD5">
      <w:pPr>
        <w:spacing w:line="276" w:lineRule="auto"/>
        <w:jc w:val="both"/>
        <w:rPr>
          <w:rFonts w:ascii="Gadugi" w:hAnsi="Gadugi" w:eastAsia="Bitstream Vera Sans"/>
          <w:kern w:val="22"/>
          <w:sz w:val="20"/>
          <w:szCs w:val="20"/>
          <w:lang w:val="en-GB"/>
        </w:rPr>
      </w:pPr>
      <w:r w:rsidRPr="00BC21E3">
        <w:rPr>
          <w:rFonts w:ascii="Gadugi" w:hAnsi="Gadugi" w:eastAsia="Bitstream Vera Sans"/>
          <w:b/>
          <w:bCs/>
          <w:kern w:val="22"/>
          <w:sz w:val="20"/>
          <w:szCs w:val="20"/>
          <w:u w:val="single"/>
          <w:lang w:val="en-GB"/>
        </w:rPr>
        <w:t>ENVIRONMENT</w:t>
      </w:r>
      <w:r w:rsidRPr="00BC21E3">
        <w:rPr>
          <w:rFonts w:ascii="Gadugi" w:hAnsi="Gadugi" w:eastAsia="Bitstream Vera Sans"/>
          <w:b/>
          <w:bCs/>
          <w:kern w:val="22"/>
          <w:sz w:val="20"/>
          <w:szCs w:val="20"/>
          <w:lang w:val="en-GB"/>
        </w:rPr>
        <w:t xml:space="preserve">: </w:t>
      </w:r>
      <w:r w:rsidRPr="00B67E7D" w:rsidR="00740B5D">
        <w:rPr>
          <w:rFonts w:ascii="Gadugi" w:hAnsi="Gadugi" w:eastAsia="Bitstream Vera Sans"/>
          <w:bCs/>
          <w:kern w:val="22"/>
          <w:sz w:val="20"/>
          <w:szCs w:val="20"/>
          <w:lang w:val="en-GB"/>
        </w:rPr>
        <w:t>SQL,HTML,HTML5,CSS,CSS#,JavaScript,Jquery,XHTML,</w:t>
      </w:r>
      <w:r w:rsidRPr="00B67E7D" w:rsidR="00740B5D">
        <w:rPr>
          <w:rFonts w:ascii="Gadugi" w:hAnsi="Gadugi"/>
          <w:sz w:val="20"/>
          <w:szCs w:val="20"/>
        </w:rPr>
        <w:t xml:space="preserve"> Object Oriented </w:t>
      </w:r>
      <w:proofErr w:type="spellStart"/>
      <w:r w:rsidRPr="00B67E7D" w:rsidR="00740B5D">
        <w:rPr>
          <w:rFonts w:ascii="Gadugi" w:hAnsi="Gadugi"/>
          <w:sz w:val="20"/>
          <w:szCs w:val="20"/>
        </w:rPr>
        <w:t>JavaScript,Json,JSP</w:t>
      </w:r>
      <w:proofErr w:type="spellEnd"/>
      <w:r w:rsidRPr="00B67E7D" w:rsidR="00740B5D">
        <w:rPr>
          <w:rFonts w:ascii="Gadugi" w:hAnsi="Gadugi"/>
          <w:sz w:val="20"/>
          <w:szCs w:val="20"/>
        </w:rPr>
        <w:t xml:space="preserve"> and Java Technologies,</w:t>
      </w:r>
      <w:r w:rsidRPr="00B67E7D" w:rsidR="004762B1">
        <w:rPr>
          <w:rFonts w:ascii="Gadugi" w:hAnsi="Gadugi"/>
          <w:sz w:val="20"/>
          <w:szCs w:val="20"/>
        </w:rPr>
        <w:t xml:space="preserve"> </w:t>
      </w:r>
      <w:r w:rsidRPr="00B67E7D" w:rsidR="00740B5D">
        <w:rPr>
          <w:rFonts w:ascii="Gadugi" w:hAnsi="Gadugi"/>
          <w:sz w:val="20"/>
          <w:szCs w:val="20"/>
        </w:rPr>
        <w:t>pluck,</w:t>
      </w:r>
      <w:r w:rsidRPr="00B67E7D" w:rsidR="004762B1">
        <w:rPr>
          <w:rFonts w:ascii="Gadugi" w:hAnsi="Gadugi"/>
          <w:sz w:val="20"/>
          <w:szCs w:val="20"/>
        </w:rPr>
        <w:t xml:space="preserve"> </w:t>
      </w:r>
      <w:r w:rsidRPr="00B67E7D" w:rsidR="00740B5D">
        <w:rPr>
          <w:rFonts w:ascii="Gadugi" w:hAnsi="Gadugi"/>
          <w:sz w:val="20"/>
          <w:szCs w:val="20"/>
        </w:rPr>
        <w:t>live-fire, Backbone JS</w:t>
      </w:r>
      <w:r w:rsidRPr="00B67E7D" w:rsidR="00182323">
        <w:rPr>
          <w:rFonts w:ascii="Gadugi" w:hAnsi="Gadugi"/>
          <w:sz w:val="20"/>
          <w:szCs w:val="20"/>
        </w:rPr>
        <w:t>,</w:t>
      </w:r>
      <w:r w:rsidRPr="00B67E7D" w:rsidR="00B8530B">
        <w:rPr>
          <w:rFonts w:ascii="Gadugi" w:hAnsi="Gadugi"/>
          <w:sz w:val="20"/>
          <w:szCs w:val="20"/>
        </w:rPr>
        <w:t xml:space="preserve"> </w:t>
      </w:r>
      <w:r w:rsidRPr="00B67E7D" w:rsidR="00740B5D">
        <w:rPr>
          <w:rFonts w:ascii="Gadugi" w:hAnsi="Gadugi"/>
          <w:sz w:val="20"/>
          <w:szCs w:val="20"/>
        </w:rPr>
        <w:t>Angular.js.</w:t>
      </w:r>
    </w:p>
    <w:p w:rsidRPr="00B67E7D" w:rsidR="004D7B7F" w:rsidP="00B67E7D" w:rsidRDefault="004D7B7F" w14:paraId="50B43537">
      <w:pPr>
        <w:spacing w:line="276" w:lineRule="auto"/>
        <w:jc w:val="both"/>
        <w:rPr>
          <w:rFonts w:ascii="Gadugi" w:hAnsi="Gadugi" w:eastAsia="Bitstream Vera Sans"/>
          <w:kern w:val="22"/>
          <w:sz w:val="20"/>
          <w:szCs w:val="20"/>
          <w:lang w:val="en-GB"/>
        </w:rPr>
      </w:pPr>
    </w:p>
    <w:p w:rsidRPr="00B67E7D" w:rsidR="001922C1" w:rsidP="00B67E7D" w:rsidRDefault="001922C1" w14:paraId="548AA1AF">
      <w:pPr>
        <w:spacing w:line="276" w:lineRule="auto"/>
        <w:jc w:val="both"/>
        <w:rPr>
          <w:rFonts w:ascii="Gadugi" w:hAnsi="Gadugi" w:eastAsia="Bitstream Vera Sans"/>
          <w:b/>
          <w:bCs/>
          <w:sz w:val="20"/>
          <w:szCs w:val="20"/>
          <w:lang w:val="en-GB"/>
        </w:rPr>
      </w:pPr>
    </w:p>
    <w:p w:rsidRPr="006B4070" w:rsidR="004D7B7F" w:rsidP="00B67E7D" w:rsidRDefault="00475704" w14:paraId="59C8A1AE">
      <w:pPr>
        <w:spacing w:line="276" w:lineRule="auto"/>
        <w:jc w:val="both"/>
        <w:rPr>
          <w:rFonts w:ascii="Calibri" w:hAnsi="Calibri" w:eastAsia="Calibri" w:cs="Times New Roman"/>
          <w:b/>
          <w:sz w:val="22"/>
          <w:szCs w:val="22"/>
        </w:rPr>
      </w:pPr>
      <w:r w:rsidRPr="006B4070">
        <w:rPr>
          <w:rFonts w:ascii="Calibri" w:hAnsi="Calibri" w:eastAsia="Calibri" w:cs="Times New Roman"/>
          <w:b/>
          <w:sz w:val="22"/>
          <w:szCs w:val="22"/>
        </w:rPr>
        <w:t>OFFICEMAX, NAPERVILLE, IL</w:t>
      </w:r>
      <w:r w:rsidRPr="006B4070">
        <w:rPr>
          <w:rFonts w:ascii="Calibri" w:hAnsi="Calibri" w:eastAsia="Calibri" w:cs="Times New Roman"/>
          <w:b/>
          <w:sz w:val="22"/>
          <w:szCs w:val="22"/>
        </w:rPr>
        <w:tab/>
      </w:r>
      <w:r w:rsidRPr="006B4070">
        <w:rPr>
          <w:rFonts w:ascii="Calibri" w:hAnsi="Calibri" w:eastAsia="Calibri" w:cs="Times New Roman"/>
          <w:b/>
          <w:sz w:val="22"/>
          <w:szCs w:val="22"/>
        </w:rPr>
        <w:t xml:space="preserve">                                 </w:t>
      </w:r>
      <w:r w:rsidRPr="006B4070" w:rsidR="006B4070">
        <w:rPr>
          <w:rFonts w:ascii="Calibri" w:hAnsi="Calibri" w:eastAsia="Calibri" w:cs="Times New Roman"/>
          <w:b/>
          <w:sz w:val="22"/>
          <w:szCs w:val="22"/>
        </w:rPr>
        <w:t xml:space="preserve">                 </w:t>
      </w:r>
      <w:r w:rsidRPr="006B4070" w:rsidR="006B4070">
        <w:rPr>
          <w:rFonts w:ascii="Calibri" w:hAnsi="Calibri" w:eastAsia="Calibri" w:cs="Times New Roman"/>
          <w:b/>
          <w:sz w:val="22"/>
          <w:szCs w:val="22"/>
        </w:rPr>
        <w:tab/>
      </w:r>
      <w:r w:rsidRPr="006B4070" w:rsidR="006B4070">
        <w:rPr>
          <w:rFonts w:ascii="Calibri" w:hAnsi="Calibri" w:eastAsia="Calibri" w:cs="Times New Roman"/>
          <w:b/>
          <w:sz w:val="22"/>
          <w:szCs w:val="22"/>
        </w:rPr>
        <w:tab/>
      </w:r>
      <w:r w:rsidRPr="006B4070" w:rsidR="006B4070">
        <w:rPr>
          <w:rFonts w:ascii="Calibri" w:hAnsi="Calibri" w:eastAsia="Calibri" w:cs="Times New Roman"/>
          <w:b/>
          <w:sz w:val="22"/>
          <w:szCs w:val="22"/>
        </w:rPr>
        <w:tab/>
      </w:r>
      <w:r w:rsidRPr="006B4070" w:rsidR="006B4070">
        <w:rPr>
          <w:rFonts w:ascii="Calibri" w:hAnsi="Calibri" w:eastAsia="Calibri" w:cs="Times New Roman"/>
          <w:b/>
          <w:sz w:val="22"/>
          <w:szCs w:val="22"/>
        </w:rPr>
        <w:t xml:space="preserve">      JAN 12</w:t>
      </w:r>
      <w:r w:rsidRPr="006B4070">
        <w:rPr>
          <w:rFonts w:ascii="Calibri" w:hAnsi="Calibri" w:eastAsia="Calibri" w:cs="Times New Roman"/>
          <w:b/>
          <w:sz w:val="22"/>
          <w:szCs w:val="22"/>
        </w:rPr>
        <w:t xml:space="preserve">- </w:t>
      </w:r>
      <w:r w:rsidRPr="006B4070" w:rsidR="006B4070">
        <w:rPr>
          <w:rFonts w:ascii="Calibri" w:hAnsi="Calibri" w:eastAsia="Calibri" w:cs="Times New Roman"/>
          <w:b/>
          <w:sz w:val="22"/>
          <w:szCs w:val="22"/>
        </w:rPr>
        <w:t>FEB</w:t>
      </w:r>
      <w:r w:rsidRPr="006B4070">
        <w:rPr>
          <w:rFonts w:ascii="Calibri" w:hAnsi="Calibri" w:eastAsia="Calibri" w:cs="Times New Roman"/>
          <w:b/>
          <w:sz w:val="22"/>
          <w:szCs w:val="22"/>
        </w:rPr>
        <w:t xml:space="preserve"> 13</w:t>
      </w:r>
    </w:p>
    <w:p w:rsidRPr="006B4070" w:rsidR="004D7B7F" w:rsidP="00B67E7D" w:rsidRDefault="00475704" w14:paraId="72EF6D30">
      <w:pPr>
        <w:spacing w:line="276" w:lineRule="auto"/>
        <w:jc w:val="both"/>
        <w:rPr>
          <w:rFonts w:ascii="Calibri" w:hAnsi="Calibri" w:eastAsia="Calibri" w:cs="Times New Roman"/>
          <w:b/>
          <w:sz w:val="22"/>
          <w:szCs w:val="22"/>
        </w:rPr>
      </w:pPr>
      <w:r w:rsidRPr="006B4070">
        <w:rPr>
          <w:rFonts w:ascii="Calibri" w:hAnsi="Calibri" w:eastAsia="Calibri" w:cs="Times New Roman"/>
          <w:b/>
          <w:sz w:val="22"/>
          <w:szCs w:val="22"/>
        </w:rPr>
        <w:t xml:space="preserve">UI DEVELOPER </w:t>
      </w:r>
    </w:p>
    <w:p w:rsidRPr="00B67E7D" w:rsidR="004D7B7F" w:rsidP="00B67E7D" w:rsidRDefault="004D7B7F" w14:paraId="25D93446">
      <w:pPr>
        <w:spacing w:line="276" w:lineRule="auto"/>
        <w:jc w:val="both"/>
        <w:rPr>
          <w:rFonts w:ascii="Gadugi" w:hAnsi="Gadugi" w:eastAsia="Bitstream Vera Sans"/>
          <w:b/>
          <w:bCs/>
          <w:sz w:val="20"/>
          <w:szCs w:val="20"/>
          <w:lang w:val="en-GB"/>
        </w:rPr>
      </w:pPr>
      <w:r w:rsidRPr="00B67E7D">
        <w:rPr>
          <w:rFonts w:ascii="Gadugi" w:hAnsi="Gadugi" w:eastAsia="Bitstream Vera Sans"/>
          <w:b/>
          <w:bCs/>
          <w:sz w:val="20"/>
          <w:szCs w:val="20"/>
          <w:lang w:val="en-GB"/>
        </w:rPr>
        <w:t xml:space="preserve">                                                                            </w:t>
      </w:r>
      <w:r w:rsidRPr="00B67E7D">
        <w:rPr>
          <w:rFonts w:ascii="Gadugi" w:hAnsi="Gadugi" w:eastAsia="Bitstream Vera Sans"/>
          <w:b/>
          <w:bCs/>
          <w:sz w:val="20"/>
          <w:szCs w:val="20"/>
          <w:lang w:val="en-GB"/>
        </w:rPr>
        <w:tab/>
      </w:r>
      <w:r w:rsidRPr="00B67E7D">
        <w:rPr>
          <w:rFonts w:ascii="Gadugi" w:hAnsi="Gadugi" w:eastAsia="Bitstream Vera Sans"/>
          <w:b/>
          <w:bCs/>
          <w:sz w:val="20"/>
          <w:szCs w:val="20"/>
          <w:lang w:val="en-GB"/>
        </w:rPr>
        <w:t xml:space="preserve">         </w:t>
      </w:r>
    </w:p>
    <w:p w:rsidRPr="00B67E7D" w:rsidR="004D7B7F" w:rsidP="00B67E7D" w:rsidRDefault="00BC21E3" w14:paraId="2381B683">
      <w:pPr>
        <w:spacing w:line="276" w:lineRule="auto"/>
        <w:ind w:right="-720"/>
        <w:jc w:val="both"/>
        <w:rPr>
          <w:rFonts w:ascii="Gadugi" w:hAnsi="Gadugi" w:eastAsia="Bitstream Vera Sans"/>
          <w:b/>
          <w:bCs/>
          <w:sz w:val="20"/>
          <w:szCs w:val="20"/>
          <w:u w:val="single"/>
        </w:rPr>
      </w:pPr>
      <w:r w:rsidRPr="00B67E7D">
        <w:rPr>
          <w:rFonts w:ascii="Gadugi" w:hAnsi="Gadugi" w:eastAsia="Bitstream Vera Sans"/>
          <w:b/>
          <w:bCs/>
          <w:sz w:val="20"/>
          <w:szCs w:val="20"/>
          <w:u w:val="single"/>
        </w:rPr>
        <w:t>RESPONSIBILITIES:</w:t>
      </w:r>
    </w:p>
    <w:p w:rsidRPr="00B67E7D" w:rsidR="00B95751" w:rsidP="005C5EAC" w:rsidRDefault="00B95751" w14:paraId="61FDE3B6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b/>
          <w:sz w:val="20"/>
          <w:szCs w:val="20"/>
          <w:lang w:val="en-GB"/>
        </w:rPr>
      </w:pPr>
      <w:r w:rsidRPr="00B67E7D">
        <w:rPr>
          <w:rFonts w:ascii="Gadugi" w:hAnsi="Gadugi" w:eastAsia="Bitstream Vera Sans"/>
          <w:sz w:val="20"/>
          <w:szCs w:val="20"/>
          <w:lang w:val="en-GB"/>
        </w:rPr>
        <w:t>Created web page layouts using HTML and CSS.</w:t>
      </w:r>
    </w:p>
    <w:p w:rsidRPr="00B67E7D" w:rsidR="00B95751" w:rsidP="005C5EAC" w:rsidRDefault="00B95751" w14:paraId="2AA4D168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sz w:val="20"/>
          <w:szCs w:val="20"/>
          <w:lang w:val="en-GB"/>
        </w:rPr>
      </w:pPr>
      <w:r w:rsidRPr="00B67E7D">
        <w:rPr>
          <w:rFonts w:ascii="Gadugi" w:hAnsi="Gadugi" w:eastAsia="Bitstream Vera Sans"/>
          <w:sz w:val="20"/>
          <w:szCs w:val="20"/>
          <w:lang w:val="en-GB"/>
        </w:rPr>
        <w:t>Deve</w:t>
      </w:r>
      <w:r w:rsidRPr="00B67E7D" w:rsidR="0045034D">
        <w:rPr>
          <w:rFonts w:ascii="Gadugi" w:hAnsi="Gadugi" w:eastAsia="Bitstream Vera Sans"/>
          <w:sz w:val="20"/>
          <w:szCs w:val="20"/>
          <w:lang w:val="en-GB"/>
        </w:rPr>
        <w:t xml:space="preserve">loped websites using </w:t>
      </w:r>
      <w:r w:rsidRPr="00B67E7D" w:rsidR="008E1B70">
        <w:rPr>
          <w:rFonts w:ascii="Gadugi" w:hAnsi="Gadugi" w:eastAsia="Bitstream Vera Sans"/>
          <w:sz w:val="20"/>
          <w:szCs w:val="20"/>
          <w:lang w:val="en-GB"/>
        </w:rPr>
        <w:t>JavaScript,</w:t>
      </w:r>
      <w:r w:rsidRPr="00B67E7D">
        <w:rPr>
          <w:rFonts w:ascii="Gadugi" w:hAnsi="Gadugi" w:eastAsia="Bitstream Vera Sans"/>
          <w:sz w:val="20"/>
          <w:szCs w:val="20"/>
          <w:lang w:val="en-GB"/>
        </w:rPr>
        <w:t xml:space="preserve"> Google Maps API, </w:t>
      </w:r>
      <w:r w:rsidRPr="00B67E7D" w:rsidR="00155323">
        <w:rPr>
          <w:rFonts w:ascii="Gadugi" w:hAnsi="Gadugi" w:eastAsia="Bitstream Vera Sans"/>
          <w:sz w:val="20"/>
          <w:szCs w:val="20"/>
          <w:lang w:val="en-GB"/>
        </w:rPr>
        <w:t>and XML</w:t>
      </w:r>
      <w:r w:rsidRPr="00B67E7D">
        <w:rPr>
          <w:rFonts w:ascii="Gadugi" w:hAnsi="Gadugi" w:eastAsia="Bitstream Vera Sans"/>
          <w:sz w:val="20"/>
          <w:szCs w:val="20"/>
          <w:lang w:val="en-GB"/>
        </w:rPr>
        <w:t>.</w:t>
      </w:r>
    </w:p>
    <w:p w:rsidRPr="00B67E7D" w:rsidR="00B95751" w:rsidP="005C5EAC" w:rsidRDefault="00B95751" w14:paraId="7690D226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sz w:val="20"/>
          <w:szCs w:val="20"/>
          <w:lang w:val="en-GB"/>
        </w:rPr>
      </w:pPr>
      <w:r w:rsidRPr="00B67E7D">
        <w:rPr>
          <w:rFonts w:ascii="Gadugi" w:hAnsi="Gadugi" w:eastAsia="Bitstream Vera Sans"/>
          <w:sz w:val="20"/>
          <w:szCs w:val="20"/>
          <w:lang w:val="en-GB"/>
        </w:rPr>
        <w:t>Performed client side validations over the forms using JavaScript.</w:t>
      </w:r>
    </w:p>
    <w:p w:rsidRPr="00B67E7D" w:rsidR="00E140CE" w:rsidP="005C5EAC" w:rsidRDefault="00E140CE" w14:paraId="73B29307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sz w:val="20"/>
          <w:szCs w:val="20"/>
          <w:lang w:val="en-GB"/>
        </w:rPr>
      </w:pPr>
      <w:r w:rsidRPr="00B67E7D">
        <w:rPr>
          <w:rFonts w:ascii="Gadugi" w:hAnsi="Gadugi" w:eastAsia="Bitstream Vera Sans"/>
          <w:sz w:val="20"/>
          <w:szCs w:val="20"/>
          <w:lang w:val="en-GB"/>
        </w:rPr>
        <w:t>Write the complete code in JSP, HTML, HTML5, JQuery, CSS, CSS3 and JavaScript for Master Pages.</w:t>
      </w:r>
    </w:p>
    <w:p w:rsidRPr="00B67E7D" w:rsidR="00E140CE" w:rsidP="005C5EAC" w:rsidRDefault="00E140CE" w14:paraId="03BBBAE4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sz w:val="20"/>
          <w:szCs w:val="20"/>
          <w:lang w:val="en-GB"/>
        </w:rPr>
      </w:pPr>
      <w:r w:rsidRPr="00B67E7D">
        <w:rPr>
          <w:rFonts w:ascii="Gadugi" w:hAnsi="Gadugi" w:eastAsia="Bitstream Vera Sans"/>
          <w:sz w:val="20"/>
          <w:szCs w:val="20"/>
          <w:lang w:val="en-GB"/>
        </w:rPr>
        <w:t>Review Click thru prototypes using HTML, CSS, JavaScript, DHTML, with adhering toW3C and browser compatibility standards.</w:t>
      </w:r>
    </w:p>
    <w:p w:rsidRPr="00B67E7D" w:rsidR="00E140CE" w:rsidP="005C5EAC" w:rsidRDefault="0038010F" w14:paraId="1D9DD4F2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sz w:val="20"/>
          <w:szCs w:val="20"/>
          <w:lang w:val="en-GB"/>
        </w:rPr>
      </w:pPr>
      <w:r w:rsidRPr="00B67E7D">
        <w:rPr>
          <w:rFonts w:ascii="Gadugi" w:hAnsi="Gadugi" w:eastAsia="Bitstream Vera Sans"/>
          <w:sz w:val="20"/>
          <w:szCs w:val="20"/>
          <w:lang w:val="en-GB"/>
        </w:rPr>
        <w:t xml:space="preserve">Built templates – slicing and coding Photoshop comps using hand coded HTML / XHTML /HTML5 and CSS/CSS3. </w:t>
      </w:r>
    </w:p>
    <w:p w:rsidRPr="00B67E7D" w:rsidR="00363485" w:rsidP="005C5EAC" w:rsidRDefault="00363485" w14:paraId="75754A36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sz w:val="20"/>
          <w:szCs w:val="20"/>
          <w:lang w:val="en-GB"/>
        </w:rPr>
      </w:pPr>
      <w:r w:rsidRPr="00B67E7D">
        <w:rPr>
          <w:rFonts w:ascii="Gadugi" w:hAnsi="Gadugi" w:eastAsia="Bitstream Vera Sans"/>
          <w:sz w:val="20"/>
          <w:szCs w:val="20"/>
          <w:lang w:val="en-GB"/>
        </w:rPr>
        <w:t>Used JQuery to make the HTML5, DHTML and CSS3 to interact with the JavaScript functions</w:t>
      </w:r>
    </w:p>
    <w:p w:rsidRPr="00B67E7D" w:rsidR="00363485" w:rsidP="005C5EAC" w:rsidRDefault="00363485" w14:paraId="7F3DDA10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sz w:val="20"/>
          <w:szCs w:val="20"/>
          <w:lang w:val="en-GB"/>
        </w:rPr>
      </w:pPr>
      <w:r w:rsidRPr="00B67E7D">
        <w:rPr>
          <w:rFonts w:ascii="Gadugi" w:hAnsi="Gadugi" w:eastAsia="Bitstream Vera Sans"/>
          <w:sz w:val="20"/>
          <w:szCs w:val="20"/>
          <w:lang w:val="en-GB"/>
        </w:rPr>
        <w:t xml:space="preserve">Developed the Site using the Struts with Spring Integration using the tiles framework </w:t>
      </w:r>
    </w:p>
    <w:p w:rsidRPr="00B67E7D" w:rsidR="00363485" w:rsidP="005C5EAC" w:rsidRDefault="00363485" w14:paraId="65BD14FA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sz w:val="20"/>
          <w:szCs w:val="20"/>
          <w:lang w:val="en-GB"/>
        </w:rPr>
      </w:pPr>
      <w:r w:rsidRPr="00B67E7D">
        <w:rPr>
          <w:rFonts w:ascii="Gadugi" w:hAnsi="Gadugi" w:eastAsia="Bitstream Vera Sans"/>
          <w:sz w:val="20"/>
          <w:szCs w:val="20"/>
          <w:lang w:val="en-GB"/>
        </w:rPr>
        <w:t>Designed data formatted web applications using HTML, DHTML, XHTML and CSS and deploy the script by client side scripting using JavaScript.</w:t>
      </w:r>
    </w:p>
    <w:p w:rsidRPr="00B67E7D" w:rsidR="00363485" w:rsidP="005C5EAC" w:rsidRDefault="00363485" w14:paraId="33BA9CD4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sz w:val="20"/>
          <w:szCs w:val="20"/>
          <w:lang w:val="en-GB"/>
        </w:rPr>
      </w:pPr>
      <w:r w:rsidRPr="00B67E7D">
        <w:rPr>
          <w:rFonts w:ascii="Gadugi" w:hAnsi="Gadugi" w:eastAsia="Bitstream Vera Sans"/>
          <w:sz w:val="20"/>
          <w:szCs w:val="20"/>
          <w:lang w:val="en-GB"/>
        </w:rPr>
        <w:t>Developed presentation layer using HTML5, JavaScript, CSS3, AJAX etc.</w:t>
      </w:r>
    </w:p>
    <w:p w:rsidRPr="00B67E7D" w:rsidR="00363485" w:rsidP="005C5EAC" w:rsidRDefault="00363485" w14:paraId="7418CCB5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sz w:val="20"/>
          <w:szCs w:val="20"/>
          <w:lang w:val="en-GB"/>
        </w:rPr>
      </w:pPr>
      <w:r w:rsidRPr="00B67E7D">
        <w:rPr>
          <w:rFonts w:ascii="Gadugi" w:hAnsi="Gadugi" w:eastAsia="Bitstream Vera Sans"/>
          <w:sz w:val="20"/>
          <w:szCs w:val="20"/>
          <w:lang w:val="en-GB"/>
        </w:rPr>
        <w:t xml:space="preserve">Developed Business logic in a separate layer and integrated into Action classes using the Business façade design pattern </w:t>
      </w:r>
    </w:p>
    <w:p w:rsidRPr="00B67E7D" w:rsidR="00363485" w:rsidP="005C5EAC" w:rsidRDefault="00363485" w14:paraId="235A72B4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sz w:val="20"/>
          <w:szCs w:val="20"/>
          <w:lang w:val="en-GB"/>
        </w:rPr>
      </w:pPr>
      <w:r w:rsidRPr="00B67E7D">
        <w:rPr>
          <w:rFonts w:ascii="Gadugi" w:hAnsi="Gadugi" w:eastAsia="Bitstream Vera Sans"/>
          <w:sz w:val="20"/>
          <w:szCs w:val="20"/>
          <w:lang w:val="en-GB"/>
        </w:rPr>
        <w:t>Developed and Implemented WebServices and used Spring Framework.</w:t>
      </w:r>
    </w:p>
    <w:p w:rsidRPr="00B67E7D" w:rsidR="00363485" w:rsidP="005C5EAC" w:rsidRDefault="00363485" w14:paraId="3123D379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sz w:val="20"/>
          <w:szCs w:val="20"/>
          <w:lang w:val="en-GB"/>
        </w:rPr>
      </w:pPr>
      <w:r w:rsidRPr="00B67E7D">
        <w:rPr>
          <w:rFonts w:ascii="Gadugi" w:hAnsi="Gadugi" w:eastAsia="Bitstream Vera Sans"/>
          <w:sz w:val="20"/>
          <w:szCs w:val="20"/>
          <w:lang w:val="en-GB"/>
        </w:rPr>
        <w:t>Implemented business logic using Struts action components in the Struts and Hibernate framework.</w:t>
      </w:r>
    </w:p>
    <w:p w:rsidRPr="00B67E7D" w:rsidR="00363485" w:rsidP="005C5EAC" w:rsidRDefault="00363485" w14:paraId="15481140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sz w:val="20"/>
          <w:szCs w:val="20"/>
          <w:lang w:val="en-GB"/>
        </w:rPr>
      </w:pPr>
      <w:r w:rsidRPr="00B67E7D">
        <w:rPr>
          <w:rFonts w:ascii="Gadugi" w:hAnsi="Gadugi" w:eastAsia="Bitstream Vera Sans"/>
          <w:sz w:val="20"/>
          <w:szCs w:val="20"/>
          <w:lang w:val="en-GB"/>
        </w:rPr>
        <w:t>Developed AJAX scripting to process server side JSP scripting.</w:t>
      </w:r>
    </w:p>
    <w:p w:rsidRPr="00B67E7D" w:rsidR="00363485" w:rsidP="005C5EAC" w:rsidRDefault="00363485" w14:paraId="7B8C85AB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sz w:val="20"/>
          <w:szCs w:val="20"/>
          <w:lang w:val="en-GB"/>
        </w:rPr>
      </w:pPr>
      <w:r w:rsidRPr="00B67E7D">
        <w:rPr>
          <w:rFonts w:ascii="Gadugi" w:hAnsi="Gadugi" w:eastAsia="Bitstream Vera Sans"/>
          <w:sz w:val="20"/>
          <w:szCs w:val="20"/>
          <w:lang w:val="en-GB"/>
        </w:rPr>
        <w:t>Developing enterprise applications using Struts Frameworks</w:t>
      </w:r>
      <w:r w:rsidRPr="00B67E7D" w:rsidR="00C555B1">
        <w:rPr>
          <w:rFonts w:ascii="Gadugi" w:hAnsi="Gadugi" w:eastAsia="Bitstream Vera Sans"/>
          <w:sz w:val="20"/>
          <w:szCs w:val="20"/>
          <w:lang w:val="en-GB"/>
        </w:rPr>
        <w:t>.</w:t>
      </w:r>
    </w:p>
    <w:p w:rsidRPr="00B67E7D" w:rsidR="00363485" w:rsidP="005C5EAC" w:rsidRDefault="00363485" w14:paraId="5B574965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sz w:val="20"/>
          <w:szCs w:val="20"/>
          <w:lang w:val="en-GB"/>
        </w:rPr>
      </w:pPr>
      <w:r w:rsidRPr="00B67E7D">
        <w:rPr>
          <w:rFonts w:ascii="Gadugi" w:hAnsi="Gadugi" w:eastAsia="Bitstream Vera Sans"/>
          <w:sz w:val="20"/>
          <w:szCs w:val="20"/>
          <w:lang w:val="en-GB"/>
        </w:rPr>
        <w:t>Implemented the Connectivity to the Data Base Server Using JDBC.</w:t>
      </w:r>
    </w:p>
    <w:p w:rsidR="64FA91F4" w:rsidP="64FA91F4" w:rsidRDefault="64FA91F4" w14:noSpellErr="1" w14:paraId="31E43FA2" w14:textId="7AD3CC71">
      <w:pPr>
        <w:pStyle w:val="Normal"/>
        <w:numPr>
          <w:ilvl w:val="0"/>
          <w:numId w:val="2"/>
        </w:numPr>
        <w:spacing w:line="276" w:lineRule="auto"/>
        <w:jc w:val="both"/>
        <w:rPr>
          <w:rFonts w:ascii="Gadugi,Bitstream Vera Sans" w:hAnsi="Gadugi,Bitstream Vera Sans" w:eastAsia="Gadugi,Bitstream Vera Sans" w:cs="Gadugi,Bitstream Vera Sans"/>
          <w:sz w:val="20"/>
          <w:szCs w:val="20"/>
        </w:rPr>
      </w:pPr>
      <w:r w:rsidRPr="64FA91F4" w:rsidR="64FA91F4">
        <w:rPr>
          <w:rFonts w:ascii="Helvetica" w:hAnsi="Helvetica" w:eastAsia="Helvetica" w:cs="Helvetica"/>
          <w:color w:val="222222"/>
          <w:sz w:val="20"/>
          <w:szCs w:val="20"/>
        </w:rPr>
        <w:t>Experience in developing SOAP based web services.</w:t>
      </w:r>
    </w:p>
    <w:p w:rsidRPr="00B67E7D" w:rsidR="00363485" w:rsidP="005C5EAC" w:rsidRDefault="00363485" w14:paraId="3CDE517C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sz w:val="20"/>
          <w:szCs w:val="20"/>
          <w:lang w:val="en-GB"/>
        </w:rPr>
      </w:pPr>
      <w:r w:rsidRPr="00B67E7D">
        <w:rPr>
          <w:rFonts w:ascii="Gadugi" w:hAnsi="Gadugi" w:eastAsia="Bitstream Vera Sans"/>
          <w:sz w:val="20"/>
          <w:szCs w:val="20"/>
          <w:lang w:val="en-GB"/>
        </w:rPr>
        <w:t>Used ANT scripts to build the application and deployed on WebSphere Application Server.</w:t>
      </w:r>
    </w:p>
    <w:p w:rsidRPr="00B67E7D" w:rsidR="00363485" w:rsidP="005C5EAC" w:rsidRDefault="00363485" w14:paraId="60FCFB6D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sz w:val="20"/>
          <w:szCs w:val="20"/>
          <w:lang w:val="en-GB"/>
        </w:rPr>
      </w:pPr>
      <w:r w:rsidRPr="00B67E7D">
        <w:rPr>
          <w:rFonts w:ascii="Gadugi" w:hAnsi="Gadugi" w:eastAsia="Bitstream Vera Sans"/>
          <w:sz w:val="20"/>
          <w:szCs w:val="20"/>
          <w:lang w:val="en-GB"/>
        </w:rPr>
        <w:t>Written Junit test cases for testing UI Framework classes and wrote many Java Scripts to do client side validations.</w:t>
      </w:r>
    </w:p>
    <w:p w:rsidRPr="00B67E7D" w:rsidR="00363485" w:rsidP="633F5CE8" w:rsidRDefault="00363485" w14:paraId="528B29C0">
      <w:pPr>
        <w:numPr>
          <w:ilvl w:val="0"/>
          <w:numId w:val="2"/>
        </w:numPr>
        <w:spacing w:line="276" w:lineRule="auto"/>
        <w:jc w:val="both"/>
        <w:rPr>
          <w:rFonts w:ascii="Gadugi,Bitstream Vera Sans" w:hAnsi="Gadugi,Bitstream Vera Sans" w:eastAsia="Gadugi,Bitstream Vera Sans" w:cs="Gadugi,Bitstream Vera Sans"/>
          <w:sz w:val="20"/>
          <w:szCs w:val="20"/>
          <w:lang w:val="en-GB"/>
        </w:rPr>
      </w:pPr>
      <w:r w:rsidRPr="633F5CE8">
        <w:rPr>
          <w:rFonts w:ascii="Gadugi,Bitstream Vera Sans" w:hAnsi="Gadugi,Bitstream Vera Sans" w:eastAsia="Gadugi,Bitstream Vera Sans" w:cs="Gadugi,Bitstream Vera Sans"/>
          <w:sz w:val="20"/>
          <w:szCs w:val="20"/>
          <w:lang w:val="en-GB"/>
        </w:rPr>
        <w:t>Developed a fully functional prototype application using JavaScript (</w:t>
      </w:r>
      <w:proofErr w:type="spellStart"/>
      <w:r w:rsidRPr="633F5CE8">
        <w:rPr>
          <w:rFonts w:ascii="Gadugi,Bitstream Vera Sans" w:hAnsi="Gadugi,Bitstream Vera Sans" w:eastAsia="Gadugi,Bitstream Vera Sans" w:cs="Gadugi,Bitstream Vera Sans"/>
          <w:sz w:val="20"/>
          <w:szCs w:val="20"/>
          <w:lang w:val="en-GB"/>
        </w:rPr>
        <w:t>jQuery</w:t>
      </w:r>
      <w:proofErr w:type="spellEnd"/>
      <w:r w:rsidRPr="633F5CE8">
        <w:rPr>
          <w:rFonts w:ascii="Gadugi,Bitstream Vera Sans" w:hAnsi="Gadugi,Bitstream Vera Sans" w:eastAsia="Gadugi,Bitstream Vera Sans" w:cs="Gadugi,Bitstream Vera Sans"/>
          <w:sz w:val="20"/>
          <w:szCs w:val="20"/>
          <w:lang w:val="en-GB"/>
        </w:rPr>
        <w:t>) and Bootstrap, connecting to a REST-</w:t>
      </w:r>
      <w:proofErr w:type="spellStart"/>
      <w:r w:rsidRPr="633F5CE8">
        <w:rPr>
          <w:rFonts w:ascii="Gadugi,Bitstream Vera Sans" w:hAnsi="Gadugi,Bitstream Vera Sans" w:eastAsia="Gadugi,Bitstream Vera Sans" w:cs="Gadugi,Bitstream Vera Sans"/>
          <w:sz w:val="20"/>
          <w:szCs w:val="20"/>
          <w:lang w:val="en-GB"/>
        </w:rPr>
        <w:t>ful</w:t>
      </w:r>
      <w:proofErr w:type="spellEnd"/>
      <w:r w:rsidRPr="633F5CE8">
        <w:rPr>
          <w:rFonts w:ascii="Gadugi,Bitstream Vera Sans" w:hAnsi="Gadugi,Bitstream Vera Sans" w:eastAsia="Gadugi,Bitstream Vera Sans" w:cs="Gadugi,Bitstream Vera Sans"/>
          <w:sz w:val="20"/>
          <w:szCs w:val="20"/>
          <w:lang w:val="en-GB"/>
        </w:rPr>
        <w:t xml:space="preserve"> server</w:t>
      </w:r>
      <w:r w:rsidRPr="633F5CE8">
        <w:rPr>
          <w:rFonts w:ascii="Gadugi,Bitstream Vera Sans" w:hAnsi="Gadugi,Bitstream Vera Sans" w:eastAsia="Gadugi,Bitstream Vera Sans" w:cs="Gadugi,Bitstream Vera Sans"/>
          <w:sz w:val="20"/>
          <w:szCs w:val="20"/>
          <w:lang w:val="en-GB"/>
        </w:rPr>
        <w:t xml:space="preserve">/Bugzilla</w:t>
      </w:r>
      <w:r w:rsidRPr="633F5CE8">
        <w:rPr>
          <w:rFonts w:ascii="Gadugi,Bitstream Vera Sans" w:hAnsi="Gadugi,Bitstream Vera Sans" w:eastAsia="Gadugi,Bitstream Vera Sans" w:cs="Gadugi,Bitstream Vera Sans"/>
          <w:sz w:val="20"/>
          <w:szCs w:val="20"/>
          <w:lang w:val="en-GB"/>
        </w:rPr>
        <w:t xml:space="preserve"> on a different domain.</w:t>
      </w:r>
    </w:p>
    <w:p w:rsidRPr="00B67E7D" w:rsidR="00363485" w:rsidP="005C5EAC" w:rsidRDefault="00363485" w14:paraId="5E9A32BA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sz w:val="20"/>
          <w:szCs w:val="20"/>
          <w:lang w:val="en-GB"/>
        </w:rPr>
      </w:pPr>
      <w:r w:rsidRPr="00B67E7D">
        <w:rPr>
          <w:rFonts w:ascii="Gadugi" w:hAnsi="Gadugi" w:eastAsia="Bitstream Vera Sans"/>
          <w:sz w:val="20"/>
          <w:szCs w:val="20"/>
          <w:lang w:val="en-GB"/>
        </w:rPr>
        <w:t xml:space="preserve">Worked with </w:t>
      </w:r>
      <w:proofErr w:type="spellStart"/>
      <w:r w:rsidRPr="00B67E7D">
        <w:rPr>
          <w:rFonts w:ascii="Gadugi" w:hAnsi="Gadugi" w:eastAsia="Bitstream Vera Sans"/>
          <w:sz w:val="20"/>
          <w:szCs w:val="20"/>
          <w:lang w:val="en-GB"/>
        </w:rPr>
        <w:t>Clearcase</w:t>
      </w:r>
      <w:proofErr w:type="spellEnd"/>
      <w:r w:rsidRPr="00B67E7D">
        <w:rPr>
          <w:rFonts w:ascii="Gadugi" w:hAnsi="Gadugi" w:eastAsia="Bitstream Vera Sans"/>
          <w:sz w:val="20"/>
          <w:szCs w:val="20"/>
          <w:lang w:val="en-GB"/>
        </w:rPr>
        <w:t xml:space="preserve"> source management.</w:t>
      </w:r>
    </w:p>
    <w:p w:rsidRPr="00B67E7D" w:rsidR="00363485" w:rsidP="005C5EAC" w:rsidRDefault="00363485" w14:paraId="04A8673D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sz w:val="20"/>
          <w:szCs w:val="20"/>
          <w:lang w:val="en-GB"/>
        </w:rPr>
      </w:pPr>
      <w:r w:rsidRPr="00B67E7D">
        <w:rPr>
          <w:rFonts w:ascii="Gadugi" w:hAnsi="Gadugi" w:eastAsia="Bitstream Vera Sans"/>
          <w:sz w:val="20"/>
          <w:szCs w:val="20"/>
          <w:lang w:val="en-GB"/>
        </w:rPr>
        <w:t xml:space="preserve">Unit testing was performed using JUnit and Version control through Git. </w:t>
      </w:r>
    </w:p>
    <w:p w:rsidRPr="00B67E7D" w:rsidR="00363485" w:rsidP="005C5EAC" w:rsidRDefault="00363485" w14:paraId="5964C0E6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sz w:val="20"/>
          <w:szCs w:val="20"/>
          <w:lang w:val="en-GB"/>
        </w:rPr>
      </w:pPr>
      <w:r w:rsidRPr="00B67E7D">
        <w:rPr>
          <w:rFonts w:ascii="Gadugi" w:hAnsi="Gadugi" w:eastAsia="Bitstream Vera Sans"/>
          <w:sz w:val="20"/>
          <w:szCs w:val="20"/>
          <w:lang w:val="en-GB"/>
        </w:rPr>
        <w:t>Developed the presentation layer using Java Server Pages (JSP), Tiles, Ajax and Java Script.</w:t>
      </w:r>
    </w:p>
    <w:p w:rsidRPr="00B67E7D" w:rsidR="00363485" w:rsidP="005C5EAC" w:rsidRDefault="00363485" w14:paraId="1CF00EDA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sz w:val="20"/>
          <w:szCs w:val="20"/>
          <w:lang w:val="en-GB"/>
        </w:rPr>
      </w:pPr>
      <w:r w:rsidRPr="00B67E7D">
        <w:rPr>
          <w:rFonts w:ascii="Gadugi" w:hAnsi="Gadugi" w:eastAsia="Bitstream Vera Sans"/>
          <w:sz w:val="20"/>
          <w:szCs w:val="20"/>
          <w:lang w:val="en-GB"/>
        </w:rPr>
        <w:t>Wrote complex SQL statements to retrieve data from the DB2 database.</w:t>
      </w:r>
    </w:p>
    <w:p w:rsidRPr="00B67E7D" w:rsidR="00363485" w:rsidP="005C5EAC" w:rsidRDefault="00363485" w14:paraId="2C4456C5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sz w:val="20"/>
          <w:szCs w:val="20"/>
          <w:lang w:val="en-GB"/>
        </w:rPr>
      </w:pPr>
      <w:r w:rsidRPr="00B67E7D">
        <w:rPr>
          <w:rFonts w:ascii="Gadugi" w:hAnsi="Gadugi" w:eastAsia="Bitstream Vera Sans"/>
          <w:sz w:val="20"/>
          <w:szCs w:val="20"/>
          <w:lang w:val="en-GB"/>
        </w:rPr>
        <w:t>Used My Eclipse as an IDE for developing the application.</w:t>
      </w:r>
    </w:p>
    <w:p w:rsidRPr="00B67E7D" w:rsidR="00363485" w:rsidP="005C5EAC" w:rsidRDefault="00363485" w14:paraId="125A92D3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sz w:val="20"/>
          <w:szCs w:val="20"/>
          <w:lang w:val="en-GB"/>
        </w:rPr>
      </w:pPr>
      <w:r w:rsidRPr="00B67E7D">
        <w:rPr>
          <w:rFonts w:ascii="Gadugi" w:hAnsi="Gadugi" w:eastAsia="Bitstream Vera Sans"/>
          <w:sz w:val="20"/>
          <w:szCs w:val="20"/>
          <w:lang w:val="en-GB"/>
        </w:rPr>
        <w:t xml:space="preserve">Implemented Coherence Cache which can be used with Spring Annotations. </w:t>
      </w:r>
    </w:p>
    <w:p w:rsidRPr="00B67E7D" w:rsidR="00363485" w:rsidP="005C5EAC" w:rsidRDefault="00363485" w14:paraId="292ECE69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sz w:val="20"/>
          <w:szCs w:val="20"/>
          <w:lang w:val="en-GB"/>
        </w:rPr>
      </w:pPr>
      <w:r w:rsidRPr="00B67E7D">
        <w:rPr>
          <w:rFonts w:ascii="Gadugi" w:hAnsi="Gadugi" w:eastAsia="Bitstream Vera Sans"/>
          <w:sz w:val="20"/>
          <w:szCs w:val="20"/>
          <w:lang w:val="en-GB"/>
        </w:rPr>
        <w:t>Deployed the developed web components on Apache Tomcat Web-Server.</w:t>
      </w:r>
    </w:p>
    <w:p w:rsidRPr="00B67E7D" w:rsidR="00363485" w:rsidP="005C5EAC" w:rsidRDefault="00363485" w14:paraId="4B7F9B9B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sz w:val="20"/>
          <w:szCs w:val="20"/>
          <w:lang w:val="en-GB"/>
        </w:rPr>
      </w:pPr>
      <w:r w:rsidRPr="00B67E7D">
        <w:rPr>
          <w:rFonts w:ascii="Gadugi" w:hAnsi="Gadugi" w:eastAsia="Bitstream Vera Sans"/>
          <w:sz w:val="20"/>
          <w:szCs w:val="20"/>
          <w:lang w:val="en-GB"/>
        </w:rPr>
        <w:t>Created various UI components for different web pag</w:t>
      </w:r>
      <w:r w:rsidRPr="00B67E7D" w:rsidR="00901773">
        <w:rPr>
          <w:rFonts w:ascii="Gadugi" w:hAnsi="Gadugi" w:eastAsia="Bitstream Vera Sans"/>
          <w:sz w:val="20"/>
          <w:szCs w:val="20"/>
          <w:lang w:val="en-GB"/>
        </w:rPr>
        <w:t xml:space="preserve">es using HTML, </w:t>
      </w:r>
      <w:proofErr w:type="spellStart"/>
      <w:r w:rsidRPr="00B67E7D" w:rsidR="00901773">
        <w:rPr>
          <w:rFonts w:ascii="Gadugi" w:hAnsi="Gadugi" w:eastAsia="Bitstream Vera Sans"/>
          <w:sz w:val="20"/>
          <w:szCs w:val="20"/>
          <w:lang w:val="en-GB"/>
        </w:rPr>
        <w:t>Javascript</w:t>
      </w:r>
      <w:proofErr w:type="spellEnd"/>
      <w:r w:rsidRPr="00B67E7D">
        <w:rPr>
          <w:rFonts w:ascii="Gadugi" w:hAnsi="Gadugi" w:eastAsia="Bitstream Vera Sans"/>
          <w:sz w:val="20"/>
          <w:szCs w:val="20"/>
          <w:lang w:val="en-GB"/>
        </w:rPr>
        <w:t>.</w:t>
      </w:r>
    </w:p>
    <w:p w:rsidRPr="00B67E7D" w:rsidR="00363485" w:rsidP="005C5EAC" w:rsidRDefault="00363485" w14:paraId="29633703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sz w:val="20"/>
          <w:szCs w:val="20"/>
          <w:lang w:val="en-GB"/>
        </w:rPr>
      </w:pPr>
      <w:r w:rsidRPr="00B67E7D">
        <w:rPr>
          <w:rFonts w:ascii="Gadugi" w:hAnsi="Gadugi" w:eastAsia="Bitstream Vera Sans"/>
          <w:sz w:val="20"/>
          <w:szCs w:val="20"/>
          <w:lang w:val="en-GB"/>
        </w:rPr>
        <w:t>Developed web pages using HTML5, CSS3 and JavaScript.</w:t>
      </w:r>
    </w:p>
    <w:p w:rsidRPr="00B67E7D" w:rsidR="00363485" w:rsidP="005C5EAC" w:rsidRDefault="00363485" w14:paraId="517A4742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sz w:val="20"/>
          <w:szCs w:val="20"/>
          <w:lang w:val="en-GB"/>
        </w:rPr>
      </w:pPr>
      <w:r w:rsidRPr="00B67E7D">
        <w:rPr>
          <w:rFonts w:ascii="Gadugi" w:hAnsi="Gadugi" w:eastAsia="Bitstream Vera Sans"/>
          <w:sz w:val="20"/>
          <w:szCs w:val="20"/>
          <w:lang w:val="en-GB"/>
        </w:rPr>
        <w:t>Developed AJAX functionalities u</w:t>
      </w:r>
      <w:r w:rsidRPr="00B67E7D" w:rsidR="00BC4013">
        <w:rPr>
          <w:rFonts w:ascii="Gadugi" w:hAnsi="Gadugi" w:eastAsia="Bitstream Vera Sans"/>
          <w:sz w:val="20"/>
          <w:szCs w:val="20"/>
          <w:lang w:val="en-GB"/>
        </w:rPr>
        <w:t xml:space="preserve">sing frameworks like JSON </w:t>
      </w:r>
      <w:r w:rsidRPr="00B67E7D">
        <w:rPr>
          <w:rFonts w:ascii="Gadugi" w:hAnsi="Gadugi" w:eastAsia="Bitstream Vera Sans"/>
          <w:sz w:val="20"/>
          <w:szCs w:val="20"/>
          <w:lang w:val="en-GB"/>
        </w:rPr>
        <w:t>and JQuery.</w:t>
      </w:r>
    </w:p>
    <w:p w:rsidRPr="00B67E7D" w:rsidR="00363485" w:rsidP="005C5EAC" w:rsidRDefault="00363485" w14:paraId="5BDE7BD2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sz w:val="20"/>
          <w:szCs w:val="20"/>
          <w:lang w:val="en-GB"/>
        </w:rPr>
      </w:pPr>
      <w:r w:rsidRPr="00B67E7D">
        <w:rPr>
          <w:rFonts w:ascii="Gadugi" w:hAnsi="Gadugi" w:eastAsia="Bitstream Vera Sans"/>
          <w:sz w:val="20"/>
          <w:szCs w:val="20"/>
          <w:lang w:val="en-GB"/>
        </w:rPr>
        <w:t xml:space="preserve">Involved in the development of reports using </w:t>
      </w:r>
      <w:proofErr w:type="spellStart"/>
      <w:r w:rsidRPr="00B67E7D">
        <w:rPr>
          <w:rFonts w:ascii="Gadugi" w:hAnsi="Gadugi" w:eastAsia="Bitstream Vera Sans"/>
          <w:sz w:val="20"/>
          <w:szCs w:val="20"/>
          <w:lang w:val="en-GB"/>
        </w:rPr>
        <w:t>iText</w:t>
      </w:r>
      <w:proofErr w:type="spellEnd"/>
      <w:r w:rsidRPr="00B67E7D">
        <w:rPr>
          <w:rFonts w:ascii="Gadugi" w:hAnsi="Gadugi" w:eastAsia="Bitstream Vera Sans"/>
          <w:sz w:val="20"/>
          <w:szCs w:val="20"/>
          <w:lang w:val="en-GB"/>
        </w:rPr>
        <w:t xml:space="preserve"> tool.</w:t>
      </w:r>
    </w:p>
    <w:p w:rsidRPr="00B67E7D" w:rsidR="00363485" w:rsidP="005C5EAC" w:rsidRDefault="00363485" w14:paraId="30937BCC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sz w:val="20"/>
          <w:szCs w:val="20"/>
          <w:lang w:val="en-GB"/>
        </w:rPr>
      </w:pPr>
      <w:r w:rsidRPr="00B67E7D">
        <w:rPr>
          <w:rFonts w:ascii="Gadugi" w:hAnsi="Gadugi" w:eastAsia="Bitstream Vera Sans"/>
          <w:sz w:val="20"/>
          <w:szCs w:val="20"/>
          <w:lang w:val="en-GB"/>
        </w:rPr>
        <w:t>Designed and developed the application using Agil</w:t>
      </w:r>
      <w:r w:rsidRPr="00B67E7D" w:rsidR="00EF7426">
        <w:rPr>
          <w:rFonts w:ascii="Gadugi" w:hAnsi="Gadugi" w:eastAsia="Bitstream Vera Sans"/>
          <w:sz w:val="20"/>
          <w:szCs w:val="20"/>
          <w:lang w:val="en-GB"/>
        </w:rPr>
        <w:t xml:space="preserve">e methodology and followed </w:t>
      </w:r>
      <w:r w:rsidRPr="00B67E7D">
        <w:rPr>
          <w:rFonts w:ascii="Gadugi" w:hAnsi="Gadugi" w:eastAsia="Bitstream Vera Sans"/>
          <w:sz w:val="20"/>
          <w:szCs w:val="20"/>
          <w:lang w:val="en-GB"/>
        </w:rPr>
        <w:t>Scrum.</w:t>
      </w:r>
    </w:p>
    <w:p w:rsidRPr="00B67E7D" w:rsidR="00363485" w:rsidP="005C5EAC" w:rsidRDefault="00363485" w14:paraId="199962A7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sz w:val="20"/>
          <w:szCs w:val="20"/>
          <w:lang w:val="en-GB"/>
        </w:rPr>
      </w:pPr>
      <w:r w:rsidRPr="00B67E7D">
        <w:rPr>
          <w:rFonts w:ascii="Gadugi" w:hAnsi="Gadugi" w:eastAsia="Bitstream Vera Sans"/>
          <w:sz w:val="20"/>
          <w:szCs w:val="20"/>
          <w:lang w:val="en-GB"/>
        </w:rPr>
        <w:t>Designed UML diagrams using UML and Rational Rose.</w:t>
      </w:r>
    </w:p>
    <w:p w:rsidRPr="00B67E7D" w:rsidR="00363485" w:rsidP="005C5EAC" w:rsidRDefault="00363485" w14:paraId="20E1DCF5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sz w:val="20"/>
          <w:szCs w:val="20"/>
          <w:lang w:val="en-GB"/>
        </w:rPr>
      </w:pPr>
      <w:r w:rsidRPr="00B67E7D">
        <w:rPr>
          <w:rFonts w:ascii="Gadugi" w:hAnsi="Gadugi" w:eastAsia="Bitstream Vera Sans"/>
          <w:sz w:val="20"/>
          <w:szCs w:val="20"/>
          <w:lang w:val="en-GB"/>
        </w:rPr>
        <w:t>Developed custom tags, JSTL to support custom User Interfaces.</w:t>
      </w:r>
    </w:p>
    <w:p w:rsidRPr="00B67E7D" w:rsidR="00363485" w:rsidP="005C5EAC" w:rsidRDefault="00363485" w14:paraId="039BF1C4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sz w:val="20"/>
          <w:szCs w:val="20"/>
          <w:lang w:val="en-GB"/>
        </w:rPr>
      </w:pPr>
      <w:r w:rsidRPr="00B67E7D">
        <w:rPr>
          <w:rFonts w:ascii="Gadugi" w:hAnsi="Gadugi" w:eastAsia="Bitstream Vera Sans"/>
          <w:sz w:val="20"/>
          <w:szCs w:val="20"/>
          <w:lang w:val="en-GB"/>
        </w:rPr>
        <w:t>Application is deployed on WebSphere Application server. Maven is used as a build tool</w:t>
      </w:r>
    </w:p>
    <w:p w:rsidRPr="00B67E7D" w:rsidR="00363485" w:rsidP="005C5EAC" w:rsidRDefault="00363485" w14:paraId="2A76F242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sz w:val="20"/>
          <w:szCs w:val="20"/>
          <w:lang w:val="en-GB"/>
        </w:rPr>
      </w:pPr>
      <w:r w:rsidRPr="00B67E7D">
        <w:rPr>
          <w:rFonts w:ascii="Gadugi" w:hAnsi="Gadugi" w:eastAsia="Bitstream Vera Sans"/>
          <w:sz w:val="20"/>
          <w:szCs w:val="20"/>
          <w:lang w:val="en-GB"/>
        </w:rPr>
        <w:t xml:space="preserve">Working with the JIRA tool for Quality </w:t>
      </w:r>
      <w:proofErr w:type="spellStart"/>
      <w:r w:rsidRPr="00B67E7D">
        <w:rPr>
          <w:rFonts w:ascii="Gadugi" w:hAnsi="Gadugi" w:eastAsia="Bitstream Vera Sans"/>
          <w:sz w:val="20"/>
          <w:szCs w:val="20"/>
          <w:lang w:val="en-GB"/>
        </w:rPr>
        <w:t>Center</w:t>
      </w:r>
      <w:proofErr w:type="spellEnd"/>
      <w:r w:rsidRPr="00B67E7D">
        <w:rPr>
          <w:rFonts w:ascii="Gadugi" w:hAnsi="Gadugi" w:eastAsia="Bitstream Vera Sans"/>
          <w:sz w:val="20"/>
          <w:szCs w:val="20"/>
          <w:lang w:val="en-GB"/>
        </w:rPr>
        <w:t xml:space="preserve"> bug tracking</w:t>
      </w:r>
    </w:p>
    <w:p w:rsidRPr="00B67E7D" w:rsidR="0045034D" w:rsidP="005C5EAC" w:rsidRDefault="0045034D" w14:paraId="39B9D031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sz w:val="20"/>
          <w:szCs w:val="20"/>
          <w:lang w:val="en-GB"/>
        </w:rPr>
      </w:pPr>
      <w:r w:rsidRPr="00B67E7D">
        <w:rPr>
          <w:rFonts w:ascii="Gadugi" w:hAnsi="Gadugi" w:eastAsia="Bitstream Vera Sans"/>
          <w:sz w:val="20"/>
          <w:szCs w:val="20"/>
          <w:lang w:val="en-GB"/>
        </w:rPr>
        <w:t>Modified the existing website by adding suitable naming conventions and coding standards.</w:t>
      </w:r>
    </w:p>
    <w:p w:rsidRPr="00B67E7D" w:rsidR="0045034D" w:rsidP="005C5EAC" w:rsidRDefault="0045034D" w14:paraId="7EBA16F4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sz w:val="20"/>
          <w:szCs w:val="20"/>
          <w:lang w:val="en-GB"/>
        </w:rPr>
      </w:pPr>
      <w:r w:rsidRPr="00B67E7D">
        <w:rPr>
          <w:rFonts w:ascii="Gadugi" w:hAnsi="Gadugi" w:eastAsia="Bitstream Vera Sans"/>
          <w:sz w:val="20"/>
          <w:szCs w:val="20"/>
          <w:lang w:val="en-GB"/>
        </w:rPr>
        <w:t>Tested web sites and fixed any existing bugs using Firebug.</w:t>
      </w:r>
    </w:p>
    <w:p w:rsidRPr="00B67E7D" w:rsidR="004D7B7F" w:rsidP="005C5EAC" w:rsidRDefault="0045034D" w14:paraId="1CE69327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sz w:val="20"/>
          <w:szCs w:val="20"/>
          <w:lang w:val="en-GB"/>
        </w:rPr>
      </w:pPr>
      <w:r w:rsidRPr="00B67E7D">
        <w:rPr>
          <w:rFonts w:ascii="Gadugi" w:hAnsi="Gadugi" w:eastAsia="Bitstream Vera Sans"/>
          <w:sz w:val="20"/>
          <w:szCs w:val="20"/>
          <w:lang w:val="en-GB"/>
        </w:rPr>
        <w:t>Provide maintenance to several websites</w:t>
      </w:r>
      <w:r w:rsidRPr="00B67E7D" w:rsidR="004D7B7F">
        <w:rPr>
          <w:rFonts w:ascii="Gadugi" w:hAnsi="Gadugi" w:eastAsia="Bitstream Vera Sans"/>
          <w:sz w:val="20"/>
          <w:szCs w:val="20"/>
          <w:lang w:val="en-GB"/>
        </w:rPr>
        <w:t>.</w:t>
      </w:r>
    </w:p>
    <w:p w:rsidRPr="00B67E7D" w:rsidR="0045034D" w:rsidP="005C5EAC" w:rsidRDefault="0045034D" w14:paraId="4BE72174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b/>
          <w:sz w:val="20"/>
          <w:szCs w:val="20"/>
          <w:lang w:val="en-GB"/>
        </w:rPr>
      </w:pPr>
      <w:r w:rsidRPr="00B67E7D">
        <w:rPr>
          <w:rFonts w:ascii="Gadugi" w:hAnsi="Gadugi" w:eastAsia="Bitstream Vera Sans"/>
          <w:sz w:val="20"/>
          <w:szCs w:val="20"/>
          <w:lang w:val="en-GB"/>
        </w:rPr>
        <w:t xml:space="preserve">Responsible for code optimization and test the website </w:t>
      </w:r>
      <w:r w:rsidRPr="00B67E7D">
        <w:rPr>
          <w:rFonts w:ascii="Gadugi" w:hAnsi="Gadugi"/>
          <w:sz w:val="20"/>
          <w:szCs w:val="20"/>
        </w:rPr>
        <w:t>across different browsers.</w:t>
      </w:r>
    </w:p>
    <w:p w:rsidRPr="00B67E7D" w:rsidR="0014503B" w:rsidP="00B67E7D" w:rsidRDefault="0014503B" w14:paraId="3E1AC9D3">
      <w:pPr>
        <w:spacing w:line="276" w:lineRule="auto"/>
        <w:ind w:left="720"/>
        <w:jc w:val="both"/>
        <w:rPr>
          <w:rFonts w:ascii="Gadugi" w:hAnsi="Gadugi" w:eastAsia="Bitstream Vera Sans"/>
          <w:b/>
          <w:sz w:val="20"/>
          <w:szCs w:val="20"/>
          <w:lang w:val="en-GB"/>
        </w:rPr>
      </w:pPr>
    </w:p>
    <w:p w:rsidRPr="00B67E7D" w:rsidR="004D7B7F" w:rsidP="00B67E7D" w:rsidRDefault="00BC21E3" w14:paraId="219C6B23">
      <w:pPr>
        <w:spacing w:line="276" w:lineRule="auto"/>
        <w:jc w:val="both"/>
        <w:rPr>
          <w:rFonts w:ascii="Gadugi" w:hAnsi="Gadugi" w:eastAsia="Bitstream Vera Sans"/>
          <w:sz w:val="20"/>
          <w:szCs w:val="20"/>
          <w:lang w:val="en-GB"/>
        </w:rPr>
      </w:pPr>
      <w:r w:rsidRPr="53AA67EE">
        <w:rPr>
          <w:rFonts w:ascii="Gadugi,Bitstream Vera Sans" w:hAnsi="Gadugi,Bitstream Vera Sans" w:eastAsia="Gadugi,Bitstream Vera Sans" w:cs="Gadugi,Bitstream Vera Sans"/>
          <w:b w:val="1"/>
          <w:bCs w:val="1"/>
          <w:kern w:val="22"/>
          <w:sz w:val="20"/>
          <w:szCs w:val="20"/>
          <w:u w:val="single"/>
          <w:lang w:val="en-GB"/>
        </w:rPr>
        <w:t>ENVIRONMENT:</w:t>
      </w:r>
      <w:r w:rsidRPr="53AA67EE">
        <w:rPr>
          <w:rFonts w:ascii="Gadugi,Bitstream Vera Sans" w:hAnsi="Gadugi,Bitstream Vera Sans" w:eastAsia="Gadugi,Bitstream Vera Sans" w:cs="Gadugi,Bitstream Vera Sans"/>
          <w:kern w:val="22"/>
          <w:sz w:val="20"/>
          <w:szCs w:val="20"/>
          <w:lang w:val="en-GB"/>
        </w:rPr>
        <w:t xml:space="preserve"> </w:t>
      </w:r>
      <w:r w:rsidRPr="53AA67EE" w:rsidR="00E3765D">
        <w:rPr>
          <w:rFonts w:ascii="Gadugi,Bitstream Vera Sans" w:hAnsi="Gadugi,Bitstream Vera Sans" w:eastAsia="Gadugi,Bitstream Vera Sans" w:cs="Gadugi,Bitstream Vera Sans"/>
          <w:sz w:val="20"/>
          <w:szCs w:val="20"/>
          <w:lang w:val="en-GB"/>
        </w:rPr>
        <w:t>HTML, JavaScript, CSS, MS Office, Firefox</w:t>
      </w:r>
      <w:r w:rsidRPr="53AA67EE" w:rsidR="009B6393">
        <w:rPr>
          <w:rFonts w:ascii="Gadugi,Bitstream Vera Sans" w:hAnsi="Gadugi,Bitstream Vera Sans" w:eastAsia="Gadugi,Bitstream Vera Sans" w:cs="Gadugi,Bitstream Vera Sans"/>
          <w:sz w:val="20"/>
          <w:szCs w:val="20"/>
          <w:lang w:val="en-GB"/>
        </w:rPr>
        <w:t xml:space="preserve">, Windows XP,</w:t>
      </w:r>
      <w:r w:rsidRPr="53AA67EE" w:rsidR="009B6393">
        <w:rPr>
          <w:rFonts w:ascii="Gadugi,Bitstream Vera Sans" w:hAnsi="Gadugi,Bitstream Vera Sans" w:eastAsia="Gadugi,Bitstream Vera Sans" w:cs="Gadugi,Bitstream Vera Sans"/>
          <w:sz w:val="20"/>
          <w:szCs w:val="20"/>
          <w:lang w:val="en-GB"/>
        </w:rPr>
        <w:t xml:space="preserve">Maven</w:t>
      </w:r>
      <w:r w:rsidRPr="53AA67EE" w:rsidR="002E4144">
        <w:rPr>
          <w:rFonts w:ascii="Gadugi,Bitstream Vera Sans" w:hAnsi="Gadugi,Bitstream Vera Sans" w:eastAsia="Gadugi,Bitstream Vera Sans" w:cs="Gadugi,Bitstream Vera Sans"/>
          <w:sz w:val="20"/>
          <w:szCs w:val="20"/>
          <w:lang w:val="en-GB"/>
        </w:rPr>
        <w:t xml:space="preserve">, </w:t>
      </w:r>
      <w:proofErr w:type="spellStart"/>
      <w:r w:rsidRPr="53AA67EE" w:rsidR="002E4144">
        <w:rPr>
          <w:rFonts w:ascii="Gadugi,Bitstream Vera Sans" w:hAnsi="Gadugi,Bitstream Vera Sans" w:eastAsia="Gadugi,Bitstream Vera Sans" w:cs="Gadugi,Bitstream Vera Sans"/>
          <w:sz w:val="20"/>
          <w:szCs w:val="20"/>
          <w:lang w:val="en-GB"/>
        </w:rPr>
        <w:t>MySQL</w:t>
      </w:r>
      <w:proofErr w:type="spellEnd"/>
      <w:r w:rsidRPr="53AA67EE" w:rsidR="009B6393">
        <w:rPr>
          <w:rFonts w:ascii="Gadugi,Bitstream Vera Sans" w:hAnsi="Gadugi,Bitstream Vera Sans" w:eastAsia="Gadugi,Bitstream Vera Sans" w:cs="Gadugi,Bitstream Vera Sans"/>
          <w:sz w:val="20"/>
          <w:szCs w:val="20"/>
          <w:lang w:val="en-GB"/>
        </w:rPr>
        <w:t>, XHTML, CSS, </w:t>
      </w:r>
      <w:proofErr w:type="spellStart"/>
      <w:r w:rsidRPr="53AA67EE" w:rsidR="009B6393">
        <w:rPr>
          <w:rFonts w:ascii="Gadugi,Bitstream Vera Sans" w:hAnsi="Gadugi,Bitstream Vera Sans" w:eastAsia="Gadugi,Bitstream Vera Sans" w:cs="Gadugi,Bitstream Vera Sans"/>
          <w:sz w:val="20"/>
          <w:szCs w:val="20"/>
          <w:lang w:val="en-GB"/>
        </w:rPr>
        <w:t>JQuery</w:t>
      </w:r>
      <w:proofErr w:type="spellEnd"/>
      <w:r w:rsidRPr="53AA67EE" w:rsidR="009B6393">
        <w:rPr>
          <w:rFonts w:ascii="Gadugi,Bitstream Vera Sans" w:hAnsi="Gadugi,Bitstream Vera Sans" w:eastAsia="Gadugi,Bitstream Vera Sans" w:cs="Gadugi,Bitstream Vera Sans"/>
          <w:sz w:val="20"/>
          <w:szCs w:val="20"/>
          <w:lang w:val="en-GB"/>
        </w:rPr>
        <w:t xml:space="preserve">, AJAX, </w:t>
      </w:r>
      <w:proofErr w:type="spellStart"/>
      <w:r w:rsidRPr="53AA67EE" w:rsidR="009B6393">
        <w:rPr>
          <w:rFonts w:ascii="Gadugi,Bitstream Vera Sans" w:hAnsi="Gadugi,Bitstream Vera Sans" w:eastAsia="Gadugi,Bitstream Vera Sans" w:cs="Gadugi,Bitstream Vera Sans"/>
          <w:sz w:val="20"/>
          <w:szCs w:val="20"/>
          <w:lang w:val="en-GB"/>
        </w:rPr>
        <w:t>DHTML,JavaScript</w:t>
      </w:r>
      <w:proofErr w:type="spellEnd"/>
      <w:r w:rsidRPr="53AA67EE" w:rsidR="009B6393">
        <w:rPr>
          <w:rFonts w:ascii="Gadugi,Bitstream Vera Sans" w:hAnsi="Gadugi,Bitstream Vera Sans" w:eastAsia="Gadugi,Bitstream Vera Sans" w:cs="Gadugi,Bitstream Vera Sans"/>
          <w:sz w:val="20"/>
          <w:szCs w:val="20"/>
          <w:lang w:val="en-GB"/>
        </w:rPr>
        <w:t xml:space="preserve"> Frameworks - JQuery, DHTMLX, Windows, PHP Frameworks </w:t>
      </w:r>
    </w:p>
    <w:p w:rsidRPr="00B67E7D" w:rsidR="00C16658" w:rsidP="00B67E7D" w:rsidRDefault="00C16658" w14:paraId="4679D542">
      <w:pPr>
        <w:spacing w:line="276" w:lineRule="auto"/>
        <w:jc w:val="both"/>
        <w:rPr>
          <w:rFonts w:ascii="Gadugi" w:hAnsi="Gadugi" w:eastAsia="Bitstream Vera Sans"/>
          <w:kern w:val="22"/>
          <w:sz w:val="20"/>
          <w:szCs w:val="20"/>
          <w:lang w:val="en-GB"/>
        </w:rPr>
      </w:pPr>
    </w:p>
    <w:p w:rsidRPr="006B4070" w:rsidR="00C16658" w:rsidP="00B67E7D" w:rsidRDefault="00C16658" w14:paraId="4E64BB56">
      <w:pPr>
        <w:spacing w:line="276" w:lineRule="auto"/>
        <w:jc w:val="both"/>
        <w:rPr>
          <w:rFonts w:ascii="Calibri" w:hAnsi="Calibri" w:eastAsia="Calibri" w:cs="Times New Roman"/>
          <w:b/>
          <w:sz w:val="22"/>
          <w:szCs w:val="22"/>
        </w:rPr>
      </w:pPr>
    </w:p>
    <w:p w:rsidRPr="006B4070" w:rsidR="006E0AA2" w:rsidP="00B67E7D" w:rsidRDefault="00F95BA4" w14:paraId="5438071E">
      <w:pPr>
        <w:spacing w:line="276" w:lineRule="auto"/>
        <w:jc w:val="both"/>
        <w:rPr>
          <w:rFonts w:ascii="Calibri" w:hAnsi="Calibri" w:eastAsia="Calibri" w:cs="Times New Roman"/>
          <w:b/>
          <w:sz w:val="22"/>
          <w:szCs w:val="22"/>
        </w:rPr>
      </w:pPr>
      <w:r w:rsidRPr="006B4070">
        <w:rPr>
          <w:rFonts w:ascii="Calibri" w:hAnsi="Calibri" w:eastAsia="Calibri" w:cs="Times New Roman"/>
          <w:b/>
          <w:sz w:val="22"/>
          <w:szCs w:val="22"/>
        </w:rPr>
        <w:t>QUALCOMM INDIA PVT. LTD, INDIA</w:t>
      </w:r>
      <w:r w:rsidRPr="006B4070">
        <w:rPr>
          <w:rFonts w:ascii="Calibri" w:hAnsi="Calibri" w:eastAsia="Calibri" w:cs="Times New Roman"/>
          <w:b/>
          <w:sz w:val="22"/>
          <w:szCs w:val="22"/>
        </w:rPr>
        <w:tab/>
      </w:r>
      <w:r w:rsidRPr="006B4070">
        <w:rPr>
          <w:rFonts w:ascii="Calibri" w:hAnsi="Calibri" w:eastAsia="Calibri" w:cs="Times New Roman"/>
          <w:b/>
          <w:sz w:val="22"/>
          <w:szCs w:val="22"/>
        </w:rPr>
        <w:t xml:space="preserve">           </w:t>
      </w:r>
      <w:r w:rsidRPr="006B4070">
        <w:rPr>
          <w:rFonts w:ascii="Calibri" w:hAnsi="Calibri" w:eastAsia="Calibri" w:cs="Times New Roman"/>
          <w:b/>
          <w:sz w:val="22"/>
          <w:szCs w:val="22"/>
        </w:rPr>
        <w:tab/>
      </w:r>
      <w:r w:rsidRPr="006B4070">
        <w:rPr>
          <w:rFonts w:ascii="Calibri" w:hAnsi="Calibri" w:eastAsia="Calibri" w:cs="Times New Roman"/>
          <w:b/>
          <w:sz w:val="22"/>
          <w:szCs w:val="22"/>
        </w:rPr>
        <w:tab/>
      </w:r>
      <w:r w:rsidRPr="006B4070">
        <w:rPr>
          <w:rFonts w:ascii="Calibri" w:hAnsi="Calibri" w:eastAsia="Calibri" w:cs="Times New Roman"/>
          <w:b/>
          <w:sz w:val="22"/>
          <w:szCs w:val="22"/>
        </w:rPr>
        <w:tab/>
      </w:r>
      <w:r w:rsidRPr="006B4070">
        <w:rPr>
          <w:rFonts w:ascii="Calibri" w:hAnsi="Calibri" w:eastAsia="Calibri" w:cs="Times New Roman"/>
          <w:b/>
          <w:sz w:val="22"/>
          <w:szCs w:val="22"/>
        </w:rPr>
        <w:tab/>
      </w:r>
      <w:r w:rsidRPr="006B4070">
        <w:rPr>
          <w:rFonts w:ascii="Calibri" w:hAnsi="Calibri" w:eastAsia="Calibri" w:cs="Times New Roman"/>
          <w:b/>
          <w:sz w:val="22"/>
          <w:szCs w:val="22"/>
        </w:rPr>
        <w:tab/>
      </w:r>
      <w:r w:rsidRPr="006B4070">
        <w:rPr>
          <w:rFonts w:ascii="Calibri" w:hAnsi="Calibri" w:eastAsia="Calibri" w:cs="Times New Roman"/>
          <w:b/>
          <w:sz w:val="22"/>
          <w:szCs w:val="22"/>
        </w:rPr>
        <w:tab/>
      </w:r>
      <w:r w:rsidRPr="006B4070" w:rsidR="006B4070">
        <w:rPr>
          <w:rFonts w:ascii="Calibri" w:hAnsi="Calibri" w:eastAsia="Calibri" w:cs="Times New Roman"/>
          <w:b/>
          <w:sz w:val="22"/>
          <w:szCs w:val="22"/>
        </w:rPr>
        <w:tab/>
      </w:r>
      <w:r w:rsidRPr="00475704" w:rsidR="006B4070">
        <w:rPr>
          <w:rFonts w:ascii="Calibri" w:hAnsi="Calibri" w:eastAsia="Calibri" w:cs="Times New Roman"/>
          <w:b/>
          <w:sz w:val="22"/>
          <w:szCs w:val="22"/>
        </w:rPr>
        <w:t>MAY 0</w:t>
      </w:r>
      <w:r w:rsidR="006B4070">
        <w:rPr>
          <w:rFonts w:ascii="Calibri" w:hAnsi="Calibri" w:eastAsia="Calibri" w:cs="Times New Roman"/>
          <w:b/>
          <w:sz w:val="22"/>
          <w:szCs w:val="22"/>
        </w:rPr>
        <w:t>9</w:t>
      </w:r>
      <w:r w:rsidRPr="006B4070">
        <w:rPr>
          <w:rFonts w:ascii="Calibri" w:hAnsi="Calibri" w:eastAsia="Calibri" w:cs="Times New Roman"/>
          <w:b/>
          <w:sz w:val="22"/>
          <w:szCs w:val="22"/>
        </w:rPr>
        <w:t xml:space="preserve">- </w:t>
      </w:r>
      <w:r w:rsidRPr="006B4070" w:rsidR="006B4070">
        <w:rPr>
          <w:rFonts w:ascii="Calibri" w:hAnsi="Calibri" w:eastAsia="Calibri" w:cs="Times New Roman"/>
          <w:b/>
          <w:sz w:val="22"/>
          <w:szCs w:val="22"/>
        </w:rPr>
        <w:t>NOV</w:t>
      </w:r>
      <w:r w:rsidRPr="006B4070">
        <w:rPr>
          <w:rFonts w:ascii="Calibri" w:hAnsi="Calibri" w:eastAsia="Calibri" w:cs="Times New Roman"/>
          <w:b/>
          <w:sz w:val="22"/>
          <w:szCs w:val="22"/>
        </w:rPr>
        <w:t xml:space="preserve"> 1</w:t>
      </w:r>
      <w:r w:rsidRPr="006B4070" w:rsidR="006B4070">
        <w:rPr>
          <w:rFonts w:ascii="Calibri" w:hAnsi="Calibri" w:eastAsia="Calibri" w:cs="Times New Roman"/>
          <w:b/>
          <w:sz w:val="22"/>
          <w:szCs w:val="22"/>
        </w:rPr>
        <w:t>1</w:t>
      </w:r>
    </w:p>
    <w:p w:rsidRPr="006B4070" w:rsidR="006167D1" w:rsidP="00B67E7D" w:rsidRDefault="00F95BA4" w14:paraId="23083A19">
      <w:pPr>
        <w:spacing w:line="276" w:lineRule="auto"/>
        <w:jc w:val="both"/>
        <w:rPr>
          <w:rFonts w:ascii="Calibri" w:hAnsi="Calibri" w:eastAsia="Calibri" w:cs="Times New Roman"/>
          <w:b/>
          <w:sz w:val="22"/>
          <w:szCs w:val="22"/>
        </w:rPr>
      </w:pPr>
      <w:r w:rsidRPr="006B4070">
        <w:rPr>
          <w:rFonts w:ascii="Calibri" w:hAnsi="Calibri" w:eastAsia="Calibri" w:cs="Times New Roman"/>
          <w:b/>
          <w:sz w:val="22"/>
          <w:szCs w:val="22"/>
        </w:rPr>
        <w:t xml:space="preserve">UI DEVELOPER </w:t>
      </w:r>
    </w:p>
    <w:p w:rsidR="00BC21E3" w:rsidP="00B67E7D" w:rsidRDefault="00BC21E3" w14:paraId="6FF8C365">
      <w:pPr>
        <w:spacing w:line="276" w:lineRule="auto"/>
        <w:jc w:val="both"/>
        <w:rPr>
          <w:rFonts w:ascii="Gadugi" w:hAnsi="Gadugi" w:eastAsia="Bitstream Vera Sans"/>
          <w:b/>
          <w:bCs/>
          <w:kern w:val="22"/>
          <w:sz w:val="20"/>
          <w:szCs w:val="20"/>
          <w:lang w:val="en-GB"/>
        </w:rPr>
      </w:pPr>
    </w:p>
    <w:p w:rsidRPr="00B67E7D" w:rsidR="00BC21E3" w:rsidP="00BC21E3" w:rsidRDefault="00BC21E3" w14:paraId="2E702455">
      <w:pPr>
        <w:spacing w:line="276" w:lineRule="auto"/>
        <w:ind w:right="-720"/>
        <w:jc w:val="both"/>
        <w:rPr>
          <w:rFonts w:ascii="Gadugi" w:hAnsi="Gadugi" w:eastAsia="Bitstream Vera Sans"/>
          <w:b/>
          <w:bCs/>
          <w:sz w:val="20"/>
          <w:szCs w:val="20"/>
          <w:u w:val="single"/>
        </w:rPr>
      </w:pPr>
      <w:r w:rsidRPr="00B67E7D">
        <w:rPr>
          <w:rFonts w:ascii="Gadugi" w:hAnsi="Gadugi" w:eastAsia="Bitstream Vera Sans"/>
          <w:b/>
          <w:bCs/>
          <w:sz w:val="20"/>
          <w:szCs w:val="20"/>
          <w:u w:val="single"/>
        </w:rPr>
        <w:t>RESPONSIBILITIES:</w:t>
      </w:r>
    </w:p>
    <w:p w:rsidRPr="00475704" w:rsidR="00475704" w:rsidP="005C5EAC" w:rsidRDefault="00BD1B24" w14:paraId="33073729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sz w:val="20"/>
          <w:szCs w:val="20"/>
          <w:lang w:val="en-GB"/>
        </w:rPr>
      </w:pPr>
      <w:r w:rsidRPr="00B67E7D">
        <w:rPr>
          <w:rFonts w:ascii="Gadugi" w:hAnsi="Gadugi" w:eastAsia="Bitstream Vera Sans"/>
          <w:sz w:val="20"/>
          <w:szCs w:val="20"/>
          <w:lang w:val="en-GB"/>
        </w:rPr>
        <w:t> </w:t>
      </w:r>
      <w:r w:rsidRPr="00475704" w:rsidR="00475704">
        <w:rPr>
          <w:rFonts w:ascii="Gadugi" w:hAnsi="Gadugi" w:eastAsia="Bitstream Vera Sans"/>
          <w:sz w:val="20"/>
          <w:szCs w:val="20"/>
          <w:lang w:val="en-GB"/>
        </w:rPr>
        <w:t>Understand each and every application.</w:t>
      </w:r>
    </w:p>
    <w:p w:rsidRPr="00475704" w:rsidR="00475704" w:rsidP="005C5EAC" w:rsidRDefault="00475704" w14:paraId="755CEBD1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sz w:val="20"/>
          <w:szCs w:val="20"/>
          <w:lang w:val="en-GB"/>
        </w:rPr>
      </w:pPr>
      <w:r w:rsidRPr="00475704">
        <w:rPr>
          <w:rFonts w:ascii="Gadugi" w:hAnsi="Gadugi" w:eastAsia="Bitstream Vera Sans"/>
          <w:sz w:val="20"/>
          <w:szCs w:val="20"/>
          <w:lang w:val="en-GB"/>
        </w:rPr>
        <w:t>Prepared the project technical documentation in Wire frames.</w:t>
      </w:r>
    </w:p>
    <w:p w:rsidRPr="00475704" w:rsidR="00475704" w:rsidP="005C5EAC" w:rsidRDefault="00475704" w14:paraId="1ED2EA11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sz w:val="20"/>
          <w:szCs w:val="20"/>
          <w:lang w:val="en-GB"/>
        </w:rPr>
      </w:pPr>
      <w:r w:rsidRPr="00475704">
        <w:rPr>
          <w:rFonts w:ascii="Gadugi" w:hAnsi="Gadugi" w:eastAsia="Bitstream Vera Sans"/>
          <w:sz w:val="20"/>
          <w:szCs w:val="20"/>
          <w:lang w:val="en-GB"/>
        </w:rPr>
        <w:t>Developed and designed GUI layouts.</w:t>
      </w:r>
    </w:p>
    <w:p w:rsidRPr="00475704" w:rsidR="00475704" w:rsidP="005C5EAC" w:rsidRDefault="00475704" w14:paraId="1CEA5032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sz w:val="20"/>
          <w:szCs w:val="20"/>
          <w:lang w:val="en-GB"/>
        </w:rPr>
      </w:pPr>
      <w:r w:rsidRPr="00475704">
        <w:rPr>
          <w:rFonts w:ascii="Gadugi" w:hAnsi="Gadugi" w:eastAsia="Bitstream Vera Sans"/>
          <w:sz w:val="20"/>
          <w:szCs w:val="20"/>
          <w:lang w:val="en-GB"/>
        </w:rPr>
        <w:t>Web content management system and updated online branding materials utilizing HTML5,CSS3 and JavaScript/</w:t>
      </w:r>
      <w:proofErr w:type="spellStart"/>
      <w:r w:rsidRPr="00475704">
        <w:rPr>
          <w:rFonts w:ascii="Gadugi" w:hAnsi="Gadugi" w:eastAsia="Bitstream Vera Sans"/>
          <w:sz w:val="20"/>
          <w:szCs w:val="20"/>
          <w:lang w:val="en-GB"/>
        </w:rPr>
        <w:t>JQuery</w:t>
      </w:r>
      <w:proofErr w:type="spellEnd"/>
    </w:p>
    <w:p w:rsidRPr="00475704" w:rsidR="00475704" w:rsidP="005C5EAC" w:rsidRDefault="00475704" w14:paraId="11F271C3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sz w:val="20"/>
          <w:szCs w:val="20"/>
          <w:lang w:val="en-GB"/>
        </w:rPr>
      </w:pPr>
      <w:r w:rsidRPr="00475704">
        <w:rPr>
          <w:rFonts w:ascii="Gadugi" w:hAnsi="Gadugi" w:eastAsia="Bitstream Vera Sans"/>
          <w:sz w:val="20"/>
          <w:szCs w:val="20"/>
          <w:lang w:val="en-GB"/>
        </w:rPr>
        <w:t xml:space="preserve">Experience using </w:t>
      </w:r>
      <w:proofErr w:type="spellStart"/>
      <w:r w:rsidRPr="00475704">
        <w:rPr>
          <w:rFonts w:ascii="Gadugi" w:hAnsi="Gadugi" w:eastAsia="Bitstream Vera Sans"/>
          <w:sz w:val="20"/>
          <w:szCs w:val="20"/>
          <w:lang w:val="en-GB"/>
        </w:rPr>
        <w:t>jQuery</w:t>
      </w:r>
      <w:proofErr w:type="spellEnd"/>
      <w:r w:rsidRPr="00475704">
        <w:rPr>
          <w:rFonts w:ascii="Gadugi" w:hAnsi="Gadugi" w:eastAsia="Bitstream Vera Sans"/>
          <w:sz w:val="20"/>
          <w:szCs w:val="20"/>
          <w:lang w:val="en-GB"/>
        </w:rPr>
        <w:t xml:space="preserve"> and bootstrap plugins for the </w:t>
      </w:r>
      <w:proofErr w:type="spellStart"/>
      <w:r w:rsidRPr="00475704">
        <w:rPr>
          <w:rFonts w:ascii="Gadugi" w:hAnsi="Gadugi" w:eastAsia="Bitstream Vera Sans"/>
          <w:sz w:val="20"/>
          <w:szCs w:val="20"/>
          <w:lang w:val="en-GB"/>
        </w:rPr>
        <w:t>webpages</w:t>
      </w:r>
      <w:proofErr w:type="spellEnd"/>
    </w:p>
    <w:p w:rsidRPr="00475704" w:rsidR="00475704" w:rsidP="005C5EAC" w:rsidRDefault="00475704" w14:paraId="534E0A85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sz w:val="20"/>
          <w:szCs w:val="20"/>
          <w:lang w:val="en-GB"/>
        </w:rPr>
      </w:pPr>
      <w:r w:rsidRPr="00475704">
        <w:rPr>
          <w:rFonts w:ascii="Gadugi" w:hAnsi="Gadugi" w:eastAsia="Bitstream Vera Sans"/>
          <w:sz w:val="20"/>
          <w:szCs w:val="20"/>
          <w:lang w:val="en-GB"/>
        </w:rPr>
        <w:t>Worked on website from start to finish to give it a new look using HTML5/CSS/JavaScript</w:t>
      </w:r>
    </w:p>
    <w:p w:rsidRPr="00475704" w:rsidR="00475704" w:rsidP="005C5EAC" w:rsidRDefault="00475704" w14:paraId="44E783C8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sz w:val="20"/>
          <w:szCs w:val="20"/>
          <w:lang w:val="en-GB"/>
        </w:rPr>
      </w:pPr>
      <w:r w:rsidRPr="00475704">
        <w:rPr>
          <w:rFonts w:ascii="Gadugi" w:hAnsi="Gadugi" w:eastAsia="Bitstream Vera Sans"/>
          <w:sz w:val="20"/>
          <w:szCs w:val="20"/>
          <w:lang w:val="en-GB"/>
        </w:rPr>
        <w:t>Developed the web applications with the help of HTML, DHTML, XHTML and CSS.</w:t>
      </w:r>
    </w:p>
    <w:p w:rsidRPr="00475704" w:rsidR="00475704" w:rsidP="005C5EAC" w:rsidRDefault="00475704" w14:paraId="5D557C79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sz w:val="20"/>
          <w:szCs w:val="20"/>
          <w:lang w:val="en-GB"/>
        </w:rPr>
      </w:pPr>
      <w:r w:rsidRPr="00475704">
        <w:rPr>
          <w:rFonts w:ascii="Gadugi" w:hAnsi="Gadugi" w:eastAsia="Bitstream Vera Sans"/>
          <w:sz w:val="20"/>
          <w:szCs w:val="20"/>
          <w:lang w:val="en-GB"/>
        </w:rPr>
        <w:t>Designed dynamic client-side JavaScript codes to build web forms and simulate process for web application, page navigation and form validation.</w:t>
      </w:r>
    </w:p>
    <w:p w:rsidRPr="00475704" w:rsidR="00475704" w:rsidP="005C5EAC" w:rsidRDefault="00475704" w14:paraId="51401081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sz w:val="20"/>
          <w:szCs w:val="20"/>
          <w:lang w:val="en-GB"/>
        </w:rPr>
      </w:pPr>
      <w:r w:rsidRPr="00475704">
        <w:rPr>
          <w:rFonts w:ascii="Gadugi" w:hAnsi="Gadugi" w:eastAsia="Bitstream Vera Sans"/>
          <w:sz w:val="20"/>
          <w:szCs w:val="20"/>
          <w:lang w:val="en-GB"/>
        </w:rPr>
        <w:t>Produced content pages with CSS layout and style markup presentations and also used JavaScript methods and properties.</w:t>
      </w:r>
    </w:p>
    <w:p w:rsidRPr="00475704" w:rsidR="00475704" w:rsidP="005C5EAC" w:rsidRDefault="00475704" w14:paraId="59A0C34C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sz w:val="20"/>
          <w:szCs w:val="20"/>
          <w:lang w:val="en-GB"/>
        </w:rPr>
      </w:pPr>
      <w:r w:rsidRPr="00475704">
        <w:rPr>
          <w:rFonts w:ascii="Gadugi" w:hAnsi="Gadugi" w:eastAsia="Bitstream Vera Sans"/>
          <w:sz w:val="20"/>
          <w:szCs w:val="20"/>
          <w:lang w:val="en-GB"/>
        </w:rPr>
        <w:t>Implemented Dojo for increasing functionality of the project.</w:t>
      </w:r>
    </w:p>
    <w:p w:rsidRPr="00475704" w:rsidR="00475704" w:rsidP="005C5EAC" w:rsidRDefault="00475704" w14:paraId="476E3C42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sz w:val="20"/>
          <w:szCs w:val="20"/>
          <w:lang w:val="en-GB"/>
        </w:rPr>
      </w:pPr>
      <w:r w:rsidRPr="00475704">
        <w:rPr>
          <w:rFonts w:ascii="Gadugi" w:hAnsi="Gadugi" w:eastAsia="Bitstream Vera Sans"/>
          <w:sz w:val="20"/>
          <w:szCs w:val="20"/>
          <w:lang w:val="en-GB"/>
        </w:rPr>
        <w:t>Wrote PHP hand code for the web standards.</w:t>
      </w:r>
    </w:p>
    <w:p w:rsidRPr="00475704" w:rsidR="00475704" w:rsidP="005C5EAC" w:rsidRDefault="00475704" w14:paraId="71612810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sz w:val="20"/>
          <w:szCs w:val="20"/>
          <w:lang w:val="en-GB"/>
        </w:rPr>
      </w:pPr>
      <w:r w:rsidRPr="00475704">
        <w:rPr>
          <w:rFonts w:ascii="Gadugi" w:hAnsi="Gadugi" w:eastAsia="Bitstream Vera Sans"/>
          <w:sz w:val="20"/>
          <w:szCs w:val="20"/>
          <w:lang w:val="en-GB"/>
        </w:rPr>
        <w:t>Designed the graphic objects, illustrations, images (vector and bitmap) and banners with using Adobe Flash MX and Action Script, Adobe Photoshop and Adobe Illustrator.</w:t>
      </w:r>
    </w:p>
    <w:p w:rsidRPr="00475704" w:rsidR="00475704" w:rsidP="005C5EAC" w:rsidRDefault="00475704" w14:paraId="746F0688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sz w:val="20"/>
          <w:szCs w:val="20"/>
          <w:lang w:val="en-GB"/>
        </w:rPr>
      </w:pPr>
      <w:r w:rsidRPr="00475704">
        <w:rPr>
          <w:rFonts w:ascii="Gadugi" w:hAnsi="Gadugi" w:eastAsia="Bitstream Vera Sans"/>
          <w:sz w:val="20"/>
          <w:szCs w:val="20"/>
          <w:lang w:val="en-GB"/>
        </w:rPr>
        <w:t xml:space="preserve">Tested each and every application with using </w:t>
      </w:r>
      <w:proofErr w:type="spellStart"/>
      <w:r w:rsidRPr="00475704">
        <w:rPr>
          <w:rFonts w:ascii="Gadugi" w:hAnsi="Gadugi" w:eastAsia="Bitstream Vera Sans"/>
          <w:sz w:val="20"/>
          <w:szCs w:val="20"/>
          <w:lang w:val="en-GB"/>
        </w:rPr>
        <w:t>validators</w:t>
      </w:r>
      <w:proofErr w:type="spellEnd"/>
      <w:r w:rsidRPr="00475704">
        <w:rPr>
          <w:rFonts w:ascii="Gadugi" w:hAnsi="Gadugi" w:eastAsia="Bitstream Vera Sans"/>
          <w:sz w:val="20"/>
          <w:szCs w:val="20"/>
          <w:lang w:val="en-GB"/>
        </w:rPr>
        <w:t>.</w:t>
      </w:r>
    </w:p>
    <w:p w:rsidRPr="00475704" w:rsidR="00475704" w:rsidP="005C5EAC" w:rsidRDefault="00475704" w14:paraId="29F5AE9B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sz w:val="20"/>
          <w:szCs w:val="20"/>
          <w:lang w:val="en-GB"/>
        </w:rPr>
      </w:pPr>
      <w:r w:rsidRPr="00475704">
        <w:rPr>
          <w:rFonts w:ascii="Gadugi" w:hAnsi="Gadugi" w:eastAsia="Bitstream Vera Sans"/>
          <w:sz w:val="20"/>
          <w:szCs w:val="20"/>
          <w:lang w:val="en-GB"/>
        </w:rPr>
        <w:t>Designed the animations, images, illustrations in Macromedia Flash MX and Action Script 2.0</w:t>
      </w:r>
    </w:p>
    <w:p w:rsidRPr="00475704" w:rsidR="00475704" w:rsidP="005C5EAC" w:rsidRDefault="00475704" w14:paraId="55DAA30D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sz w:val="20"/>
          <w:szCs w:val="20"/>
          <w:lang w:val="en-GB"/>
        </w:rPr>
      </w:pPr>
      <w:r w:rsidRPr="00475704">
        <w:rPr>
          <w:rFonts w:ascii="Gadugi" w:hAnsi="Gadugi" w:eastAsia="Bitstream Vera Sans"/>
          <w:sz w:val="20"/>
          <w:szCs w:val="20"/>
          <w:lang w:val="en-GB"/>
        </w:rPr>
        <w:t>Designed the application logo in Adobe Photoshop.</w:t>
      </w:r>
    </w:p>
    <w:p w:rsidRPr="00475704" w:rsidR="00475704" w:rsidP="005C5EAC" w:rsidRDefault="00475704" w14:paraId="1442CDB8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sz w:val="20"/>
          <w:szCs w:val="20"/>
          <w:lang w:val="en-GB"/>
        </w:rPr>
      </w:pPr>
      <w:r w:rsidRPr="00475704">
        <w:rPr>
          <w:rFonts w:ascii="Gadugi" w:hAnsi="Gadugi" w:eastAsia="Bitstream Vera Sans"/>
          <w:sz w:val="20"/>
          <w:szCs w:val="20"/>
          <w:lang w:val="en-GB"/>
        </w:rPr>
        <w:t>Developed the web applications even under pressure when time line occurs.</w:t>
      </w:r>
    </w:p>
    <w:p w:rsidRPr="00475704" w:rsidR="00475704" w:rsidP="005C5EAC" w:rsidRDefault="00475704" w14:paraId="57DC2101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sz w:val="20"/>
          <w:szCs w:val="20"/>
          <w:lang w:val="en-GB"/>
        </w:rPr>
      </w:pPr>
      <w:r w:rsidRPr="00475704">
        <w:rPr>
          <w:rFonts w:ascii="Gadugi" w:hAnsi="Gadugi" w:eastAsia="Bitstream Vera Sans"/>
          <w:sz w:val="20"/>
          <w:szCs w:val="20"/>
          <w:lang w:val="en-GB"/>
        </w:rPr>
        <w:t>Handled multiple modules simultaneously to achieve the application.</w:t>
      </w:r>
    </w:p>
    <w:p w:rsidRPr="00475704" w:rsidR="00475704" w:rsidP="005C5EAC" w:rsidRDefault="00475704" w14:paraId="438550E9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sz w:val="20"/>
          <w:szCs w:val="20"/>
          <w:lang w:val="en-GB"/>
        </w:rPr>
      </w:pPr>
      <w:r w:rsidRPr="00475704">
        <w:rPr>
          <w:rFonts w:ascii="Gadugi" w:hAnsi="Gadugi" w:eastAsia="Bitstream Vera Sans"/>
          <w:sz w:val="20"/>
          <w:szCs w:val="20"/>
          <w:lang w:val="en-GB"/>
        </w:rPr>
        <w:t>Advocated a more complex concept which empowered the player to control their ship more freely</w:t>
      </w:r>
    </w:p>
    <w:p w:rsidRPr="00475704" w:rsidR="00475704" w:rsidP="005C5EAC" w:rsidRDefault="00475704" w14:paraId="09C1100D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sz w:val="20"/>
          <w:szCs w:val="20"/>
          <w:lang w:val="en-GB"/>
        </w:rPr>
      </w:pPr>
      <w:r w:rsidRPr="00475704">
        <w:rPr>
          <w:rFonts w:ascii="Gadugi" w:hAnsi="Gadugi" w:eastAsia="Bitstream Vera Sans"/>
          <w:sz w:val="20"/>
          <w:szCs w:val="20"/>
          <w:lang w:val="en-GB"/>
        </w:rPr>
        <w:t>Provided off shore support and created an exe presentation in Macromedia Flash of the entire project.</w:t>
      </w:r>
    </w:p>
    <w:p w:rsidR="00475704" w:rsidP="005C5EAC" w:rsidRDefault="00475704" w14:paraId="1041F684">
      <w:pPr>
        <w:numPr>
          <w:ilvl w:val="0"/>
          <w:numId w:val="2"/>
        </w:numPr>
        <w:spacing w:line="276" w:lineRule="auto"/>
        <w:jc w:val="both"/>
        <w:rPr>
          <w:rFonts w:ascii="Gadugi" w:hAnsi="Gadugi" w:eastAsia="Bitstream Vera Sans"/>
          <w:sz w:val="20"/>
          <w:szCs w:val="20"/>
          <w:lang w:val="en-GB"/>
        </w:rPr>
      </w:pPr>
      <w:r w:rsidRPr="00475704">
        <w:rPr>
          <w:rFonts w:ascii="Gadugi" w:hAnsi="Gadugi" w:eastAsia="Bitstream Vera Sans"/>
          <w:sz w:val="20"/>
          <w:szCs w:val="20"/>
          <w:lang w:val="en-GB"/>
        </w:rPr>
        <w:t>Managed and controlled the project/application.</w:t>
      </w:r>
    </w:p>
    <w:p w:rsidRPr="00475704" w:rsidR="00475704" w:rsidP="00475704" w:rsidRDefault="00475704" w14:paraId="11AC1F7C">
      <w:pPr>
        <w:spacing w:line="276" w:lineRule="auto"/>
        <w:jc w:val="both"/>
        <w:rPr>
          <w:rFonts w:ascii="Calibri" w:hAnsi="Calibri" w:eastAsia="Calibri" w:cs="Times New Roman"/>
          <w:b/>
          <w:sz w:val="22"/>
          <w:szCs w:val="22"/>
          <w:u w:val="single"/>
        </w:rPr>
      </w:pPr>
    </w:p>
    <w:p w:rsidRPr="00B67E7D" w:rsidR="006E0AA2" w:rsidP="00475704" w:rsidRDefault="00475704" w14:paraId="51159369">
      <w:pPr>
        <w:spacing w:line="276" w:lineRule="auto"/>
        <w:jc w:val="both"/>
        <w:rPr>
          <w:rFonts w:ascii="Gadugi" w:hAnsi="Gadugi" w:eastAsia="Bitstream Vera Sans"/>
          <w:b/>
          <w:bCs/>
          <w:sz w:val="20"/>
          <w:szCs w:val="20"/>
          <w:lang w:val="en-GB"/>
        </w:rPr>
      </w:pPr>
      <w:r w:rsidRPr="00475704">
        <w:rPr>
          <w:rFonts w:ascii="Calibri" w:hAnsi="Calibri" w:eastAsia="Calibri" w:cs="Times New Roman"/>
          <w:b/>
          <w:sz w:val="22"/>
          <w:szCs w:val="22"/>
          <w:u w:val="single"/>
        </w:rPr>
        <w:t>ENVIRONMENT</w:t>
      </w:r>
      <w:r w:rsidRPr="00475704">
        <w:rPr>
          <w:rFonts w:ascii="Gadugi" w:hAnsi="Gadugi" w:eastAsia="Bitstream Vera Sans"/>
          <w:b/>
          <w:bCs/>
          <w:kern w:val="22"/>
          <w:sz w:val="20"/>
          <w:szCs w:val="20"/>
          <w:u w:val="single"/>
          <w:lang w:val="en-GB"/>
        </w:rPr>
        <w:t>:</w:t>
      </w:r>
      <w:r w:rsidRPr="00475704">
        <w:rPr>
          <w:rFonts w:ascii="Gadugi" w:hAnsi="Gadugi" w:eastAsia="Bitstream Vera Sans"/>
          <w:sz w:val="20"/>
          <w:szCs w:val="20"/>
          <w:lang w:val="en-GB"/>
        </w:rPr>
        <w:t> CSS, HTML, DHTML, XHTML, JavaScript, IIS, Apache server, Macromedia Flash with Action Script, Adobe Photoshop CS, Backbone JS ,Bootstrap.</w:t>
      </w:r>
    </w:p>
    <w:p w:rsidR="00F95BA4" w:rsidP="00B67E7D" w:rsidRDefault="00F95BA4" w14:paraId="219D7934">
      <w:pPr>
        <w:spacing w:line="276" w:lineRule="auto"/>
        <w:jc w:val="both"/>
        <w:rPr>
          <w:rFonts w:ascii="Calibri" w:hAnsi="Calibri" w:cs="Calibri"/>
          <w:b/>
        </w:rPr>
      </w:pPr>
    </w:p>
    <w:p w:rsidRPr="00475704" w:rsidR="00C16658" w:rsidP="00B67E7D" w:rsidRDefault="00475704" w14:paraId="36FDA0A9">
      <w:pPr>
        <w:spacing w:line="276" w:lineRule="auto"/>
        <w:jc w:val="both"/>
        <w:rPr>
          <w:rFonts w:ascii="Calibri" w:hAnsi="Calibri" w:eastAsia="Calibri" w:cs="Times New Roman"/>
          <w:b/>
          <w:sz w:val="22"/>
          <w:szCs w:val="22"/>
        </w:rPr>
      </w:pPr>
      <w:r w:rsidRPr="00475704">
        <w:rPr>
          <w:rFonts w:ascii="Calibri" w:hAnsi="Calibri" w:eastAsia="Calibri" w:cs="Times New Roman"/>
          <w:b/>
          <w:sz w:val="22"/>
          <w:szCs w:val="22"/>
        </w:rPr>
        <w:t xml:space="preserve">CGI NETWORKS – INDIA </w:t>
      </w:r>
      <w:r w:rsidRPr="00475704">
        <w:rPr>
          <w:rFonts w:ascii="Calibri" w:hAnsi="Calibri" w:eastAsia="Calibri" w:cs="Times New Roman"/>
          <w:b/>
          <w:sz w:val="22"/>
          <w:szCs w:val="22"/>
        </w:rPr>
        <w:tab/>
      </w:r>
      <w:r w:rsidRPr="00475704">
        <w:rPr>
          <w:rFonts w:ascii="Calibri" w:hAnsi="Calibri" w:eastAsia="Calibri" w:cs="Times New Roman"/>
          <w:b/>
          <w:sz w:val="22"/>
          <w:szCs w:val="22"/>
        </w:rPr>
        <w:tab/>
      </w:r>
      <w:r w:rsidRPr="00475704">
        <w:rPr>
          <w:rFonts w:ascii="Calibri" w:hAnsi="Calibri" w:eastAsia="Calibri" w:cs="Times New Roman"/>
          <w:b/>
          <w:sz w:val="22"/>
          <w:szCs w:val="22"/>
        </w:rPr>
        <w:tab/>
      </w:r>
      <w:r w:rsidRPr="00475704">
        <w:rPr>
          <w:rFonts w:ascii="Calibri" w:hAnsi="Calibri" w:eastAsia="Calibri" w:cs="Times New Roman"/>
          <w:b/>
          <w:sz w:val="22"/>
          <w:szCs w:val="22"/>
        </w:rPr>
        <w:tab/>
      </w:r>
      <w:r w:rsidRPr="00475704">
        <w:rPr>
          <w:rFonts w:ascii="Calibri" w:hAnsi="Calibri" w:eastAsia="Calibri" w:cs="Times New Roman"/>
          <w:b/>
          <w:sz w:val="22"/>
          <w:szCs w:val="22"/>
        </w:rPr>
        <w:tab/>
      </w:r>
      <w:r w:rsidRPr="00475704">
        <w:rPr>
          <w:rFonts w:ascii="Calibri" w:hAnsi="Calibri" w:eastAsia="Calibri" w:cs="Times New Roman"/>
          <w:b/>
          <w:sz w:val="22"/>
          <w:szCs w:val="22"/>
        </w:rPr>
        <w:tab/>
      </w:r>
      <w:r w:rsidRPr="00475704">
        <w:rPr>
          <w:rFonts w:ascii="Calibri" w:hAnsi="Calibri" w:eastAsia="Calibri" w:cs="Times New Roman"/>
          <w:b/>
          <w:sz w:val="22"/>
          <w:szCs w:val="22"/>
        </w:rPr>
        <w:tab/>
      </w:r>
      <w:r w:rsidRPr="00475704">
        <w:rPr>
          <w:rFonts w:ascii="Calibri" w:hAnsi="Calibri" w:eastAsia="Calibri" w:cs="Times New Roman"/>
          <w:b/>
          <w:sz w:val="22"/>
          <w:szCs w:val="22"/>
        </w:rPr>
        <w:tab/>
      </w:r>
      <w:r w:rsidR="006B4070">
        <w:rPr>
          <w:rFonts w:ascii="Calibri" w:hAnsi="Calibri" w:eastAsia="Calibri" w:cs="Times New Roman"/>
          <w:b/>
          <w:sz w:val="22"/>
          <w:szCs w:val="22"/>
        </w:rPr>
        <w:t>AUG</w:t>
      </w:r>
      <w:r w:rsidRPr="00475704">
        <w:rPr>
          <w:rFonts w:ascii="Calibri" w:hAnsi="Calibri" w:eastAsia="Calibri" w:cs="Times New Roman"/>
          <w:b/>
          <w:sz w:val="22"/>
          <w:szCs w:val="22"/>
        </w:rPr>
        <w:t xml:space="preserve"> 0</w:t>
      </w:r>
      <w:r w:rsidR="006B4070">
        <w:rPr>
          <w:rFonts w:ascii="Calibri" w:hAnsi="Calibri" w:eastAsia="Calibri" w:cs="Times New Roman"/>
          <w:b/>
          <w:sz w:val="22"/>
          <w:szCs w:val="22"/>
        </w:rPr>
        <w:t>7</w:t>
      </w:r>
      <w:r w:rsidRPr="00475704">
        <w:rPr>
          <w:rFonts w:ascii="Calibri" w:hAnsi="Calibri" w:eastAsia="Calibri" w:cs="Times New Roman"/>
          <w:b/>
          <w:sz w:val="22"/>
          <w:szCs w:val="22"/>
        </w:rPr>
        <w:t>- MAY 0</w:t>
      </w:r>
      <w:r w:rsidR="006B4070">
        <w:rPr>
          <w:rFonts w:ascii="Calibri" w:hAnsi="Calibri" w:eastAsia="Calibri" w:cs="Times New Roman"/>
          <w:b/>
          <w:sz w:val="22"/>
          <w:szCs w:val="22"/>
        </w:rPr>
        <w:t>9</w:t>
      </w:r>
    </w:p>
    <w:p w:rsidRPr="00475704" w:rsidR="00475704" w:rsidP="00B67E7D" w:rsidRDefault="00475704" w14:paraId="1FF7BE55">
      <w:pPr>
        <w:spacing w:line="276" w:lineRule="auto"/>
        <w:jc w:val="both"/>
        <w:rPr>
          <w:rFonts w:ascii="Calibri" w:hAnsi="Calibri" w:eastAsia="Calibri" w:cs="Times New Roman"/>
          <w:b/>
          <w:sz w:val="22"/>
          <w:szCs w:val="22"/>
        </w:rPr>
      </w:pPr>
      <w:r w:rsidRPr="00475704">
        <w:rPr>
          <w:rFonts w:ascii="Calibri" w:hAnsi="Calibri" w:eastAsia="Calibri" w:cs="Times New Roman"/>
          <w:b/>
          <w:sz w:val="22"/>
          <w:szCs w:val="22"/>
        </w:rPr>
        <w:t>UI DEVELOPER</w:t>
      </w:r>
    </w:p>
    <w:p w:rsidRPr="00F95BA4" w:rsidR="00475704" w:rsidP="00B67E7D" w:rsidRDefault="00475704" w14:paraId="1515D9F9">
      <w:pPr>
        <w:spacing w:line="276" w:lineRule="auto"/>
        <w:jc w:val="both"/>
        <w:rPr>
          <w:rFonts w:ascii="Calibri" w:hAnsi="Calibri" w:cs="Calibri"/>
          <w:b/>
        </w:rPr>
      </w:pPr>
    </w:p>
    <w:p w:rsidRPr="00475704" w:rsidR="00475704" w:rsidP="00475704" w:rsidRDefault="00475704" w14:paraId="14705FED">
      <w:pPr>
        <w:pStyle w:val="NoSpacing"/>
        <w:rPr>
          <w:b/>
          <w:u w:val="single"/>
        </w:rPr>
      </w:pPr>
      <w:r w:rsidRPr="00475704">
        <w:rPr>
          <w:b/>
          <w:u w:val="single"/>
        </w:rPr>
        <w:t>RESPONSIBILITIES:</w:t>
      </w:r>
    </w:p>
    <w:p w:rsidRPr="00E51AEA" w:rsidR="00475704" w:rsidP="005C5EAC" w:rsidRDefault="00475704" w14:paraId="3CFDC797">
      <w:pPr>
        <w:pStyle w:val="ListParagraph"/>
        <w:numPr>
          <w:ilvl w:val="0"/>
          <w:numId w:val="4"/>
        </w:numPr>
        <w:ind w:left="720"/>
        <w:contextualSpacing/>
        <w:rPr>
          <w:rFonts w:ascii="Calibri" w:hAnsi="Calibri" w:cs="Calibri"/>
          <w:sz w:val="22"/>
          <w:szCs w:val="22"/>
        </w:rPr>
      </w:pPr>
      <w:r w:rsidRPr="00E51AEA">
        <w:rPr>
          <w:rFonts w:ascii="Calibri" w:hAnsi="Calibri" w:cs="Calibri"/>
          <w:sz w:val="22"/>
          <w:szCs w:val="22"/>
        </w:rPr>
        <w:t>Designed, configured and maintained the website for company's internal and external communications based on organization's strategies and goals</w:t>
      </w:r>
    </w:p>
    <w:p w:rsidRPr="00E51AEA" w:rsidR="00475704" w:rsidP="005C5EAC" w:rsidRDefault="00475704" w14:paraId="3E2E91FA">
      <w:pPr>
        <w:pStyle w:val="ListParagraph"/>
        <w:numPr>
          <w:ilvl w:val="0"/>
          <w:numId w:val="4"/>
        </w:numPr>
        <w:ind w:left="720"/>
        <w:contextualSpacing/>
        <w:rPr>
          <w:rFonts w:ascii="Calibri" w:hAnsi="Calibri" w:cs="Calibri"/>
          <w:sz w:val="22"/>
          <w:szCs w:val="22"/>
        </w:rPr>
      </w:pPr>
      <w:r w:rsidRPr="00E51AEA">
        <w:rPr>
          <w:rFonts w:ascii="Calibri" w:hAnsi="Calibri" w:cs="Calibri"/>
          <w:sz w:val="22"/>
          <w:szCs w:val="22"/>
        </w:rPr>
        <w:t>Converted all the existing HTML pages to XHTML pages using design standards.</w:t>
      </w:r>
    </w:p>
    <w:p w:rsidRPr="00E51AEA" w:rsidR="00475704" w:rsidP="005C5EAC" w:rsidRDefault="00475704" w14:paraId="0B000590">
      <w:pPr>
        <w:pStyle w:val="ListParagraph"/>
        <w:numPr>
          <w:ilvl w:val="0"/>
          <w:numId w:val="4"/>
        </w:numPr>
        <w:ind w:left="720"/>
        <w:contextualSpacing/>
        <w:rPr>
          <w:rFonts w:ascii="Calibri" w:hAnsi="Calibri" w:cs="Calibri"/>
          <w:sz w:val="22"/>
          <w:szCs w:val="22"/>
        </w:rPr>
      </w:pPr>
      <w:r w:rsidRPr="00E51AEA">
        <w:rPr>
          <w:rFonts w:ascii="Calibri" w:hAnsi="Calibri" w:cs="Calibri"/>
          <w:sz w:val="22"/>
          <w:szCs w:val="22"/>
        </w:rPr>
        <w:t>Managed the day-to-day activities of projects through the complete design process.</w:t>
      </w:r>
    </w:p>
    <w:p w:rsidRPr="00E51AEA" w:rsidR="00475704" w:rsidP="005C5EAC" w:rsidRDefault="00475704" w14:paraId="48B807BB">
      <w:pPr>
        <w:pStyle w:val="ListParagraph"/>
        <w:numPr>
          <w:ilvl w:val="0"/>
          <w:numId w:val="4"/>
        </w:numPr>
        <w:ind w:left="720"/>
        <w:contextualSpacing/>
        <w:rPr>
          <w:rFonts w:ascii="Calibri" w:hAnsi="Calibri" w:cs="Calibri"/>
          <w:sz w:val="22"/>
          <w:szCs w:val="22"/>
        </w:rPr>
      </w:pPr>
      <w:r w:rsidRPr="00E51AEA">
        <w:rPr>
          <w:rFonts w:ascii="Calibri" w:hAnsi="Calibri" w:cs="Calibri"/>
          <w:sz w:val="22"/>
          <w:szCs w:val="22"/>
        </w:rPr>
        <w:t>Extensive experience in Web Application Development, Interface Web Design, Designing/developing Interfaces for multiple browsers (Firefox, Internet Explorer, Opera etc.) Information Architecture, Planning and Implementing Internet/Intranet project, Graphic Design, working with the Yahoo User Interface (YUI) Library.</w:t>
      </w:r>
    </w:p>
    <w:p w:rsidRPr="00E51AEA" w:rsidR="00475704" w:rsidP="005C5EAC" w:rsidRDefault="00475704" w14:paraId="093C1CAC">
      <w:pPr>
        <w:pStyle w:val="ListParagraph"/>
        <w:numPr>
          <w:ilvl w:val="0"/>
          <w:numId w:val="4"/>
        </w:numPr>
        <w:ind w:left="720"/>
        <w:contextualSpacing/>
        <w:rPr>
          <w:rFonts w:ascii="Calibri" w:hAnsi="Calibri" w:cs="Calibri"/>
          <w:sz w:val="22"/>
          <w:szCs w:val="22"/>
        </w:rPr>
      </w:pPr>
      <w:r w:rsidRPr="00E51AEA">
        <w:rPr>
          <w:rFonts w:ascii="Calibri" w:hAnsi="Calibri" w:cs="Calibri"/>
          <w:sz w:val="22"/>
          <w:szCs w:val="22"/>
        </w:rPr>
        <w:t>Executed design comps into XHTML, complying with site coding standards and industry best practices.</w:t>
      </w:r>
    </w:p>
    <w:p w:rsidRPr="00E51AEA" w:rsidR="00475704" w:rsidP="005C5EAC" w:rsidRDefault="00475704" w14:paraId="2261CF6D">
      <w:pPr>
        <w:pStyle w:val="ListParagraph"/>
        <w:numPr>
          <w:ilvl w:val="0"/>
          <w:numId w:val="4"/>
        </w:numPr>
        <w:ind w:left="720"/>
        <w:contextualSpacing/>
        <w:rPr>
          <w:rFonts w:ascii="Calibri" w:hAnsi="Calibri" w:cs="Calibri"/>
          <w:sz w:val="22"/>
          <w:szCs w:val="22"/>
        </w:rPr>
      </w:pPr>
      <w:r w:rsidRPr="00E51AEA">
        <w:rPr>
          <w:rFonts w:ascii="Calibri" w:hAnsi="Calibri" w:cs="Calibri"/>
          <w:sz w:val="22"/>
          <w:szCs w:val="22"/>
        </w:rPr>
        <w:t xml:space="preserve">Created custom </w:t>
      </w:r>
      <w:proofErr w:type="spellStart"/>
      <w:r w:rsidRPr="00E51AEA">
        <w:rPr>
          <w:rFonts w:ascii="Calibri" w:hAnsi="Calibri" w:cs="Calibri"/>
          <w:sz w:val="22"/>
          <w:szCs w:val="22"/>
        </w:rPr>
        <w:t>JQuery</w:t>
      </w:r>
      <w:proofErr w:type="spellEnd"/>
      <w:r w:rsidRPr="00E51AEA">
        <w:rPr>
          <w:rFonts w:ascii="Calibri" w:hAnsi="Calibri" w:cs="Calibri"/>
          <w:sz w:val="22"/>
          <w:szCs w:val="22"/>
        </w:rPr>
        <w:t xml:space="preserve"> plug-in for custom functionality of the site.</w:t>
      </w:r>
    </w:p>
    <w:p w:rsidRPr="00E51AEA" w:rsidR="00475704" w:rsidP="005C5EAC" w:rsidRDefault="00475704" w14:paraId="7ABEAA13">
      <w:pPr>
        <w:pStyle w:val="ListParagraph"/>
        <w:numPr>
          <w:ilvl w:val="0"/>
          <w:numId w:val="4"/>
        </w:numPr>
        <w:ind w:left="720"/>
        <w:contextualSpacing/>
        <w:rPr>
          <w:rFonts w:ascii="Calibri" w:hAnsi="Calibri" w:cs="Calibri"/>
          <w:sz w:val="22"/>
          <w:szCs w:val="22"/>
        </w:rPr>
      </w:pPr>
      <w:r w:rsidRPr="00E51AEA">
        <w:rPr>
          <w:rFonts w:ascii="Calibri" w:hAnsi="Calibri" w:cs="Calibri"/>
          <w:sz w:val="22"/>
          <w:szCs w:val="22"/>
        </w:rPr>
        <w:t>Wrote CSS compatible for popular browsers.</w:t>
      </w:r>
    </w:p>
    <w:p w:rsidRPr="00E51AEA" w:rsidR="00475704" w:rsidP="005C5EAC" w:rsidRDefault="00475704" w14:paraId="18786472">
      <w:pPr>
        <w:pStyle w:val="ListParagraph"/>
        <w:numPr>
          <w:ilvl w:val="0"/>
          <w:numId w:val="4"/>
        </w:numPr>
        <w:ind w:left="720"/>
        <w:contextualSpacing/>
        <w:rPr>
          <w:rFonts w:ascii="Calibri" w:hAnsi="Calibri" w:cs="Calibri"/>
          <w:sz w:val="22"/>
          <w:szCs w:val="22"/>
        </w:rPr>
      </w:pPr>
      <w:r w:rsidRPr="00E51AEA">
        <w:rPr>
          <w:rFonts w:ascii="Calibri" w:hAnsi="Calibri" w:cs="Calibri"/>
          <w:sz w:val="22"/>
          <w:szCs w:val="22"/>
        </w:rPr>
        <w:t>Validate the site using W3C validation tool.</w:t>
      </w:r>
    </w:p>
    <w:p w:rsidR="00475704" w:rsidP="005C5EAC" w:rsidRDefault="00475704" w14:paraId="34064B31">
      <w:pPr>
        <w:pStyle w:val="ListParagraph"/>
        <w:numPr>
          <w:ilvl w:val="0"/>
          <w:numId w:val="4"/>
        </w:numPr>
        <w:ind w:left="720"/>
        <w:contextualSpacing/>
        <w:rPr>
          <w:rFonts w:ascii="Calibri" w:hAnsi="Calibri" w:cs="Calibri"/>
          <w:sz w:val="22"/>
          <w:szCs w:val="22"/>
        </w:rPr>
      </w:pPr>
      <w:r w:rsidRPr="00E51AEA">
        <w:rPr>
          <w:rFonts w:ascii="Calibri" w:hAnsi="Calibri" w:cs="Calibri"/>
          <w:sz w:val="22"/>
          <w:szCs w:val="22"/>
        </w:rPr>
        <w:t>Used HTML, XHTML, CSS2, JavaScript, and XML to create web sites.</w:t>
      </w:r>
    </w:p>
    <w:p w:rsidRPr="00475704" w:rsidR="00475704" w:rsidP="00475704" w:rsidRDefault="00475704" w14:paraId="32A75D31">
      <w:pPr>
        <w:pStyle w:val="ListParagraph"/>
        <w:ind w:left="360"/>
        <w:contextualSpacing/>
        <w:rPr>
          <w:rFonts w:ascii="Gadugi" w:hAnsi="Gadugi" w:eastAsia="Bitstream Vera Sans" w:cs="Arial"/>
          <w:b/>
          <w:bCs/>
          <w:color w:val="auto"/>
          <w:kern w:val="22"/>
          <w:szCs w:val="20"/>
          <w:u w:val="single"/>
          <w:lang w:val="en-GB"/>
        </w:rPr>
      </w:pPr>
    </w:p>
    <w:p w:rsidRPr="00475704" w:rsidR="00475704" w:rsidP="00475704" w:rsidRDefault="00475704" w14:paraId="3EF42BA0">
      <w:pPr>
        <w:jc w:val="both"/>
        <w:rPr>
          <w:rFonts w:ascii="Gadugi" w:hAnsi="Gadugi" w:eastAsia="Bitstream Vera Sans"/>
          <w:sz w:val="20"/>
          <w:szCs w:val="20"/>
          <w:lang w:val="en-GB"/>
        </w:rPr>
      </w:pPr>
      <w:r w:rsidRPr="00475704">
        <w:rPr>
          <w:rFonts w:ascii="Calibri" w:hAnsi="Calibri" w:eastAsia="Calibri" w:cs="Times New Roman"/>
          <w:b/>
          <w:sz w:val="22"/>
          <w:szCs w:val="22"/>
          <w:u w:val="single"/>
        </w:rPr>
        <w:t>ENVIRONMENT</w:t>
      </w:r>
      <w:r w:rsidRPr="00475704">
        <w:rPr>
          <w:rFonts w:ascii="Gadugi" w:hAnsi="Gadugi" w:eastAsia="Bitstream Vera Sans"/>
          <w:b/>
          <w:bCs/>
          <w:kern w:val="22"/>
          <w:sz w:val="20"/>
          <w:szCs w:val="20"/>
          <w:u w:val="single"/>
          <w:lang w:val="en-GB"/>
        </w:rPr>
        <w:t>:</w:t>
      </w:r>
      <w:r w:rsidRPr="00475704">
        <w:rPr>
          <w:rFonts w:ascii="Gadugi" w:hAnsi="Gadugi" w:eastAsia="Bitstream Vera Sans"/>
          <w:sz w:val="20"/>
          <w:szCs w:val="20"/>
          <w:lang w:val="en-GB"/>
        </w:rPr>
        <w:t xml:space="preserve">  JavaScript, Ajax, CSS, JSP, XHTML, DHTML, HTML, XML, CSS, Photoshop, Tomcat, Ant.</w:t>
      </w:r>
    </w:p>
    <w:p w:rsidRPr="00B67E7D" w:rsidR="00354162" w:rsidP="00475704" w:rsidRDefault="00354162" w14:paraId="1EA10A09">
      <w:pPr>
        <w:spacing w:line="276" w:lineRule="auto"/>
        <w:jc w:val="both"/>
        <w:rPr>
          <w:rFonts w:ascii="Gadugi" w:hAnsi="Gadugi"/>
          <w:sz w:val="20"/>
          <w:szCs w:val="20"/>
        </w:rPr>
      </w:pPr>
    </w:p>
    <w:sectPr w:rsidRPr="00B67E7D" w:rsidR="00354162" w:rsidSect="002644B6">
      <w:pgSz w:w="12240" w:h="15840" w:orient="portrait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EAC" w:rsidP="004F3427" w:rsidRDefault="005C5EAC" w14:paraId="464B5821">
      <w:r>
        <w:separator/>
      </w:r>
    </w:p>
  </w:endnote>
  <w:endnote w:type="continuationSeparator" w:id="0">
    <w:p w:rsidR="005C5EAC" w:rsidP="004F3427" w:rsidRDefault="005C5EAC" w14:paraId="5BFA5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wsGoth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Gadugi">
    <w:panose1 w:val="020B0502040204020203"/>
    <w:charset w:val="00"/>
    <w:family w:val="swiss"/>
    <w:pitch w:val="variable"/>
    <w:sig w:usb0="00000003" w:usb1="00000000" w:usb2="00003000" w:usb3="00000000" w:csb0="00000001" w:csb1="00000000"/>
  </w:font>
  <w:font w:name="Bitstream Vera Sans">
    <w:altName w:val="Arial Unicode MS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EAC" w:rsidP="004F3427" w:rsidRDefault="005C5EAC" w14:paraId="2646754A">
      <w:r>
        <w:separator/>
      </w:r>
    </w:p>
  </w:footnote>
  <w:footnote w:type="continuationSeparator" w:id="0">
    <w:p w:rsidR="005C5EAC" w:rsidP="004F3427" w:rsidRDefault="005C5EAC" w14:paraId="5936E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2">
    <w:nsid w:val="00000006"/>
    <w:multiLevelType w:val="singleLevel"/>
    <w:tmpl w:val="00000006"/>
    <w:name w:val="WW8Num13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3">
    <w:nsid w:val="00000008"/>
    <w:multiLevelType w:val="singleLevel"/>
    <w:tmpl w:val="00000008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9"/>
    <w:multiLevelType w:val="singleLevel"/>
    <w:tmpl w:val="00000009"/>
    <w:name w:val="WW8Num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>
    <w:nsid w:val="06301C56"/>
    <w:multiLevelType w:val="hybridMultilevel"/>
    <w:tmpl w:val="7DAA7DB0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61F6275"/>
    <w:multiLevelType w:val="hybridMultilevel"/>
    <w:tmpl w:val="F42E1F1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>
    <w:nsid w:val="60FD1501"/>
    <w:multiLevelType w:val="multilevel"/>
    <w:tmpl w:val="5F801582"/>
    <w:lvl w:ilvl="0">
      <w:start w:val="1"/>
      <w:numFmt w:val="bullet"/>
      <w:pStyle w:val="Normal11p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>
    <w:nsid w:val="6B0E34C3"/>
    <w:multiLevelType w:val="hybridMultilevel"/>
    <w:tmpl w:val="051202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7"/>
    <w:lvlOverride w:ilvl="0">
      <w:startOverride w:val="1"/>
    </w:lvlOverride>
  </w:num>
  <w:num w:numId="2">
    <w:abstractNumId w:val="8"/>
  </w:num>
  <w:num w:numId="3">
    <w:abstractNumId w:val="5"/>
  </w:num>
  <w:num w:numId="4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93D"/>
    <w:rsid w:val="00010D71"/>
    <w:rsid w:val="00015FD7"/>
    <w:rsid w:val="0001635C"/>
    <w:rsid w:val="00024F22"/>
    <w:rsid w:val="00026331"/>
    <w:rsid w:val="00030B19"/>
    <w:rsid w:val="00041B1D"/>
    <w:rsid w:val="00051229"/>
    <w:rsid w:val="000515B4"/>
    <w:rsid w:val="00054EF3"/>
    <w:rsid w:val="0006541A"/>
    <w:rsid w:val="00066351"/>
    <w:rsid w:val="0006639D"/>
    <w:rsid w:val="000812D7"/>
    <w:rsid w:val="000823C9"/>
    <w:rsid w:val="00085E21"/>
    <w:rsid w:val="00093F68"/>
    <w:rsid w:val="0009565B"/>
    <w:rsid w:val="000B0EB9"/>
    <w:rsid w:val="000B514D"/>
    <w:rsid w:val="000B6A83"/>
    <w:rsid w:val="000B6B7B"/>
    <w:rsid w:val="000C2784"/>
    <w:rsid w:val="000D5912"/>
    <w:rsid w:val="000D7723"/>
    <w:rsid w:val="000D7CCF"/>
    <w:rsid w:val="000E12F4"/>
    <w:rsid w:val="000E3511"/>
    <w:rsid w:val="000E40EC"/>
    <w:rsid w:val="000E6A8B"/>
    <w:rsid w:val="000F46FC"/>
    <w:rsid w:val="000F5DDF"/>
    <w:rsid w:val="001141BC"/>
    <w:rsid w:val="0012299D"/>
    <w:rsid w:val="00126CB1"/>
    <w:rsid w:val="001275F5"/>
    <w:rsid w:val="00131078"/>
    <w:rsid w:val="00131113"/>
    <w:rsid w:val="00131D49"/>
    <w:rsid w:val="0014503B"/>
    <w:rsid w:val="00150BC2"/>
    <w:rsid w:val="00155323"/>
    <w:rsid w:val="00157364"/>
    <w:rsid w:val="00161E20"/>
    <w:rsid w:val="00162C4A"/>
    <w:rsid w:val="00176A2F"/>
    <w:rsid w:val="001774A1"/>
    <w:rsid w:val="00182323"/>
    <w:rsid w:val="0018238C"/>
    <w:rsid w:val="00182B19"/>
    <w:rsid w:val="00182BB1"/>
    <w:rsid w:val="001831D1"/>
    <w:rsid w:val="001922C1"/>
    <w:rsid w:val="00194435"/>
    <w:rsid w:val="00197BAD"/>
    <w:rsid w:val="00197BC3"/>
    <w:rsid w:val="001A4666"/>
    <w:rsid w:val="001A7154"/>
    <w:rsid w:val="001B19A4"/>
    <w:rsid w:val="001B24DE"/>
    <w:rsid w:val="001C037C"/>
    <w:rsid w:val="001C6D5E"/>
    <w:rsid w:val="001D144F"/>
    <w:rsid w:val="001D1D8D"/>
    <w:rsid w:val="001D4F42"/>
    <w:rsid w:val="001E1443"/>
    <w:rsid w:val="001E250F"/>
    <w:rsid w:val="001E2FA7"/>
    <w:rsid w:val="001F43C4"/>
    <w:rsid w:val="001F6AC4"/>
    <w:rsid w:val="00212979"/>
    <w:rsid w:val="0022014B"/>
    <w:rsid w:val="002227D2"/>
    <w:rsid w:val="002305FE"/>
    <w:rsid w:val="0023260A"/>
    <w:rsid w:val="0023419B"/>
    <w:rsid w:val="00243630"/>
    <w:rsid w:val="002438D9"/>
    <w:rsid w:val="00244A1F"/>
    <w:rsid w:val="00245BCC"/>
    <w:rsid w:val="00253694"/>
    <w:rsid w:val="00256A8E"/>
    <w:rsid w:val="002644B6"/>
    <w:rsid w:val="00273B16"/>
    <w:rsid w:val="00275B51"/>
    <w:rsid w:val="00290B37"/>
    <w:rsid w:val="002A022F"/>
    <w:rsid w:val="002A17AF"/>
    <w:rsid w:val="002B1A2C"/>
    <w:rsid w:val="002B58B3"/>
    <w:rsid w:val="002B707A"/>
    <w:rsid w:val="002C4FBD"/>
    <w:rsid w:val="002C5B28"/>
    <w:rsid w:val="002C5C81"/>
    <w:rsid w:val="002D1332"/>
    <w:rsid w:val="002D20B5"/>
    <w:rsid w:val="002E1544"/>
    <w:rsid w:val="002E2C87"/>
    <w:rsid w:val="002E4144"/>
    <w:rsid w:val="002E7076"/>
    <w:rsid w:val="002F00F6"/>
    <w:rsid w:val="002F0BFE"/>
    <w:rsid w:val="002F114F"/>
    <w:rsid w:val="002F43D1"/>
    <w:rsid w:val="002F6330"/>
    <w:rsid w:val="0030468E"/>
    <w:rsid w:val="00311226"/>
    <w:rsid w:val="00312684"/>
    <w:rsid w:val="003126D8"/>
    <w:rsid w:val="003148CE"/>
    <w:rsid w:val="00315884"/>
    <w:rsid w:val="003225AE"/>
    <w:rsid w:val="003346AD"/>
    <w:rsid w:val="003351C5"/>
    <w:rsid w:val="00336472"/>
    <w:rsid w:val="00340FAC"/>
    <w:rsid w:val="00341700"/>
    <w:rsid w:val="003434FA"/>
    <w:rsid w:val="003453EA"/>
    <w:rsid w:val="00347498"/>
    <w:rsid w:val="00354162"/>
    <w:rsid w:val="003577F0"/>
    <w:rsid w:val="00363265"/>
    <w:rsid w:val="00363485"/>
    <w:rsid w:val="00366997"/>
    <w:rsid w:val="00373247"/>
    <w:rsid w:val="003751C3"/>
    <w:rsid w:val="003775BF"/>
    <w:rsid w:val="0038010F"/>
    <w:rsid w:val="003847BB"/>
    <w:rsid w:val="00385151"/>
    <w:rsid w:val="00393980"/>
    <w:rsid w:val="00396833"/>
    <w:rsid w:val="003A125A"/>
    <w:rsid w:val="003A2574"/>
    <w:rsid w:val="003A387D"/>
    <w:rsid w:val="003C0D9A"/>
    <w:rsid w:val="003D15A6"/>
    <w:rsid w:val="003D7346"/>
    <w:rsid w:val="003D7BFC"/>
    <w:rsid w:val="003F3415"/>
    <w:rsid w:val="003F5887"/>
    <w:rsid w:val="0040479C"/>
    <w:rsid w:val="0040618C"/>
    <w:rsid w:val="00412AF1"/>
    <w:rsid w:val="004136EB"/>
    <w:rsid w:val="00415332"/>
    <w:rsid w:val="00415DC2"/>
    <w:rsid w:val="00416B53"/>
    <w:rsid w:val="00422960"/>
    <w:rsid w:val="004241BB"/>
    <w:rsid w:val="004403ED"/>
    <w:rsid w:val="004427C3"/>
    <w:rsid w:val="00443D00"/>
    <w:rsid w:val="00444517"/>
    <w:rsid w:val="00446856"/>
    <w:rsid w:val="00447ECD"/>
    <w:rsid w:val="0045034D"/>
    <w:rsid w:val="00452313"/>
    <w:rsid w:val="0046495D"/>
    <w:rsid w:val="00466DFC"/>
    <w:rsid w:val="00472937"/>
    <w:rsid w:val="00475704"/>
    <w:rsid w:val="0047583C"/>
    <w:rsid w:val="004762B1"/>
    <w:rsid w:val="00481149"/>
    <w:rsid w:val="00493BC9"/>
    <w:rsid w:val="00495B6F"/>
    <w:rsid w:val="004C0EBC"/>
    <w:rsid w:val="004C1C15"/>
    <w:rsid w:val="004D53C8"/>
    <w:rsid w:val="004D7B7F"/>
    <w:rsid w:val="004E1CA9"/>
    <w:rsid w:val="004E2199"/>
    <w:rsid w:val="004F3427"/>
    <w:rsid w:val="004F5599"/>
    <w:rsid w:val="004F60EA"/>
    <w:rsid w:val="00500E81"/>
    <w:rsid w:val="00505E66"/>
    <w:rsid w:val="0052327B"/>
    <w:rsid w:val="00526F2E"/>
    <w:rsid w:val="00527DE1"/>
    <w:rsid w:val="005306DC"/>
    <w:rsid w:val="00530DBC"/>
    <w:rsid w:val="00540E2F"/>
    <w:rsid w:val="005439B7"/>
    <w:rsid w:val="0054568B"/>
    <w:rsid w:val="00546C67"/>
    <w:rsid w:val="00550683"/>
    <w:rsid w:val="00553056"/>
    <w:rsid w:val="00562339"/>
    <w:rsid w:val="0056566B"/>
    <w:rsid w:val="00573072"/>
    <w:rsid w:val="00574776"/>
    <w:rsid w:val="00575879"/>
    <w:rsid w:val="00577B4B"/>
    <w:rsid w:val="005833E5"/>
    <w:rsid w:val="00584197"/>
    <w:rsid w:val="00585BEC"/>
    <w:rsid w:val="00590A5E"/>
    <w:rsid w:val="005925EF"/>
    <w:rsid w:val="00593DA0"/>
    <w:rsid w:val="005945CB"/>
    <w:rsid w:val="00596212"/>
    <w:rsid w:val="005970ED"/>
    <w:rsid w:val="005A0FC2"/>
    <w:rsid w:val="005A79EE"/>
    <w:rsid w:val="005B38F3"/>
    <w:rsid w:val="005B5F13"/>
    <w:rsid w:val="005B61E6"/>
    <w:rsid w:val="005C5EAC"/>
    <w:rsid w:val="005C68E9"/>
    <w:rsid w:val="005D68BF"/>
    <w:rsid w:val="005D7696"/>
    <w:rsid w:val="005E6BEC"/>
    <w:rsid w:val="005F0B18"/>
    <w:rsid w:val="005F2509"/>
    <w:rsid w:val="005F3D13"/>
    <w:rsid w:val="00600835"/>
    <w:rsid w:val="00600F6C"/>
    <w:rsid w:val="006021CC"/>
    <w:rsid w:val="00602704"/>
    <w:rsid w:val="00605C5B"/>
    <w:rsid w:val="00613950"/>
    <w:rsid w:val="00615148"/>
    <w:rsid w:val="006167D1"/>
    <w:rsid w:val="00635634"/>
    <w:rsid w:val="00646BBA"/>
    <w:rsid w:val="00650E61"/>
    <w:rsid w:val="00654B9D"/>
    <w:rsid w:val="00654DE1"/>
    <w:rsid w:val="00661A00"/>
    <w:rsid w:val="00665894"/>
    <w:rsid w:val="00665DC4"/>
    <w:rsid w:val="006663CC"/>
    <w:rsid w:val="006719F2"/>
    <w:rsid w:val="00675DD5"/>
    <w:rsid w:val="00676FEE"/>
    <w:rsid w:val="00682D6A"/>
    <w:rsid w:val="006850BC"/>
    <w:rsid w:val="00693E6E"/>
    <w:rsid w:val="006A63C4"/>
    <w:rsid w:val="006A65D9"/>
    <w:rsid w:val="006B4070"/>
    <w:rsid w:val="006B6649"/>
    <w:rsid w:val="006B73D9"/>
    <w:rsid w:val="006B7BC2"/>
    <w:rsid w:val="006C04F9"/>
    <w:rsid w:val="006C4C0D"/>
    <w:rsid w:val="006C55A9"/>
    <w:rsid w:val="006D05EB"/>
    <w:rsid w:val="006D2E5B"/>
    <w:rsid w:val="006D313F"/>
    <w:rsid w:val="006D6721"/>
    <w:rsid w:val="006E0AA2"/>
    <w:rsid w:val="006E373F"/>
    <w:rsid w:val="006F5F23"/>
    <w:rsid w:val="006F7E77"/>
    <w:rsid w:val="007105F7"/>
    <w:rsid w:val="0071074A"/>
    <w:rsid w:val="0071793A"/>
    <w:rsid w:val="007255DE"/>
    <w:rsid w:val="007330CC"/>
    <w:rsid w:val="00736838"/>
    <w:rsid w:val="00740B5D"/>
    <w:rsid w:val="007417C2"/>
    <w:rsid w:val="007438FC"/>
    <w:rsid w:val="007465C8"/>
    <w:rsid w:val="007508DB"/>
    <w:rsid w:val="00750C50"/>
    <w:rsid w:val="00751AC8"/>
    <w:rsid w:val="00755A56"/>
    <w:rsid w:val="0076245C"/>
    <w:rsid w:val="00762897"/>
    <w:rsid w:val="007655BA"/>
    <w:rsid w:val="00771B3C"/>
    <w:rsid w:val="00795633"/>
    <w:rsid w:val="007A40CB"/>
    <w:rsid w:val="007A7D7C"/>
    <w:rsid w:val="007B0F98"/>
    <w:rsid w:val="007B4687"/>
    <w:rsid w:val="007B78E8"/>
    <w:rsid w:val="007C2936"/>
    <w:rsid w:val="007C3189"/>
    <w:rsid w:val="007C4BAC"/>
    <w:rsid w:val="007D1325"/>
    <w:rsid w:val="007D2DC5"/>
    <w:rsid w:val="007F3291"/>
    <w:rsid w:val="007F48D6"/>
    <w:rsid w:val="007F7716"/>
    <w:rsid w:val="008028A7"/>
    <w:rsid w:val="008029DE"/>
    <w:rsid w:val="00810B7E"/>
    <w:rsid w:val="00815EA2"/>
    <w:rsid w:val="00820A1C"/>
    <w:rsid w:val="00821B38"/>
    <w:rsid w:val="00823157"/>
    <w:rsid w:val="00827176"/>
    <w:rsid w:val="00831629"/>
    <w:rsid w:val="0083594A"/>
    <w:rsid w:val="00846228"/>
    <w:rsid w:val="0085699E"/>
    <w:rsid w:val="008615FA"/>
    <w:rsid w:val="008630D4"/>
    <w:rsid w:val="0087076D"/>
    <w:rsid w:val="008810E6"/>
    <w:rsid w:val="008A1695"/>
    <w:rsid w:val="008B2855"/>
    <w:rsid w:val="008C3061"/>
    <w:rsid w:val="008D2D6E"/>
    <w:rsid w:val="008D7734"/>
    <w:rsid w:val="008E1B70"/>
    <w:rsid w:val="008E2F4B"/>
    <w:rsid w:val="008E3A22"/>
    <w:rsid w:val="008E7717"/>
    <w:rsid w:val="00900095"/>
    <w:rsid w:val="00901773"/>
    <w:rsid w:val="00904245"/>
    <w:rsid w:val="00905535"/>
    <w:rsid w:val="00905B02"/>
    <w:rsid w:val="00913E1D"/>
    <w:rsid w:val="00914DC0"/>
    <w:rsid w:val="00931EB8"/>
    <w:rsid w:val="00932F3D"/>
    <w:rsid w:val="009333CD"/>
    <w:rsid w:val="00933E02"/>
    <w:rsid w:val="00944C6B"/>
    <w:rsid w:val="00947E79"/>
    <w:rsid w:val="00952733"/>
    <w:rsid w:val="0095322F"/>
    <w:rsid w:val="00954CA3"/>
    <w:rsid w:val="00957915"/>
    <w:rsid w:val="00964FE1"/>
    <w:rsid w:val="00972357"/>
    <w:rsid w:val="00973091"/>
    <w:rsid w:val="0097368C"/>
    <w:rsid w:val="00977544"/>
    <w:rsid w:val="00980A87"/>
    <w:rsid w:val="0098187F"/>
    <w:rsid w:val="00982167"/>
    <w:rsid w:val="00983384"/>
    <w:rsid w:val="00984D5D"/>
    <w:rsid w:val="009859BD"/>
    <w:rsid w:val="00992C13"/>
    <w:rsid w:val="0099442D"/>
    <w:rsid w:val="00994494"/>
    <w:rsid w:val="00996ABD"/>
    <w:rsid w:val="009B600A"/>
    <w:rsid w:val="009B6393"/>
    <w:rsid w:val="009C17DC"/>
    <w:rsid w:val="009D0FFB"/>
    <w:rsid w:val="009D540E"/>
    <w:rsid w:val="009D647E"/>
    <w:rsid w:val="009D6B0D"/>
    <w:rsid w:val="009D7C58"/>
    <w:rsid w:val="009D7C77"/>
    <w:rsid w:val="009E07D6"/>
    <w:rsid w:val="009E1F18"/>
    <w:rsid w:val="009E2FF9"/>
    <w:rsid w:val="009E3725"/>
    <w:rsid w:val="009E5F73"/>
    <w:rsid w:val="009F398E"/>
    <w:rsid w:val="00A01585"/>
    <w:rsid w:val="00A0547F"/>
    <w:rsid w:val="00A102C3"/>
    <w:rsid w:val="00A1280D"/>
    <w:rsid w:val="00A12BF3"/>
    <w:rsid w:val="00A14051"/>
    <w:rsid w:val="00A1479E"/>
    <w:rsid w:val="00A16EB9"/>
    <w:rsid w:val="00A2143B"/>
    <w:rsid w:val="00A22FC5"/>
    <w:rsid w:val="00A23969"/>
    <w:rsid w:val="00A33990"/>
    <w:rsid w:val="00A42E30"/>
    <w:rsid w:val="00A43C76"/>
    <w:rsid w:val="00A53C66"/>
    <w:rsid w:val="00A53F89"/>
    <w:rsid w:val="00A567E6"/>
    <w:rsid w:val="00A70E55"/>
    <w:rsid w:val="00A83221"/>
    <w:rsid w:val="00A95236"/>
    <w:rsid w:val="00A9679D"/>
    <w:rsid w:val="00A97F43"/>
    <w:rsid w:val="00AA1062"/>
    <w:rsid w:val="00AA6D1A"/>
    <w:rsid w:val="00AA6E00"/>
    <w:rsid w:val="00AB2918"/>
    <w:rsid w:val="00AB61FA"/>
    <w:rsid w:val="00AC272F"/>
    <w:rsid w:val="00AC458B"/>
    <w:rsid w:val="00AC5D58"/>
    <w:rsid w:val="00AC6068"/>
    <w:rsid w:val="00AD1668"/>
    <w:rsid w:val="00AD1953"/>
    <w:rsid w:val="00AD46A2"/>
    <w:rsid w:val="00AE1C46"/>
    <w:rsid w:val="00AF2775"/>
    <w:rsid w:val="00AF6795"/>
    <w:rsid w:val="00B0048E"/>
    <w:rsid w:val="00B005AE"/>
    <w:rsid w:val="00B012E8"/>
    <w:rsid w:val="00B01C91"/>
    <w:rsid w:val="00B12B7E"/>
    <w:rsid w:val="00B1456D"/>
    <w:rsid w:val="00B15DB9"/>
    <w:rsid w:val="00B16F98"/>
    <w:rsid w:val="00B2391D"/>
    <w:rsid w:val="00B37E82"/>
    <w:rsid w:val="00B40F75"/>
    <w:rsid w:val="00B468E5"/>
    <w:rsid w:val="00B53B98"/>
    <w:rsid w:val="00B54F22"/>
    <w:rsid w:val="00B5604F"/>
    <w:rsid w:val="00B57144"/>
    <w:rsid w:val="00B57254"/>
    <w:rsid w:val="00B619F3"/>
    <w:rsid w:val="00B67BD0"/>
    <w:rsid w:val="00B67E7D"/>
    <w:rsid w:val="00B72914"/>
    <w:rsid w:val="00B7775B"/>
    <w:rsid w:val="00B8530B"/>
    <w:rsid w:val="00B950C9"/>
    <w:rsid w:val="00B95751"/>
    <w:rsid w:val="00B9709D"/>
    <w:rsid w:val="00BA1708"/>
    <w:rsid w:val="00BA3200"/>
    <w:rsid w:val="00BA34D1"/>
    <w:rsid w:val="00BB3F35"/>
    <w:rsid w:val="00BB4470"/>
    <w:rsid w:val="00BC21E3"/>
    <w:rsid w:val="00BC4013"/>
    <w:rsid w:val="00BC777C"/>
    <w:rsid w:val="00BD1B24"/>
    <w:rsid w:val="00BD610D"/>
    <w:rsid w:val="00BD6FEC"/>
    <w:rsid w:val="00BF2321"/>
    <w:rsid w:val="00BF364C"/>
    <w:rsid w:val="00BF497B"/>
    <w:rsid w:val="00C05705"/>
    <w:rsid w:val="00C122DD"/>
    <w:rsid w:val="00C16658"/>
    <w:rsid w:val="00C17EA6"/>
    <w:rsid w:val="00C26807"/>
    <w:rsid w:val="00C27EB8"/>
    <w:rsid w:val="00C33788"/>
    <w:rsid w:val="00C341BE"/>
    <w:rsid w:val="00C35CB0"/>
    <w:rsid w:val="00C403C0"/>
    <w:rsid w:val="00C515BA"/>
    <w:rsid w:val="00C518CA"/>
    <w:rsid w:val="00C5419B"/>
    <w:rsid w:val="00C555B1"/>
    <w:rsid w:val="00C57EDF"/>
    <w:rsid w:val="00C60C88"/>
    <w:rsid w:val="00C6148F"/>
    <w:rsid w:val="00C67194"/>
    <w:rsid w:val="00C67F00"/>
    <w:rsid w:val="00C70DA1"/>
    <w:rsid w:val="00C72379"/>
    <w:rsid w:val="00C77C12"/>
    <w:rsid w:val="00C90FA3"/>
    <w:rsid w:val="00C962D4"/>
    <w:rsid w:val="00CA0EE6"/>
    <w:rsid w:val="00CA1924"/>
    <w:rsid w:val="00CA7EFF"/>
    <w:rsid w:val="00CB3C32"/>
    <w:rsid w:val="00CB5E35"/>
    <w:rsid w:val="00CC0B9A"/>
    <w:rsid w:val="00CD1792"/>
    <w:rsid w:val="00CD2127"/>
    <w:rsid w:val="00CD2F01"/>
    <w:rsid w:val="00CD4C91"/>
    <w:rsid w:val="00CD78C0"/>
    <w:rsid w:val="00CE6A33"/>
    <w:rsid w:val="00CF2140"/>
    <w:rsid w:val="00CF4130"/>
    <w:rsid w:val="00CF727A"/>
    <w:rsid w:val="00CF7CA4"/>
    <w:rsid w:val="00D031BA"/>
    <w:rsid w:val="00D079B9"/>
    <w:rsid w:val="00D164EE"/>
    <w:rsid w:val="00D2292C"/>
    <w:rsid w:val="00D22C22"/>
    <w:rsid w:val="00D27A24"/>
    <w:rsid w:val="00D27E59"/>
    <w:rsid w:val="00D32116"/>
    <w:rsid w:val="00D35708"/>
    <w:rsid w:val="00D415CA"/>
    <w:rsid w:val="00D42A31"/>
    <w:rsid w:val="00D46586"/>
    <w:rsid w:val="00D5090B"/>
    <w:rsid w:val="00D52D00"/>
    <w:rsid w:val="00D54AC7"/>
    <w:rsid w:val="00D60B32"/>
    <w:rsid w:val="00D6220D"/>
    <w:rsid w:val="00D67B4E"/>
    <w:rsid w:val="00D7393D"/>
    <w:rsid w:val="00D859ED"/>
    <w:rsid w:val="00D87A03"/>
    <w:rsid w:val="00D94251"/>
    <w:rsid w:val="00DA5471"/>
    <w:rsid w:val="00DB6501"/>
    <w:rsid w:val="00DB7BB7"/>
    <w:rsid w:val="00DC009D"/>
    <w:rsid w:val="00DC612A"/>
    <w:rsid w:val="00DC61C3"/>
    <w:rsid w:val="00DD016D"/>
    <w:rsid w:val="00DD1CBC"/>
    <w:rsid w:val="00DE2682"/>
    <w:rsid w:val="00DE400D"/>
    <w:rsid w:val="00DF6878"/>
    <w:rsid w:val="00DF6F4C"/>
    <w:rsid w:val="00DF6FDC"/>
    <w:rsid w:val="00E078CA"/>
    <w:rsid w:val="00E140CE"/>
    <w:rsid w:val="00E14926"/>
    <w:rsid w:val="00E16E62"/>
    <w:rsid w:val="00E22BB0"/>
    <w:rsid w:val="00E2443A"/>
    <w:rsid w:val="00E30F70"/>
    <w:rsid w:val="00E3671B"/>
    <w:rsid w:val="00E369D0"/>
    <w:rsid w:val="00E37447"/>
    <w:rsid w:val="00E3765D"/>
    <w:rsid w:val="00E50542"/>
    <w:rsid w:val="00E516DB"/>
    <w:rsid w:val="00E558C2"/>
    <w:rsid w:val="00E569E3"/>
    <w:rsid w:val="00E569E5"/>
    <w:rsid w:val="00E60EB8"/>
    <w:rsid w:val="00E61072"/>
    <w:rsid w:val="00E6236B"/>
    <w:rsid w:val="00E64548"/>
    <w:rsid w:val="00E65E8A"/>
    <w:rsid w:val="00E66400"/>
    <w:rsid w:val="00E73190"/>
    <w:rsid w:val="00E770A2"/>
    <w:rsid w:val="00E7723D"/>
    <w:rsid w:val="00E773D9"/>
    <w:rsid w:val="00E816C2"/>
    <w:rsid w:val="00E81940"/>
    <w:rsid w:val="00E90F9B"/>
    <w:rsid w:val="00E92E44"/>
    <w:rsid w:val="00EA414C"/>
    <w:rsid w:val="00EA4C82"/>
    <w:rsid w:val="00EB56B4"/>
    <w:rsid w:val="00EB5C85"/>
    <w:rsid w:val="00EB6E60"/>
    <w:rsid w:val="00EB6F78"/>
    <w:rsid w:val="00EC6754"/>
    <w:rsid w:val="00ED4CD4"/>
    <w:rsid w:val="00EE067F"/>
    <w:rsid w:val="00EF0D6A"/>
    <w:rsid w:val="00EF7426"/>
    <w:rsid w:val="00F121CD"/>
    <w:rsid w:val="00F123E9"/>
    <w:rsid w:val="00F1635E"/>
    <w:rsid w:val="00F263C9"/>
    <w:rsid w:val="00F303AE"/>
    <w:rsid w:val="00F32AC3"/>
    <w:rsid w:val="00F364B7"/>
    <w:rsid w:val="00F37681"/>
    <w:rsid w:val="00F46F0F"/>
    <w:rsid w:val="00F5020A"/>
    <w:rsid w:val="00F541A6"/>
    <w:rsid w:val="00F54E1C"/>
    <w:rsid w:val="00F55EE7"/>
    <w:rsid w:val="00F57529"/>
    <w:rsid w:val="00F57742"/>
    <w:rsid w:val="00F6004F"/>
    <w:rsid w:val="00F602B9"/>
    <w:rsid w:val="00F60852"/>
    <w:rsid w:val="00F657AF"/>
    <w:rsid w:val="00F70C37"/>
    <w:rsid w:val="00F81C75"/>
    <w:rsid w:val="00F82861"/>
    <w:rsid w:val="00F83B99"/>
    <w:rsid w:val="00F841D2"/>
    <w:rsid w:val="00F8426F"/>
    <w:rsid w:val="00F854DF"/>
    <w:rsid w:val="00F86E8C"/>
    <w:rsid w:val="00F92373"/>
    <w:rsid w:val="00F925A1"/>
    <w:rsid w:val="00F95241"/>
    <w:rsid w:val="00F95578"/>
    <w:rsid w:val="00F95BA4"/>
    <w:rsid w:val="00F96B95"/>
    <w:rsid w:val="00FA51CE"/>
    <w:rsid w:val="00FA59FA"/>
    <w:rsid w:val="00FA7458"/>
    <w:rsid w:val="00FA7F7C"/>
    <w:rsid w:val="00FB0DBA"/>
    <w:rsid w:val="00FD0A92"/>
    <w:rsid w:val="00FD257A"/>
    <w:rsid w:val="00FD2B08"/>
    <w:rsid w:val="00FD7B60"/>
    <w:rsid w:val="00FE0439"/>
    <w:rsid w:val="00FE3353"/>
    <w:rsid w:val="00FE452E"/>
    <w:rsid w:val="00FE4EDE"/>
    <w:rsid w:val="00FF2211"/>
    <w:rsid w:val="53AA67EE"/>
    <w:rsid w:val="633F5CE8"/>
    <w:rsid w:val="64FA9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5:chartTrackingRefBased/>
  <w15:docId w15:val="{59AF309D-2DA4-41BF-9BA7-A3B32D8870F4}"/>
  <w14:docId w14:val="47B050A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Calibri" w:hAnsi="Calibri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rFonts w:ascii="Cambria" w:hAnsi="Cambria" w:cs="Times New Roman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pPr>
      <w:outlineLvl w:val="1"/>
    </w:pPr>
    <w:rPr>
      <w:rFonts w:ascii="Cambria" w:hAnsi="Cambria" w:cs="Times New Roman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pPr>
      <w:outlineLvl w:val="2"/>
    </w:pPr>
    <w:rPr>
      <w:rFonts w:ascii="Cambria" w:hAnsi="Cambria" w:cs="Times New Roman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pPr>
      <w:outlineLvl w:val="3"/>
    </w:pPr>
    <w:rPr>
      <w:rFonts w:ascii="Calibri" w:hAnsi="Calibri" w:cs="Times New Roman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pPr>
      <w:outlineLvl w:val="4"/>
    </w:pPr>
    <w:rPr>
      <w:rFonts w:ascii="Calibri" w:hAnsi="Calibri" w:cs="Times New Roman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qFormat/>
    <w:pPr>
      <w:outlineLvl w:val="5"/>
    </w:pPr>
    <w:rPr>
      <w:rFonts w:ascii="Calibri" w:hAnsi="Calibri" w:cs="Times New Roman"/>
      <w:b/>
      <w:bCs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qFormat/>
    <w:pPr>
      <w:outlineLvl w:val="6"/>
    </w:pPr>
    <w:rPr>
      <w:rFonts w:ascii="Calibri" w:hAnsi="Calibri" w:cs="Times New Roman"/>
      <w:lang w:val="x-none" w:eastAsia="x-none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uiPriority w:val="9"/>
    <w:rPr>
      <w:rFonts w:ascii="Cambria" w:hAnsi="Cambria" w:eastAsia="Times New Roman" w:cs="Times New Roman"/>
      <w:b/>
      <w:bCs/>
      <w:kern w:val="32"/>
      <w:sz w:val="32"/>
      <w:szCs w:val="32"/>
    </w:rPr>
  </w:style>
  <w:style w:type="character" w:styleId="Heading2Char" w:customStyle="1">
    <w:name w:val="Heading 2 Char"/>
    <w:link w:val="Heading2"/>
    <w:uiPriority w:val="9"/>
    <w:semiHidden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" w:customStyle="1">
    <w:name w:val="Heading 3 Char"/>
    <w:link w:val="Heading3"/>
    <w:uiPriority w:val="9"/>
    <w:semiHidden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" w:customStyle="1">
    <w:name w:val="Heading 4 Char"/>
    <w:link w:val="Heading4"/>
    <w:uiPriority w:val="9"/>
    <w:semiHidden/>
    <w:rPr>
      <w:b/>
      <w:bCs/>
      <w:sz w:val="28"/>
      <w:szCs w:val="28"/>
    </w:rPr>
  </w:style>
  <w:style w:type="character" w:styleId="Heading5Char" w:customStyle="1">
    <w:name w:val="Heading 5 Char"/>
    <w:link w:val="Heading5"/>
    <w:uiPriority w:val="9"/>
    <w:semiHidden/>
    <w:rPr>
      <w:b/>
      <w:bCs/>
      <w:i/>
      <w:iCs/>
      <w:sz w:val="26"/>
      <w:szCs w:val="26"/>
    </w:rPr>
  </w:style>
  <w:style w:type="character" w:styleId="Heading6Char" w:customStyle="1">
    <w:name w:val="Heading 6 Char"/>
    <w:link w:val="Heading6"/>
    <w:uiPriority w:val="9"/>
    <w:semiHidden/>
    <w:rPr>
      <w:b/>
      <w:bCs/>
    </w:rPr>
  </w:style>
  <w:style w:type="character" w:styleId="Heading7Char" w:customStyle="1">
    <w:name w:val="Heading 7 Char"/>
    <w:link w:val="Heading7"/>
    <w:uiPriority w:val="9"/>
    <w:semiHidden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D7393D"/>
    <w:pPr>
      <w:widowControl/>
      <w:autoSpaceDE/>
      <w:autoSpaceDN/>
      <w:adjustRightInd/>
      <w:ind w:left="720"/>
    </w:pPr>
    <w:rPr>
      <w:rFonts w:cs="Times New Roman"/>
      <w:sz w:val="20"/>
      <w:szCs w:val="20"/>
      <w:lang w:val="x-none" w:eastAsia="x-none"/>
    </w:rPr>
  </w:style>
  <w:style w:type="character" w:styleId="BodyTextIndentChar" w:customStyle="1">
    <w:name w:val="Body Text Indent Char"/>
    <w:link w:val="BodyTextIndent"/>
    <w:rsid w:val="00D7393D"/>
    <w:rPr>
      <w:rFonts w:ascii="Arial" w:hAnsi="Arial" w:eastAsia="Times New Roman" w:cs="Arial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DF6FDC"/>
    <w:pPr>
      <w:spacing w:after="120" w:line="480" w:lineRule="auto"/>
      <w:ind w:left="360"/>
    </w:pPr>
    <w:rPr>
      <w:rFonts w:cs="Times New Roman"/>
      <w:lang w:val="x-none" w:eastAsia="x-none"/>
    </w:rPr>
  </w:style>
  <w:style w:type="character" w:styleId="BodyTextIndent2Char" w:customStyle="1">
    <w:name w:val="Body Text Indent 2 Char"/>
    <w:link w:val="BodyTextIndent2"/>
    <w:uiPriority w:val="99"/>
    <w:rsid w:val="00DF6FDC"/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link w:val="NormalWebChar"/>
    <w:rsid w:val="00DF6FDC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lang w:val="x-none" w:eastAsia="x-none"/>
    </w:rPr>
  </w:style>
  <w:style w:type="character" w:styleId="Hyperlink">
    <w:name w:val="Hyperlink"/>
    <w:rsid w:val="003346A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3427"/>
    <w:pPr>
      <w:tabs>
        <w:tab w:val="center" w:pos="4680"/>
        <w:tab w:val="right" w:pos="9360"/>
      </w:tabs>
    </w:pPr>
    <w:rPr>
      <w:rFonts w:cs="Times New Roman"/>
      <w:lang w:val="x-none" w:eastAsia="x-none"/>
    </w:rPr>
  </w:style>
  <w:style w:type="character" w:styleId="HeaderChar" w:customStyle="1">
    <w:name w:val="Header Char"/>
    <w:link w:val="Header"/>
    <w:uiPriority w:val="99"/>
    <w:rsid w:val="004F3427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F3427"/>
    <w:pPr>
      <w:tabs>
        <w:tab w:val="center" w:pos="4680"/>
        <w:tab w:val="right" w:pos="9360"/>
      </w:tabs>
    </w:pPr>
    <w:rPr>
      <w:rFonts w:cs="Times New Roman"/>
      <w:lang w:val="x-none" w:eastAsia="x-none"/>
    </w:rPr>
  </w:style>
  <w:style w:type="character" w:styleId="FooterChar" w:customStyle="1">
    <w:name w:val="Footer Char"/>
    <w:link w:val="Footer"/>
    <w:uiPriority w:val="99"/>
    <w:rsid w:val="004F3427"/>
    <w:rPr>
      <w:rFonts w:ascii="Arial" w:hAnsi="Arial" w:cs="Arial"/>
      <w:sz w:val="24"/>
      <w:szCs w:val="24"/>
    </w:rPr>
  </w:style>
  <w:style w:type="character" w:styleId="page0020numberchar" w:customStyle="1">
    <w:name w:val="page_0020number__char"/>
    <w:basedOn w:val="DefaultParagraphFont"/>
    <w:rsid w:val="003A125A"/>
  </w:style>
  <w:style w:type="character" w:styleId="NormalWebChar" w:customStyle="1">
    <w:name w:val="Normal (Web) Char"/>
    <w:link w:val="NormalWeb"/>
    <w:rsid w:val="003A125A"/>
    <w:rPr>
      <w:rFonts w:ascii="Times New Roman" w:hAnsi="Times New Roman"/>
      <w:sz w:val="24"/>
      <w:szCs w:val="24"/>
    </w:rPr>
  </w:style>
  <w:style w:type="character" w:styleId="text" w:customStyle="1">
    <w:name w:val="text"/>
    <w:rsid w:val="008615FA"/>
    <w:rPr>
      <w:rFonts w:ascii="Times New Roman" w:hAnsi="Times New Roman"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340FAC"/>
    <w:pPr>
      <w:spacing w:after="120"/>
    </w:pPr>
    <w:rPr>
      <w:rFonts w:cs="Times New Roman"/>
      <w:lang w:val="x-none" w:eastAsia="x-none"/>
    </w:rPr>
  </w:style>
  <w:style w:type="character" w:styleId="BodyTextChar" w:customStyle="1">
    <w:name w:val="Body Text Char"/>
    <w:link w:val="BodyText"/>
    <w:uiPriority w:val="99"/>
    <w:semiHidden/>
    <w:rsid w:val="00340FAC"/>
    <w:rPr>
      <w:rFonts w:ascii="Arial" w:hAnsi="Arial" w:cs="Arial"/>
      <w:sz w:val="24"/>
      <w:szCs w:val="24"/>
    </w:rPr>
  </w:style>
  <w:style w:type="paragraph" w:styleId="Normal11pt" w:customStyle="1">
    <w:name w:val="Normal + 11 pt"/>
    <w:basedOn w:val="Normal"/>
    <w:link w:val="Normal11ptChar"/>
    <w:rsid w:val="009D647E"/>
    <w:pPr>
      <w:widowControl/>
      <w:numPr>
        <w:numId w:val="1"/>
      </w:numPr>
      <w:autoSpaceDE/>
      <w:autoSpaceDN/>
      <w:adjustRightInd/>
      <w:jc w:val="both"/>
    </w:pPr>
    <w:rPr>
      <w:rFonts w:cs="Times New Roman"/>
      <w:color w:val="000000"/>
      <w:sz w:val="22"/>
      <w:szCs w:val="18"/>
      <w:lang w:val="x-none" w:eastAsia="x-none"/>
    </w:rPr>
  </w:style>
  <w:style w:type="character" w:styleId="Normal11ptChar" w:customStyle="1">
    <w:name w:val="Normal + 11 pt Char"/>
    <w:link w:val="Normal11pt"/>
    <w:rsid w:val="009D647E"/>
    <w:rPr>
      <w:rFonts w:ascii="Arial" w:hAnsi="Arial"/>
      <w:color w:val="000000"/>
      <w:sz w:val="22"/>
      <w:szCs w:val="18"/>
      <w:lang w:val="x-none" w:eastAsia="x-none"/>
    </w:rPr>
  </w:style>
  <w:style w:type="character" w:styleId="body0020text0020indentchar" w:customStyle="1">
    <w:name w:val="body_0020text_0020indent__char"/>
    <w:basedOn w:val="DefaultParagraphFont"/>
    <w:rsid w:val="009D647E"/>
  </w:style>
  <w:style w:type="paragraph" w:styleId="NormalVerdana" w:customStyle="1">
    <w:name w:val="Normal + Verdana"/>
    <w:basedOn w:val="Normal"/>
    <w:rsid w:val="009D647E"/>
    <w:pPr>
      <w:widowControl/>
      <w:autoSpaceDE/>
      <w:autoSpaceDN/>
      <w:adjustRightInd/>
    </w:pPr>
    <w:rPr>
      <w:rFonts w:ascii="Verdana" w:hAnsi="Verdana" w:cs="Times New Roman"/>
      <w:sz w:val="20"/>
      <w:szCs w:val="20"/>
    </w:rPr>
  </w:style>
  <w:style w:type="paragraph" w:styleId="Responsibilities" w:customStyle="1">
    <w:name w:val="Responsibilities"/>
    <w:basedOn w:val="BodyText"/>
    <w:autoRedefine/>
    <w:rsid w:val="009D647E"/>
    <w:pPr>
      <w:widowControl/>
      <w:autoSpaceDE/>
      <w:autoSpaceDN/>
      <w:adjustRightInd/>
      <w:spacing w:after="0"/>
    </w:pPr>
    <w:rPr>
      <w:rFonts w:ascii="Verdana" w:hAnsi="Verdana" w:cs="Tahoma"/>
      <w:b/>
      <w:sz w:val="20"/>
      <w:szCs w:val="20"/>
    </w:rPr>
  </w:style>
  <w:style w:type="paragraph" w:styleId="LightGrid-Accent3">
    <w:name w:val="Light Grid Accent 3"/>
    <w:basedOn w:val="Normal"/>
    <w:uiPriority w:val="34"/>
    <w:qFormat/>
    <w:rsid w:val="00A567E6"/>
    <w:pPr>
      <w:widowControl/>
      <w:autoSpaceDE/>
      <w:autoSpaceDN/>
      <w:adjustRightInd/>
      <w:ind w:left="720"/>
      <w:contextualSpacing/>
    </w:pPr>
    <w:rPr>
      <w:rFonts w:ascii="Times New Roman" w:hAnsi="Times New Roman" w:cs="Times New Roman"/>
    </w:rPr>
  </w:style>
  <w:style w:type="character" w:styleId="apple-style-span" w:customStyle="1">
    <w:name w:val="apple-style-span"/>
    <w:basedOn w:val="DefaultParagraphFont"/>
    <w:rsid w:val="007D2DC5"/>
  </w:style>
  <w:style w:type="paragraph" w:styleId="MediumGrid1-Accent2">
    <w:name w:val="Medium Grid 1 Accent 2"/>
    <w:basedOn w:val="Normal"/>
    <w:uiPriority w:val="34"/>
    <w:qFormat/>
    <w:rsid w:val="000B0EB9"/>
    <w:pPr>
      <w:widowControl/>
      <w:autoSpaceDE/>
      <w:autoSpaceDN/>
      <w:adjustRightInd/>
      <w:spacing w:after="200" w:line="276" w:lineRule="auto"/>
      <w:ind w:left="720"/>
    </w:pPr>
    <w:rPr>
      <w:rFonts w:ascii="Calibri" w:hAnsi="Calibri" w:eastAsia="Calibri" w:cs="Times New Roman"/>
      <w:sz w:val="22"/>
      <w:szCs w:val="22"/>
    </w:rPr>
  </w:style>
  <w:style w:type="paragraph" w:styleId="ColorfulList-Accent1">
    <w:name w:val="Colorful List Accent 1"/>
    <w:basedOn w:val="Normal"/>
    <w:uiPriority w:val="34"/>
    <w:qFormat/>
    <w:rsid w:val="002D20B5"/>
    <w:pPr>
      <w:widowControl/>
      <w:autoSpaceDE/>
      <w:autoSpaceDN/>
      <w:adjustRightInd/>
      <w:spacing w:after="200" w:line="276" w:lineRule="auto"/>
      <w:ind w:left="720"/>
    </w:pPr>
    <w:rPr>
      <w:rFonts w:ascii="Calibri" w:hAnsi="Calibri" w:eastAsia="Calibri" w:cs="Times New Roman"/>
      <w:sz w:val="22"/>
      <w:szCs w:val="22"/>
    </w:rPr>
  </w:style>
  <w:style w:type="character" w:styleId="FollowedHyperlink">
    <w:name w:val="FollowedHyperlink"/>
    <w:uiPriority w:val="99"/>
    <w:semiHidden/>
    <w:unhideWhenUsed/>
    <w:rsid w:val="003577F0"/>
    <w:rPr>
      <w:color w:val="800080"/>
      <w:u w:val="single"/>
    </w:rPr>
  </w:style>
  <w:style w:type="paragraph" w:styleId="Normal0" w:customStyle="1">
    <w:name w:val="[Normal]"/>
    <w:link w:val="NormalChar"/>
    <w:rsid w:val="000812D7"/>
    <w:rPr>
      <w:rFonts w:ascii="Arial" w:hAnsi="Arial" w:eastAsia="Arial"/>
      <w:noProof/>
      <w:sz w:val="24"/>
    </w:rPr>
  </w:style>
  <w:style w:type="character" w:styleId="NormalChar" w:customStyle="1">
    <w:name w:val="[Normal] Char"/>
    <w:link w:val="Normal0"/>
    <w:rsid w:val="000812D7"/>
    <w:rPr>
      <w:rFonts w:ascii="Arial" w:hAnsi="Arial" w:eastAsia="Arial"/>
      <w:noProof/>
      <w:sz w:val="24"/>
      <w:lang w:bidi="ar-SA"/>
    </w:rPr>
  </w:style>
  <w:style w:type="character" w:styleId="apple-converted-space" w:customStyle="1">
    <w:name w:val="apple-converted-space"/>
    <w:rsid w:val="00B0048E"/>
  </w:style>
  <w:style w:type="character" w:styleId="Strong">
    <w:name w:val="Strong"/>
    <w:uiPriority w:val="22"/>
    <w:qFormat/>
    <w:rsid w:val="00B1456D"/>
    <w:rPr>
      <w:b/>
      <w:bCs/>
    </w:rPr>
  </w:style>
  <w:style w:type="table" w:styleId="TableGrid">
    <w:name w:val="Table Grid"/>
    <w:basedOn w:val="TableNormal"/>
    <w:uiPriority w:val="59"/>
    <w:rsid w:val="00493BC9"/>
    <w:rPr>
      <w:rFonts w:eastAsia="Calibri"/>
      <w:sz w:val="22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322F"/>
    <w:rPr>
      <w:rFonts w:ascii="Segoe UI" w:hAnsi="Segoe UI" w:cs="Times New Roman"/>
      <w:sz w:val="18"/>
      <w:szCs w:val="18"/>
      <w:lang w:val="x-none" w:eastAsia="x-none"/>
    </w:rPr>
  </w:style>
  <w:style w:type="character" w:styleId="BalloonTextChar" w:customStyle="1">
    <w:name w:val="Balloon Text Char"/>
    <w:link w:val="BalloonText"/>
    <w:uiPriority w:val="99"/>
    <w:semiHidden/>
    <w:rsid w:val="0095322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75704"/>
    <w:pPr>
      <w:widowControl/>
      <w:autoSpaceDE/>
      <w:autoSpaceDN/>
      <w:adjustRightInd/>
      <w:ind w:left="720"/>
    </w:pPr>
    <w:rPr>
      <w:rFonts w:ascii="NewsGoth BT" w:hAnsi="NewsGoth BT" w:cs="Times New Roman"/>
      <w:color w:val="000000"/>
      <w:sz w:val="20"/>
    </w:rPr>
  </w:style>
  <w:style w:type="paragraph" w:styleId="NoSpacing">
    <w:name w:val="No Spacing"/>
    <w:uiPriority w:val="1"/>
    <w:qFormat/>
    <w:rsid w:val="00475704"/>
    <w:rPr>
      <w:rFonts w:eastAsia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E87D7B-0F30-440F-811D-7AAA2D4B6C8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Dinesh</dc:creator>
  <keywords/>
  <lastModifiedBy>mohammad ali</lastModifiedBy>
  <revision>5</revision>
  <lastPrinted>2015-02-11T17:34:00.0000000Z</lastPrinted>
  <dcterms:created xsi:type="dcterms:W3CDTF">2015-04-07T19:17:00.0000000Z</dcterms:created>
  <dcterms:modified xsi:type="dcterms:W3CDTF">2015-12-05T23:54:02.0434882Z</dcterms:modified>
</coreProperties>
</file>